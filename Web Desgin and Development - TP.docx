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19B" w:rsidRDefault="00CE5260">
      <w:pPr>
        <w:spacing w:before="92"/>
        <w:ind w:left="3473"/>
      </w:pPr>
      <w:r>
        <w:pict>
          <v:group id="_x0000_s1273" style="position:absolute;left:0;text-align:left;margin-left:23.75pt;margin-top:24pt;width:547.8pt;height:793.9pt;z-index:-1769;mso-position-horizontal-relative:page;mso-position-vertical-relative:page" coordorigin="475,480" coordsize="10956,15878">
            <v:group id="_x0000_s1274" style="position:absolute;left:485;top:490;width:0;height:15858" coordorigin="485,490" coordsize="0,15858">
              <v:shape id="_x0000_s1281" style="position:absolute;left:485;top:490;width:0;height:15858" coordorigin="485,490" coordsize="0,15858" path="m485,490r,15858e" filled="f" strokeweight=".5pt">
                <v:path arrowok="t"/>
              </v:shape>
              <v:group id="_x0000_s1275" style="position:absolute;left:11421;top:490;width:0;height:15858" coordorigin="11421,490" coordsize="0,15858">
                <v:shape id="_x0000_s1280" style="position:absolute;left:11421;top:490;width:0;height:15858" coordorigin="11421,490" coordsize="0,15858" path="m11421,490r,15858e" filled="f" strokeweight=".5pt">
                  <v:path arrowok="t"/>
                </v:shape>
                <v:group id="_x0000_s1276" style="position:absolute;left:480;top:485;width:10946;height:0" coordorigin="480,485" coordsize="10946,0">
                  <v:shape id="_x0000_s1279" style="position:absolute;left:480;top:485;width:10946;height:0" coordorigin="480,485" coordsize="10946,0" path="m480,485r10946,e" filled="f" strokeweight=".5pt">
                    <v:path arrowok="t"/>
                  </v:shape>
                  <v:group id="_x0000_s1277" style="position:absolute;left:480;top:16353;width:10946;height:0" coordorigin="480,16353" coordsize="10946,0">
                    <v:shape id="_x0000_s1278" style="position:absolute;left:480;top:16353;width:10946;height:0" coordorigin="480,16353" coordsize="10946,0" path="m480,16353r10946,e" filled="f" strokeweight=".5pt">
                      <v:path arrowok="t"/>
                    </v:shape>
                  </v:group>
                </v:group>
              </v:group>
            </v:group>
            <w10:wrap anchorx="page" anchory="pag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86.25pt">
            <v:imagedata r:id="rId7" o:title=""/>
          </v:shape>
        </w:pict>
      </w: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before="4" w:line="240" w:lineRule="exact"/>
        <w:rPr>
          <w:sz w:val="24"/>
          <w:szCs w:val="24"/>
        </w:rPr>
      </w:pPr>
    </w:p>
    <w:p w:rsidR="00C9419B" w:rsidRDefault="00CE5260">
      <w:pPr>
        <w:ind w:left="2470"/>
      </w:pPr>
      <w:r>
        <w:pict>
          <v:shape id="_x0000_s1271" type="#_x0000_t75" style="position:absolute;left:0;text-align:left;margin-left:310.5pt;margin-top:9.55pt;width:141.55pt;height:65.1pt;z-index:-1770;mso-position-horizontal-relative:page">
            <v:imagedata r:id="rId8" o:title=""/>
            <w10:wrap anchorx="page"/>
          </v:shape>
        </w:pict>
      </w:r>
      <w:r>
        <w:pict>
          <v:shape id="_x0000_i1026" type="#_x0000_t75" style="width:96pt;height:75.75pt">
            <v:imagedata r:id="rId9" o:title=""/>
          </v:shape>
        </w:pict>
      </w: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before="5" w:line="240" w:lineRule="exact"/>
        <w:rPr>
          <w:sz w:val="24"/>
          <w:szCs w:val="24"/>
        </w:rPr>
      </w:pPr>
    </w:p>
    <w:p w:rsidR="00C9419B" w:rsidRDefault="00CE5260">
      <w:pPr>
        <w:spacing w:line="900" w:lineRule="exact"/>
        <w:ind w:left="515" w:right="515"/>
        <w:jc w:val="center"/>
        <w:rPr>
          <w:rFonts w:ascii="Arial" w:eastAsia="Arial" w:hAnsi="Arial" w:cs="Arial"/>
          <w:sz w:val="84"/>
          <w:szCs w:val="84"/>
        </w:rPr>
      </w:pPr>
      <w:r>
        <w:rPr>
          <w:rFonts w:ascii="Arial" w:eastAsia="Arial" w:hAnsi="Arial" w:cs="Arial"/>
          <w:b/>
          <w:color w:val="984805"/>
          <w:position w:val="-1"/>
          <w:sz w:val="84"/>
          <w:szCs w:val="84"/>
        </w:rPr>
        <w:t>Sample Test Project</w:t>
      </w:r>
    </w:p>
    <w:p w:rsidR="00C9419B" w:rsidRDefault="00C9419B">
      <w:pPr>
        <w:spacing w:line="200" w:lineRule="exact"/>
      </w:pPr>
    </w:p>
    <w:p w:rsidR="00C9419B" w:rsidRDefault="00C9419B">
      <w:pPr>
        <w:spacing w:line="200" w:lineRule="exact"/>
      </w:pPr>
    </w:p>
    <w:p w:rsidR="00C9419B" w:rsidRDefault="00C9419B">
      <w:pPr>
        <w:spacing w:before="5" w:line="280" w:lineRule="exact"/>
        <w:rPr>
          <w:sz w:val="28"/>
          <w:szCs w:val="28"/>
        </w:rPr>
      </w:pPr>
    </w:p>
    <w:p w:rsidR="00C9419B" w:rsidRDefault="00CE5260">
      <w:pPr>
        <w:ind w:left="1373" w:right="1373"/>
        <w:jc w:val="center"/>
        <w:rPr>
          <w:sz w:val="40"/>
          <w:szCs w:val="40"/>
        </w:rPr>
      </w:pPr>
      <w:r>
        <w:rPr>
          <w:b/>
          <w:sz w:val="40"/>
          <w:szCs w:val="40"/>
        </w:rPr>
        <w:t xml:space="preserve">District </w:t>
      </w:r>
      <w:r>
        <w:rPr>
          <w:b/>
          <w:spacing w:val="1"/>
          <w:sz w:val="40"/>
          <w:szCs w:val="40"/>
        </w:rPr>
        <w:t xml:space="preserve"> </w:t>
      </w:r>
      <w:r>
        <w:rPr>
          <w:b/>
          <w:sz w:val="40"/>
          <w:szCs w:val="40"/>
        </w:rPr>
        <w:t>/</w:t>
      </w:r>
      <w:r>
        <w:rPr>
          <w:b/>
          <w:spacing w:val="11"/>
          <w:sz w:val="40"/>
          <w:szCs w:val="40"/>
        </w:rPr>
        <w:t xml:space="preserve"> </w:t>
      </w:r>
      <w:r>
        <w:rPr>
          <w:b/>
          <w:sz w:val="40"/>
          <w:szCs w:val="40"/>
        </w:rPr>
        <w:t>Zonal</w:t>
      </w:r>
      <w:r>
        <w:rPr>
          <w:b/>
          <w:spacing w:val="71"/>
          <w:sz w:val="40"/>
          <w:szCs w:val="40"/>
        </w:rPr>
        <w:t xml:space="preserve"> </w:t>
      </w:r>
      <w:r>
        <w:rPr>
          <w:b/>
          <w:sz w:val="40"/>
          <w:szCs w:val="40"/>
        </w:rPr>
        <w:t>Skill</w:t>
      </w:r>
      <w:r>
        <w:rPr>
          <w:b/>
          <w:spacing w:val="50"/>
          <w:sz w:val="40"/>
          <w:szCs w:val="40"/>
        </w:rPr>
        <w:t xml:space="preserve"> </w:t>
      </w:r>
      <w:r>
        <w:rPr>
          <w:b/>
          <w:w w:val="111"/>
          <w:sz w:val="40"/>
          <w:szCs w:val="40"/>
        </w:rPr>
        <w:t>Competitions</w:t>
      </w:r>
    </w:p>
    <w:p w:rsidR="00C9419B" w:rsidRDefault="00C9419B">
      <w:pPr>
        <w:spacing w:before="6" w:line="160" w:lineRule="exact"/>
        <w:rPr>
          <w:sz w:val="16"/>
          <w:szCs w:val="16"/>
        </w:rPr>
      </w:pPr>
    </w:p>
    <w:p w:rsidR="00C9419B" w:rsidRDefault="00CE5260">
      <w:pPr>
        <w:ind w:left="1501" w:right="1502"/>
        <w:jc w:val="center"/>
        <w:rPr>
          <w:sz w:val="36"/>
          <w:szCs w:val="36"/>
        </w:rPr>
      </w:pPr>
      <w:r>
        <w:rPr>
          <w:b/>
          <w:sz w:val="36"/>
          <w:szCs w:val="36"/>
        </w:rPr>
        <w:t>Skill-</w:t>
      </w:r>
      <w:r>
        <w:rPr>
          <w:b/>
          <w:spacing w:val="43"/>
          <w:sz w:val="36"/>
          <w:szCs w:val="36"/>
        </w:rPr>
        <w:t xml:space="preserve"> </w:t>
      </w:r>
      <w:r>
        <w:rPr>
          <w:b/>
          <w:sz w:val="36"/>
          <w:szCs w:val="36"/>
        </w:rPr>
        <w:t>Web</w:t>
      </w:r>
      <w:r>
        <w:rPr>
          <w:b/>
          <w:spacing w:val="46"/>
          <w:sz w:val="36"/>
          <w:szCs w:val="36"/>
        </w:rPr>
        <w:t xml:space="preserve"> </w:t>
      </w:r>
      <w:r>
        <w:rPr>
          <w:b/>
          <w:w w:val="115"/>
          <w:sz w:val="36"/>
          <w:szCs w:val="36"/>
        </w:rPr>
        <w:t>Design</w:t>
      </w:r>
      <w:r>
        <w:rPr>
          <w:b/>
          <w:spacing w:val="-3"/>
          <w:w w:val="115"/>
          <w:sz w:val="36"/>
          <w:szCs w:val="36"/>
        </w:rPr>
        <w:t xml:space="preserve"> </w:t>
      </w:r>
      <w:r>
        <w:rPr>
          <w:b/>
          <w:sz w:val="36"/>
          <w:szCs w:val="36"/>
        </w:rPr>
        <w:t>and</w:t>
      </w:r>
      <w:r>
        <w:rPr>
          <w:b/>
          <w:spacing w:val="67"/>
          <w:sz w:val="36"/>
          <w:szCs w:val="36"/>
        </w:rPr>
        <w:t xml:space="preserve"> </w:t>
      </w:r>
      <w:r>
        <w:rPr>
          <w:b/>
          <w:w w:val="112"/>
          <w:sz w:val="36"/>
          <w:szCs w:val="36"/>
        </w:rPr>
        <w:t>Development</w:t>
      </w:r>
    </w:p>
    <w:p w:rsidR="00C9419B" w:rsidRDefault="00C9419B">
      <w:pPr>
        <w:spacing w:before="5" w:line="200" w:lineRule="exact"/>
      </w:pPr>
    </w:p>
    <w:p w:rsidR="00C9419B" w:rsidRDefault="00CE5260">
      <w:pPr>
        <w:spacing w:line="400" w:lineRule="exact"/>
        <w:ind w:left="256" w:right="258"/>
        <w:jc w:val="center"/>
        <w:rPr>
          <w:sz w:val="36"/>
          <w:szCs w:val="36"/>
        </w:rPr>
      </w:pPr>
      <w:r>
        <w:rPr>
          <w:b/>
          <w:position w:val="-1"/>
          <w:sz w:val="36"/>
          <w:szCs w:val="36"/>
        </w:rPr>
        <w:t>Category: Information and Communication</w:t>
      </w:r>
      <w:r>
        <w:rPr>
          <w:b/>
          <w:spacing w:val="-1"/>
          <w:position w:val="-1"/>
          <w:sz w:val="36"/>
          <w:szCs w:val="36"/>
        </w:rPr>
        <w:t xml:space="preserve"> </w:t>
      </w:r>
      <w:r>
        <w:rPr>
          <w:b/>
          <w:position w:val="-1"/>
          <w:sz w:val="36"/>
          <w:szCs w:val="36"/>
        </w:rPr>
        <w:t>Technology</w:t>
      </w: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before="10" w:line="200" w:lineRule="exact"/>
      </w:pPr>
    </w:p>
    <w:p w:rsidR="00C9419B" w:rsidRDefault="00CE5260">
      <w:pPr>
        <w:spacing w:before="33"/>
        <w:ind w:left="100"/>
        <w:rPr>
          <w:sz w:val="22"/>
          <w:szCs w:val="22"/>
        </w:rPr>
        <w:sectPr w:rsidR="00C9419B">
          <w:pgSz w:w="11920" w:h="16840"/>
          <w:pgMar w:top="1540" w:right="1340" w:bottom="280" w:left="1340" w:header="720" w:footer="720" w:gutter="0"/>
          <w:cols w:space="720"/>
        </w:sectPr>
      </w:pPr>
      <w:r>
        <w:rPr>
          <w:b/>
          <w:w w:val="110"/>
          <w:sz w:val="22"/>
          <w:szCs w:val="22"/>
        </w:rPr>
        <w:t xml:space="preserve">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sz w:val="22"/>
          <w:szCs w:val="22"/>
        </w:rPr>
        <w:t xml:space="preserve">2017      </w:t>
      </w:r>
      <w:r>
        <w:rPr>
          <w:b/>
          <w:spacing w:val="31"/>
          <w:sz w:val="22"/>
          <w:szCs w:val="22"/>
        </w:rPr>
        <w:t xml:space="preserve"> </w:t>
      </w: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1"/>
          <w:sz w:val="22"/>
          <w:szCs w:val="22"/>
        </w:rPr>
        <w:t xml:space="preserve">Development                                        </w:t>
      </w:r>
      <w:r>
        <w:rPr>
          <w:b/>
          <w:spacing w:val="5"/>
          <w:w w:val="111"/>
          <w:sz w:val="22"/>
          <w:szCs w:val="22"/>
        </w:rPr>
        <w:t xml:space="preserve"> </w:t>
      </w:r>
      <w:r>
        <w:rPr>
          <w:b/>
          <w:w w:val="111"/>
          <w:sz w:val="22"/>
          <w:szCs w:val="22"/>
        </w:rPr>
        <w:t>1</w:t>
      </w:r>
    </w:p>
    <w:p w:rsidR="00C9419B" w:rsidRDefault="00CE5260">
      <w:pPr>
        <w:spacing w:before="62"/>
        <w:ind w:left="100"/>
        <w:rPr>
          <w:sz w:val="32"/>
          <w:szCs w:val="32"/>
        </w:rPr>
      </w:pPr>
      <w:r>
        <w:lastRenderedPageBreak/>
        <w:pict>
          <v:group id="_x0000_s1261" style="position:absolute;left:0;text-align:left;margin-left:23.75pt;margin-top:24pt;width:547.8pt;height:793.9pt;z-index:-1768;mso-position-horizontal-relative:page;mso-position-vertical-relative:page" coordorigin="475,480" coordsize="10956,15878">
            <v:group id="_x0000_s1262" style="position:absolute;left:485;top:490;width:0;height:15858" coordorigin="485,490" coordsize="0,15858">
              <v:shape id="_x0000_s1269" style="position:absolute;left:485;top:490;width:0;height:15858" coordorigin="485,490" coordsize="0,15858" path="m485,490r,15858e" filled="f" strokeweight=".5pt">
                <v:path arrowok="t"/>
              </v:shape>
              <v:group id="_x0000_s1263" style="position:absolute;left:11421;top:490;width:0;height:15858" coordorigin="11421,490" coordsize="0,15858">
                <v:shape id="_x0000_s1268" style="position:absolute;left:11421;top:490;width:0;height:15858" coordorigin="11421,490" coordsize="0,15858" path="m11421,490r,15858e" filled="f" strokeweight=".5pt">
                  <v:path arrowok="t"/>
                </v:shape>
                <v:group id="_x0000_s1264" style="position:absolute;left:480;top:485;width:10946;height:0" coordorigin="480,485" coordsize="10946,0">
                  <v:shape id="_x0000_s1267" style="position:absolute;left:480;top:485;width:10946;height:0" coordorigin="480,485" coordsize="10946,0" path="m480,485r10946,e" filled="f" strokeweight=".5pt">
                    <v:path arrowok="t"/>
                  </v:shape>
                  <v:group id="_x0000_s1265" style="position:absolute;left:480;top:16353;width:10946;height:0" coordorigin="480,16353" coordsize="10946,0">
                    <v:shape id="_x0000_s1266" style="position:absolute;left:480;top:16353;width:10946;height:0" coordorigin="480,16353" coordsize="10946,0" path="m480,16353r10946,e" filled="f" strokeweight=".5pt">
                      <v:path arrowok="t"/>
                    </v:shape>
                  </v:group>
                </v:group>
              </v:group>
            </v:group>
            <w10:wrap anchorx="page" anchory="page"/>
          </v:group>
        </w:pict>
      </w:r>
      <w:r>
        <w:rPr>
          <w:b/>
          <w:color w:val="365F91"/>
          <w:sz w:val="32"/>
          <w:szCs w:val="32"/>
        </w:rPr>
        <w:t>Table</w:t>
      </w:r>
      <w:r>
        <w:rPr>
          <w:b/>
          <w:color w:val="365F91"/>
          <w:spacing w:val="-1"/>
          <w:sz w:val="32"/>
          <w:szCs w:val="32"/>
        </w:rPr>
        <w:t xml:space="preserve"> </w:t>
      </w:r>
      <w:r>
        <w:rPr>
          <w:b/>
          <w:color w:val="365F91"/>
          <w:sz w:val="32"/>
          <w:szCs w:val="32"/>
        </w:rPr>
        <w:t>of Contents</w:t>
      </w:r>
    </w:p>
    <w:p w:rsidR="00C9419B" w:rsidRDefault="00C9419B">
      <w:pPr>
        <w:spacing w:before="1" w:line="120" w:lineRule="exact"/>
        <w:rPr>
          <w:sz w:val="12"/>
          <w:szCs w:val="12"/>
        </w:rPr>
      </w:pPr>
    </w:p>
    <w:p w:rsidR="00C9419B" w:rsidRDefault="00C9419B">
      <w:pPr>
        <w:spacing w:line="200" w:lineRule="exact"/>
      </w:pPr>
    </w:p>
    <w:p w:rsidR="00C9419B" w:rsidRDefault="00C9419B">
      <w:pPr>
        <w:spacing w:line="200" w:lineRule="exact"/>
      </w:pPr>
    </w:p>
    <w:p w:rsidR="00C9419B" w:rsidRDefault="00CE5260">
      <w:pPr>
        <w:ind w:left="63" w:right="74"/>
        <w:jc w:val="center"/>
        <w:rPr>
          <w:sz w:val="22"/>
          <w:szCs w:val="22"/>
        </w:rPr>
      </w:pPr>
      <w:r>
        <w:rPr>
          <w:b/>
          <w:sz w:val="22"/>
          <w:szCs w:val="22"/>
        </w:rPr>
        <w:t>A.</w:t>
      </w:r>
      <w:r>
        <w:rPr>
          <w:b/>
          <w:spacing w:val="10"/>
          <w:sz w:val="22"/>
          <w:szCs w:val="22"/>
        </w:rPr>
        <w:t xml:space="preserve"> </w:t>
      </w:r>
      <w:r>
        <w:rPr>
          <w:b/>
          <w:w w:val="111"/>
          <w:sz w:val="22"/>
          <w:szCs w:val="22"/>
        </w:rPr>
        <w:t>Preface</w:t>
      </w:r>
      <w:r>
        <w:rPr>
          <w:b/>
          <w:spacing w:val="1"/>
          <w:w w:val="111"/>
          <w:sz w:val="22"/>
          <w:szCs w:val="22"/>
        </w:rPr>
        <w:t xml:space="preserve"> </w:t>
      </w:r>
      <w:r>
        <w:rPr>
          <w:b/>
          <w:w w:val="111"/>
          <w:sz w:val="22"/>
          <w:szCs w:val="22"/>
        </w:rPr>
        <w:t>...............................................................................................................................3</w:t>
      </w:r>
    </w:p>
    <w:p w:rsidR="00C9419B" w:rsidRDefault="00C9419B">
      <w:pPr>
        <w:spacing w:before="8" w:line="120" w:lineRule="exact"/>
        <w:rPr>
          <w:sz w:val="13"/>
          <w:szCs w:val="13"/>
        </w:rPr>
      </w:pPr>
    </w:p>
    <w:p w:rsidR="00C9419B" w:rsidRDefault="00CE5260">
      <w:pPr>
        <w:ind w:left="63" w:right="74"/>
        <w:jc w:val="center"/>
        <w:rPr>
          <w:sz w:val="22"/>
          <w:szCs w:val="22"/>
        </w:rPr>
      </w:pPr>
      <w:r>
        <w:rPr>
          <w:b/>
          <w:sz w:val="22"/>
          <w:szCs w:val="22"/>
        </w:rPr>
        <w:t>B.</w:t>
      </w:r>
      <w:r>
        <w:rPr>
          <w:b/>
          <w:spacing w:val="24"/>
          <w:sz w:val="22"/>
          <w:szCs w:val="22"/>
        </w:rPr>
        <w:t xml:space="preserve"> </w:t>
      </w:r>
      <w:r>
        <w:rPr>
          <w:b/>
          <w:sz w:val="22"/>
          <w:szCs w:val="22"/>
        </w:rPr>
        <w:t>Test</w:t>
      </w:r>
      <w:r>
        <w:rPr>
          <w:b/>
          <w:spacing w:val="54"/>
          <w:sz w:val="22"/>
          <w:szCs w:val="22"/>
        </w:rPr>
        <w:t xml:space="preserve"> </w:t>
      </w:r>
      <w:r>
        <w:rPr>
          <w:b/>
          <w:sz w:val="22"/>
          <w:szCs w:val="22"/>
        </w:rPr>
        <w:t>Project</w:t>
      </w:r>
      <w:r>
        <w:rPr>
          <w:b/>
          <w:spacing w:val="25"/>
          <w:sz w:val="22"/>
          <w:szCs w:val="22"/>
        </w:rPr>
        <w:t xml:space="preserve"> </w:t>
      </w:r>
      <w:r>
        <w:rPr>
          <w:b/>
          <w:w w:val="111"/>
          <w:sz w:val="22"/>
          <w:szCs w:val="22"/>
        </w:rPr>
        <w:t>........................................................................................................................5</w:t>
      </w:r>
    </w:p>
    <w:p w:rsidR="00C9419B" w:rsidRDefault="00C9419B">
      <w:pPr>
        <w:spacing w:before="8" w:line="120" w:lineRule="exact"/>
        <w:rPr>
          <w:sz w:val="13"/>
          <w:szCs w:val="13"/>
        </w:rPr>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72711A" w:rsidRDefault="0072711A">
      <w:pPr>
        <w:spacing w:line="200" w:lineRule="exact"/>
      </w:pPr>
    </w:p>
    <w:p w:rsidR="0072711A" w:rsidRDefault="0072711A">
      <w:pPr>
        <w:spacing w:line="200" w:lineRule="exact"/>
      </w:pPr>
    </w:p>
    <w:p w:rsidR="0072711A" w:rsidRDefault="0072711A">
      <w:pPr>
        <w:spacing w:line="200" w:lineRule="exact"/>
      </w:pPr>
    </w:p>
    <w:p w:rsidR="0072711A" w:rsidRDefault="0072711A">
      <w:pPr>
        <w:spacing w:line="200" w:lineRule="exact"/>
      </w:pPr>
    </w:p>
    <w:p w:rsidR="0072711A" w:rsidRDefault="0072711A">
      <w:pPr>
        <w:spacing w:line="200" w:lineRule="exact"/>
      </w:pPr>
    </w:p>
    <w:p w:rsidR="0072711A" w:rsidRDefault="0072711A">
      <w:pPr>
        <w:spacing w:line="200" w:lineRule="exact"/>
      </w:pPr>
    </w:p>
    <w:p w:rsidR="00C9419B" w:rsidRDefault="00C9419B">
      <w:pPr>
        <w:spacing w:before="8" w:line="160" w:lineRule="exact"/>
        <w:rPr>
          <w:sz w:val="17"/>
          <w:szCs w:val="17"/>
        </w:rPr>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E5260">
      <w:pPr>
        <w:spacing w:before="33"/>
        <w:ind w:left="100"/>
        <w:rPr>
          <w:sz w:val="22"/>
          <w:szCs w:val="22"/>
        </w:rPr>
        <w:sectPr w:rsidR="00C9419B">
          <w:pgSz w:w="11920" w:h="16840"/>
          <w:pgMar w:top="1360" w:right="1340" w:bottom="280" w:left="1340" w:header="720" w:footer="720" w:gutter="0"/>
          <w:cols w:space="720"/>
        </w:sectPr>
      </w:pPr>
      <w:r>
        <w:rPr>
          <w:b/>
          <w:w w:val="110"/>
          <w:sz w:val="22"/>
          <w:szCs w:val="22"/>
        </w:rPr>
        <w:t xml:space="preserve">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sz w:val="22"/>
          <w:szCs w:val="22"/>
        </w:rPr>
        <w:t xml:space="preserve">2017      </w:t>
      </w:r>
      <w:r>
        <w:rPr>
          <w:b/>
          <w:spacing w:val="31"/>
          <w:sz w:val="22"/>
          <w:szCs w:val="22"/>
        </w:rPr>
        <w:t xml:space="preserve"> </w:t>
      </w: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1"/>
          <w:sz w:val="22"/>
          <w:szCs w:val="22"/>
        </w:rPr>
        <w:t xml:space="preserve">Development                                        </w:t>
      </w:r>
      <w:r>
        <w:rPr>
          <w:b/>
          <w:spacing w:val="5"/>
          <w:w w:val="111"/>
          <w:sz w:val="22"/>
          <w:szCs w:val="22"/>
        </w:rPr>
        <w:t xml:space="preserve"> </w:t>
      </w:r>
      <w:r>
        <w:rPr>
          <w:b/>
          <w:w w:val="111"/>
          <w:sz w:val="22"/>
          <w:szCs w:val="22"/>
        </w:rPr>
        <w:t>2</w:t>
      </w:r>
    </w:p>
    <w:p w:rsidR="00C9419B" w:rsidRDefault="00CE5260">
      <w:pPr>
        <w:spacing w:before="62"/>
        <w:ind w:left="120" w:right="7712"/>
        <w:jc w:val="both"/>
        <w:rPr>
          <w:sz w:val="32"/>
          <w:szCs w:val="32"/>
        </w:rPr>
      </w:pPr>
      <w:r>
        <w:lastRenderedPageBreak/>
        <w:pict>
          <v:group id="_x0000_s1252" style="position:absolute;left:0;text-align:left;margin-left:23.75pt;margin-top:24pt;width:547.8pt;height:793.9pt;z-index:-1762;mso-position-horizontal-relative:page;mso-position-vertical-relative:page" coordorigin="475,480" coordsize="10956,15878">
            <v:group id="_x0000_s1253" style="position:absolute;left:485;top:490;width:0;height:15858" coordorigin="485,490" coordsize="0,15858">
              <v:shape id="_x0000_s1260" style="position:absolute;left:485;top:490;width:0;height:15858" coordorigin="485,490" coordsize="0,15858" path="m485,490r,15858e" filled="f" strokeweight=".5pt">
                <v:path arrowok="t"/>
              </v:shape>
              <v:group id="_x0000_s1254" style="position:absolute;left:11421;top:490;width:0;height:15858" coordorigin="11421,490" coordsize="0,15858">
                <v:shape id="_x0000_s1259" style="position:absolute;left:11421;top:490;width:0;height:15858" coordorigin="11421,490" coordsize="0,15858" path="m11421,490r,15858e" filled="f" strokeweight=".5pt">
                  <v:path arrowok="t"/>
                </v:shape>
                <v:group id="_x0000_s1255" style="position:absolute;left:480;top:485;width:10946;height:0" coordorigin="480,485" coordsize="10946,0">
                  <v:shape id="_x0000_s1258" style="position:absolute;left:480;top:485;width:10946;height:0" coordorigin="480,485" coordsize="10946,0" path="m480,485r10946,e" filled="f" strokeweight=".5pt">
                    <v:path arrowok="t"/>
                  </v:shape>
                  <v:group id="_x0000_s1256" style="position:absolute;left:480;top:16353;width:10946;height:0" coordorigin="480,16353" coordsize="10946,0">
                    <v:shape id="_x0000_s1257" style="position:absolute;left:480;top:16353;width:10946;height:0" coordorigin="480,16353" coordsize="10946,0" path="m480,16353r10946,e" filled="f" strokeweight=".5pt">
                      <v:path arrowok="t"/>
                    </v:shape>
                  </v:group>
                </v:group>
              </v:group>
            </v:group>
            <w10:wrap anchorx="page" anchory="page"/>
          </v:group>
        </w:pict>
      </w:r>
      <w:r>
        <w:pict>
          <v:group id="_x0000_s1250" style="position:absolute;left:0;text-align:left;margin-left:69pt;margin-top:27.45pt;width:453pt;height:0;z-index:-1763;mso-position-horizontal-relative:page" coordorigin="1380,549" coordsize="9060,0">
            <v:shape id="_x0000_s1251" style="position:absolute;left:1380;top:549;width:9060;height:0" coordorigin="1380,549" coordsize="9060,0" path="m1380,549r9060,e" filled="f">
              <v:path arrowok="t"/>
            </v:shape>
            <w10:wrap anchorx="page"/>
          </v:group>
        </w:pict>
      </w:r>
      <w:r>
        <w:rPr>
          <w:b/>
          <w:i/>
          <w:color w:val="4F81BD"/>
          <w:sz w:val="32"/>
          <w:szCs w:val="32"/>
        </w:rPr>
        <w:t>A. Preface</w:t>
      </w:r>
    </w:p>
    <w:p w:rsidR="00C9419B" w:rsidRDefault="00C9419B">
      <w:pPr>
        <w:spacing w:before="6" w:line="140" w:lineRule="exact"/>
        <w:rPr>
          <w:sz w:val="14"/>
          <w:szCs w:val="14"/>
        </w:rPr>
      </w:pPr>
    </w:p>
    <w:p w:rsidR="00C9419B" w:rsidRDefault="00C9419B">
      <w:pPr>
        <w:spacing w:line="200" w:lineRule="exact"/>
      </w:pPr>
    </w:p>
    <w:p w:rsidR="00C9419B" w:rsidRDefault="00C9419B">
      <w:pPr>
        <w:spacing w:line="200" w:lineRule="exact"/>
      </w:pPr>
    </w:p>
    <w:p w:rsidR="00C9419B" w:rsidRDefault="00CE5260">
      <w:pPr>
        <w:ind w:left="120" w:right="7336"/>
        <w:jc w:val="both"/>
        <w:rPr>
          <w:rFonts w:ascii="Arial" w:eastAsia="Arial" w:hAnsi="Arial" w:cs="Arial"/>
          <w:sz w:val="24"/>
          <w:szCs w:val="24"/>
        </w:rPr>
      </w:pPr>
      <w:r>
        <w:rPr>
          <w:rFonts w:ascii="Arial" w:eastAsia="Arial" w:hAnsi="Arial" w:cs="Arial"/>
          <w:b/>
          <w:sz w:val="24"/>
          <w:szCs w:val="24"/>
        </w:rPr>
        <w:t>Skill Explained:</w:t>
      </w:r>
    </w:p>
    <w:p w:rsidR="00C9419B" w:rsidRDefault="00C9419B">
      <w:pPr>
        <w:spacing w:before="1" w:line="240" w:lineRule="exact"/>
        <w:rPr>
          <w:sz w:val="24"/>
          <w:szCs w:val="24"/>
        </w:rPr>
      </w:pPr>
    </w:p>
    <w:p w:rsidR="00C9419B" w:rsidRDefault="00CE5260">
      <w:pPr>
        <w:spacing w:line="276" w:lineRule="auto"/>
        <w:ind w:left="120" w:right="82"/>
        <w:jc w:val="both"/>
        <w:rPr>
          <w:rFonts w:ascii="Arial" w:eastAsia="Arial" w:hAnsi="Arial" w:cs="Arial"/>
          <w:sz w:val="22"/>
          <w:szCs w:val="22"/>
        </w:rPr>
      </w:pPr>
      <w:r>
        <w:rPr>
          <w:rFonts w:ascii="Arial" w:eastAsia="Arial" w:hAnsi="Arial" w:cs="Arial"/>
          <w:sz w:val="22"/>
          <w:szCs w:val="22"/>
        </w:rPr>
        <w:t>Web</w:t>
      </w:r>
      <w:r>
        <w:rPr>
          <w:rFonts w:ascii="Arial" w:eastAsia="Arial" w:hAnsi="Arial" w:cs="Arial"/>
          <w:spacing w:val="-13"/>
          <w:sz w:val="22"/>
          <w:szCs w:val="22"/>
        </w:rPr>
        <w:t xml:space="preserve"> </w:t>
      </w:r>
      <w:r>
        <w:rPr>
          <w:rFonts w:ascii="Arial" w:eastAsia="Arial" w:hAnsi="Arial" w:cs="Arial"/>
          <w:sz w:val="22"/>
          <w:szCs w:val="22"/>
        </w:rPr>
        <w:t>Design/Development</w:t>
      </w:r>
      <w:r>
        <w:rPr>
          <w:rFonts w:ascii="Arial" w:eastAsia="Arial" w:hAnsi="Arial" w:cs="Arial"/>
          <w:spacing w:val="-13"/>
          <w:sz w:val="22"/>
          <w:szCs w:val="22"/>
        </w:rPr>
        <w:t xml:space="preserve"> </w:t>
      </w:r>
      <w:r>
        <w:rPr>
          <w:rFonts w:ascii="Arial" w:eastAsia="Arial" w:hAnsi="Arial" w:cs="Arial"/>
          <w:sz w:val="22"/>
          <w:szCs w:val="22"/>
        </w:rPr>
        <w:t>encompasses</w:t>
      </w:r>
      <w:r>
        <w:rPr>
          <w:rFonts w:ascii="Arial" w:eastAsia="Arial" w:hAnsi="Arial" w:cs="Arial"/>
          <w:spacing w:val="-13"/>
          <w:sz w:val="22"/>
          <w:szCs w:val="22"/>
        </w:rPr>
        <w:t xml:space="preserve"> </w:t>
      </w:r>
      <w:r>
        <w:rPr>
          <w:rFonts w:ascii="Arial" w:eastAsia="Arial" w:hAnsi="Arial" w:cs="Arial"/>
          <w:sz w:val="22"/>
          <w:szCs w:val="22"/>
        </w:rPr>
        <w:t>many</w:t>
      </w:r>
      <w:r>
        <w:rPr>
          <w:rFonts w:ascii="Arial" w:eastAsia="Arial" w:hAnsi="Arial" w:cs="Arial"/>
          <w:spacing w:val="-13"/>
          <w:sz w:val="22"/>
          <w:szCs w:val="22"/>
        </w:rPr>
        <w:t xml:space="preserve"> </w:t>
      </w:r>
      <w:r>
        <w:rPr>
          <w:rFonts w:ascii="Arial" w:eastAsia="Arial" w:hAnsi="Arial" w:cs="Arial"/>
          <w:sz w:val="22"/>
          <w:szCs w:val="22"/>
        </w:rPr>
        <w:t>different</w:t>
      </w:r>
      <w:r>
        <w:rPr>
          <w:rFonts w:ascii="Arial" w:eastAsia="Arial" w:hAnsi="Arial" w:cs="Arial"/>
          <w:spacing w:val="-13"/>
          <w:sz w:val="22"/>
          <w:szCs w:val="22"/>
        </w:rPr>
        <w:t xml:space="preserve"> </w:t>
      </w:r>
      <w:r>
        <w:rPr>
          <w:rFonts w:ascii="Arial" w:eastAsia="Arial" w:hAnsi="Arial" w:cs="Arial"/>
          <w:sz w:val="22"/>
          <w:szCs w:val="22"/>
        </w:rPr>
        <w:t>skills</w:t>
      </w:r>
      <w:r>
        <w:rPr>
          <w:rFonts w:ascii="Arial" w:eastAsia="Arial" w:hAnsi="Arial" w:cs="Arial"/>
          <w:spacing w:val="-13"/>
          <w:sz w:val="22"/>
          <w:szCs w:val="22"/>
        </w:rPr>
        <w:t xml:space="preserve"> </w:t>
      </w:r>
      <w:r>
        <w:rPr>
          <w:rFonts w:ascii="Arial" w:eastAsia="Arial" w:hAnsi="Arial" w:cs="Arial"/>
          <w:sz w:val="22"/>
          <w:szCs w:val="22"/>
        </w:rPr>
        <w:t>and</w:t>
      </w:r>
      <w:r>
        <w:rPr>
          <w:rFonts w:ascii="Arial" w:eastAsia="Arial" w:hAnsi="Arial" w:cs="Arial"/>
          <w:spacing w:val="-13"/>
          <w:sz w:val="22"/>
          <w:szCs w:val="22"/>
        </w:rPr>
        <w:t xml:space="preserve"> </w:t>
      </w:r>
      <w:r>
        <w:rPr>
          <w:rFonts w:ascii="Arial" w:eastAsia="Arial" w:hAnsi="Arial" w:cs="Arial"/>
          <w:sz w:val="22"/>
          <w:szCs w:val="22"/>
        </w:rPr>
        <w:t>disciplines</w:t>
      </w:r>
      <w:r>
        <w:rPr>
          <w:rFonts w:ascii="Arial" w:eastAsia="Arial" w:hAnsi="Arial" w:cs="Arial"/>
          <w:spacing w:val="-13"/>
          <w:sz w:val="22"/>
          <w:szCs w:val="22"/>
        </w:rPr>
        <w:t xml:space="preserve"> </w:t>
      </w:r>
      <w:r>
        <w:rPr>
          <w:rFonts w:ascii="Arial" w:eastAsia="Arial" w:hAnsi="Arial" w:cs="Arial"/>
          <w:sz w:val="22"/>
          <w:szCs w:val="22"/>
        </w:rPr>
        <w:t>in</w:t>
      </w:r>
      <w:r>
        <w:rPr>
          <w:rFonts w:ascii="Arial" w:eastAsia="Arial" w:hAnsi="Arial" w:cs="Arial"/>
          <w:spacing w:val="-13"/>
          <w:sz w:val="22"/>
          <w:szCs w:val="22"/>
        </w:rPr>
        <w:t xml:space="preserve"> </w:t>
      </w:r>
      <w:r>
        <w:rPr>
          <w:rFonts w:ascii="Arial" w:eastAsia="Arial" w:hAnsi="Arial" w:cs="Arial"/>
          <w:sz w:val="22"/>
          <w:szCs w:val="22"/>
        </w:rPr>
        <w:t>the</w:t>
      </w:r>
      <w:r>
        <w:rPr>
          <w:rFonts w:ascii="Arial" w:eastAsia="Arial" w:hAnsi="Arial" w:cs="Arial"/>
          <w:spacing w:val="-13"/>
          <w:sz w:val="22"/>
          <w:szCs w:val="22"/>
        </w:rPr>
        <w:t xml:space="preserve"> </w:t>
      </w:r>
      <w:r>
        <w:rPr>
          <w:rFonts w:ascii="Arial" w:eastAsia="Arial" w:hAnsi="Arial" w:cs="Arial"/>
          <w:sz w:val="22"/>
          <w:szCs w:val="22"/>
        </w:rPr>
        <w:t>production and maintenance of websites.</w:t>
      </w:r>
    </w:p>
    <w:p w:rsidR="00C9419B" w:rsidRDefault="00C9419B">
      <w:pPr>
        <w:spacing w:before="1" w:line="200" w:lineRule="exact"/>
      </w:pPr>
    </w:p>
    <w:p w:rsidR="00C9419B" w:rsidRDefault="00CE5260">
      <w:pPr>
        <w:spacing w:line="276" w:lineRule="auto"/>
        <w:ind w:left="120" w:right="82"/>
        <w:jc w:val="both"/>
        <w:rPr>
          <w:rFonts w:ascii="Arial" w:eastAsia="Arial" w:hAnsi="Arial" w:cs="Arial"/>
          <w:sz w:val="22"/>
          <w:szCs w:val="22"/>
        </w:rPr>
      </w:pPr>
      <w:r>
        <w:rPr>
          <w:rFonts w:ascii="Arial" w:eastAsia="Arial" w:hAnsi="Arial" w:cs="Arial"/>
          <w:sz w:val="22"/>
          <w:szCs w:val="22"/>
        </w:rPr>
        <w:t>Having completed the website planning and design, the Web Designer then integrates the website with third party tools and platforms. During the development process Web Designers implement the desi</w:t>
      </w:r>
      <w:r>
        <w:rPr>
          <w:rFonts w:ascii="Arial" w:eastAsia="Arial" w:hAnsi="Arial" w:cs="Arial"/>
          <w:sz w:val="22"/>
          <w:szCs w:val="22"/>
        </w:rPr>
        <w:t>gn, use their programming skills in order to create dynamic functionalities, test, and debug the website using a variety of devices.</w:t>
      </w:r>
    </w:p>
    <w:p w:rsidR="00C9419B" w:rsidRDefault="00C9419B">
      <w:pPr>
        <w:spacing w:before="1" w:line="200" w:lineRule="exact"/>
      </w:pPr>
    </w:p>
    <w:p w:rsidR="00C9419B" w:rsidRDefault="00CE5260">
      <w:pPr>
        <w:spacing w:line="276" w:lineRule="auto"/>
        <w:ind w:left="120" w:right="82"/>
        <w:jc w:val="both"/>
        <w:rPr>
          <w:rFonts w:ascii="Arial" w:eastAsia="Arial" w:hAnsi="Arial" w:cs="Arial"/>
          <w:sz w:val="22"/>
          <w:szCs w:val="22"/>
        </w:rPr>
      </w:pPr>
      <w:r>
        <w:rPr>
          <w:rFonts w:ascii="Arial" w:eastAsia="Arial" w:hAnsi="Arial" w:cs="Arial"/>
          <w:sz w:val="22"/>
          <w:szCs w:val="22"/>
        </w:rPr>
        <w:t>A Web Designer has many employment opportunities. This can range from being a self- employed</w:t>
      </w:r>
      <w:r>
        <w:rPr>
          <w:rFonts w:ascii="Arial" w:eastAsia="Arial" w:hAnsi="Arial" w:cs="Arial"/>
          <w:spacing w:val="-7"/>
          <w:sz w:val="22"/>
          <w:szCs w:val="22"/>
        </w:rPr>
        <w:t xml:space="preserve"> </w:t>
      </w:r>
      <w:r>
        <w:rPr>
          <w:rFonts w:ascii="Arial" w:eastAsia="Arial" w:hAnsi="Arial" w:cs="Arial"/>
          <w:sz w:val="22"/>
          <w:szCs w:val="22"/>
        </w:rPr>
        <w:t>freelancer,</w:t>
      </w:r>
      <w:r>
        <w:rPr>
          <w:rFonts w:ascii="Arial" w:eastAsia="Arial" w:hAnsi="Arial" w:cs="Arial"/>
          <w:spacing w:val="-7"/>
          <w:sz w:val="22"/>
          <w:szCs w:val="22"/>
        </w:rPr>
        <w:t xml:space="preserve"> </w:t>
      </w:r>
      <w:r>
        <w:rPr>
          <w:rFonts w:ascii="Arial" w:eastAsia="Arial" w:hAnsi="Arial" w:cs="Arial"/>
          <w:sz w:val="22"/>
          <w:szCs w:val="22"/>
        </w:rPr>
        <w:t>or</w:t>
      </w:r>
      <w:r>
        <w:rPr>
          <w:rFonts w:ascii="Arial" w:eastAsia="Arial" w:hAnsi="Arial" w:cs="Arial"/>
          <w:spacing w:val="-7"/>
          <w:sz w:val="22"/>
          <w:szCs w:val="22"/>
        </w:rPr>
        <w:t xml:space="preserve"> </w:t>
      </w:r>
      <w:r>
        <w:rPr>
          <w:rFonts w:ascii="Arial" w:eastAsia="Arial" w:hAnsi="Arial" w:cs="Arial"/>
          <w:sz w:val="22"/>
          <w:szCs w:val="22"/>
        </w:rPr>
        <w:t>an</w:t>
      </w:r>
      <w:r>
        <w:rPr>
          <w:rFonts w:ascii="Arial" w:eastAsia="Arial" w:hAnsi="Arial" w:cs="Arial"/>
          <w:spacing w:val="-7"/>
          <w:sz w:val="22"/>
          <w:szCs w:val="22"/>
        </w:rPr>
        <w:t xml:space="preserve"> </w:t>
      </w:r>
      <w:r>
        <w:rPr>
          <w:rFonts w:ascii="Arial" w:eastAsia="Arial" w:hAnsi="Arial" w:cs="Arial"/>
          <w:sz w:val="22"/>
          <w:szCs w:val="22"/>
        </w:rPr>
        <w:t>entrepreneur,</w:t>
      </w:r>
      <w:r>
        <w:rPr>
          <w:rFonts w:ascii="Arial" w:eastAsia="Arial" w:hAnsi="Arial" w:cs="Arial"/>
          <w:spacing w:val="-7"/>
          <w:sz w:val="22"/>
          <w:szCs w:val="22"/>
        </w:rPr>
        <w:t xml:space="preserve"> </w:t>
      </w:r>
      <w:r>
        <w:rPr>
          <w:rFonts w:ascii="Arial" w:eastAsia="Arial" w:hAnsi="Arial" w:cs="Arial"/>
          <w:sz w:val="22"/>
          <w:szCs w:val="22"/>
        </w:rPr>
        <w:t>to</w:t>
      </w:r>
      <w:r>
        <w:rPr>
          <w:rFonts w:ascii="Arial" w:eastAsia="Arial" w:hAnsi="Arial" w:cs="Arial"/>
          <w:spacing w:val="-7"/>
          <w:sz w:val="22"/>
          <w:szCs w:val="22"/>
        </w:rPr>
        <w:t xml:space="preserve"> </w:t>
      </w:r>
      <w:r>
        <w:rPr>
          <w:rFonts w:ascii="Arial" w:eastAsia="Arial" w:hAnsi="Arial" w:cs="Arial"/>
          <w:sz w:val="22"/>
          <w:szCs w:val="22"/>
        </w:rPr>
        <w:t>being</w:t>
      </w:r>
      <w:r>
        <w:rPr>
          <w:rFonts w:ascii="Arial" w:eastAsia="Arial" w:hAnsi="Arial" w:cs="Arial"/>
          <w:spacing w:val="-7"/>
          <w:sz w:val="22"/>
          <w:szCs w:val="22"/>
        </w:rPr>
        <w:t xml:space="preserve"> </w:t>
      </w:r>
      <w:r>
        <w:rPr>
          <w:rFonts w:ascii="Arial" w:eastAsia="Arial" w:hAnsi="Arial" w:cs="Arial"/>
          <w:sz w:val="22"/>
          <w:szCs w:val="22"/>
        </w:rPr>
        <w:t>employed</w:t>
      </w:r>
      <w:r>
        <w:rPr>
          <w:rFonts w:ascii="Arial" w:eastAsia="Arial" w:hAnsi="Arial" w:cs="Arial"/>
          <w:spacing w:val="-7"/>
          <w:sz w:val="22"/>
          <w:szCs w:val="22"/>
        </w:rPr>
        <w:t xml:space="preserve"> </w:t>
      </w:r>
      <w:r>
        <w:rPr>
          <w:rFonts w:ascii="Arial" w:eastAsia="Arial" w:hAnsi="Arial" w:cs="Arial"/>
          <w:sz w:val="22"/>
          <w:szCs w:val="22"/>
        </w:rPr>
        <w:t>by</w:t>
      </w:r>
      <w:r>
        <w:rPr>
          <w:rFonts w:ascii="Arial" w:eastAsia="Arial" w:hAnsi="Arial" w:cs="Arial"/>
          <w:spacing w:val="-7"/>
          <w:sz w:val="22"/>
          <w:szCs w:val="22"/>
        </w:rPr>
        <w:t xml:space="preserve"> </w:t>
      </w:r>
      <w:r>
        <w:rPr>
          <w:rFonts w:ascii="Arial" w:eastAsia="Arial" w:hAnsi="Arial" w:cs="Arial"/>
          <w:sz w:val="22"/>
          <w:szCs w:val="22"/>
        </w:rPr>
        <w:t>advertising</w:t>
      </w:r>
      <w:r>
        <w:rPr>
          <w:rFonts w:ascii="Arial" w:eastAsia="Arial" w:hAnsi="Arial" w:cs="Arial"/>
          <w:spacing w:val="-7"/>
          <w:sz w:val="22"/>
          <w:szCs w:val="22"/>
        </w:rPr>
        <w:t xml:space="preserve"> </w:t>
      </w:r>
      <w:r>
        <w:rPr>
          <w:rFonts w:ascii="Arial" w:eastAsia="Arial" w:hAnsi="Arial" w:cs="Arial"/>
          <w:sz w:val="22"/>
          <w:szCs w:val="22"/>
        </w:rPr>
        <w:t>agencies</w:t>
      </w:r>
      <w:r>
        <w:rPr>
          <w:rFonts w:ascii="Arial" w:eastAsia="Arial" w:hAnsi="Arial" w:cs="Arial"/>
          <w:spacing w:val="-7"/>
          <w:sz w:val="22"/>
          <w:szCs w:val="22"/>
        </w:rPr>
        <w:t xml:space="preserve"> </w:t>
      </w:r>
      <w:r>
        <w:rPr>
          <w:rFonts w:ascii="Arial" w:eastAsia="Arial" w:hAnsi="Arial" w:cs="Arial"/>
          <w:sz w:val="22"/>
          <w:szCs w:val="22"/>
        </w:rPr>
        <w:t>and</w:t>
      </w:r>
      <w:r>
        <w:rPr>
          <w:rFonts w:ascii="Arial" w:eastAsia="Arial" w:hAnsi="Arial" w:cs="Arial"/>
          <w:spacing w:val="-7"/>
          <w:sz w:val="22"/>
          <w:szCs w:val="22"/>
        </w:rPr>
        <w:t xml:space="preserve"> </w:t>
      </w:r>
      <w:r>
        <w:rPr>
          <w:rFonts w:ascii="Arial" w:eastAsia="Arial" w:hAnsi="Arial" w:cs="Arial"/>
          <w:sz w:val="22"/>
          <w:szCs w:val="22"/>
        </w:rPr>
        <w:t>web development companies as well as many different other types of organizations.</w:t>
      </w:r>
    </w:p>
    <w:p w:rsidR="00C9419B" w:rsidRDefault="00C9419B">
      <w:pPr>
        <w:spacing w:before="1" w:line="200" w:lineRule="exact"/>
      </w:pPr>
    </w:p>
    <w:p w:rsidR="00C9419B" w:rsidRDefault="00CE5260">
      <w:pPr>
        <w:spacing w:line="276" w:lineRule="auto"/>
        <w:ind w:left="120" w:right="82"/>
        <w:jc w:val="both"/>
        <w:rPr>
          <w:rFonts w:ascii="Arial" w:eastAsia="Arial" w:hAnsi="Arial" w:cs="Arial"/>
          <w:sz w:val="22"/>
          <w:szCs w:val="22"/>
        </w:rPr>
      </w:pPr>
      <w:r>
        <w:pict>
          <v:group id="_x0000_s1248" style="position:absolute;left:0;text-align:left;margin-left:70.55pt;margin-top:76.45pt;width:449.45pt;height:0;z-index:-1767;mso-position-horizontal-relative:page" coordorigin="1411,1529" coordsize="8989,0">
            <v:shape id="_x0000_s1249" style="position:absolute;left:1411;top:1529;width:8989;height:0" coordorigin="1411,1529" coordsize="8989,0" path="m1411,1529r8989,e" filled="f" strokecolor="#4f81bd" strokeweight=".5pt">
              <v:path arrowok="t"/>
            </v:shape>
            <w10:wrap anchorx="page"/>
          </v:group>
        </w:pict>
      </w:r>
      <w:r>
        <w:rPr>
          <w:rFonts w:ascii="Arial" w:eastAsia="Arial" w:hAnsi="Arial" w:cs="Arial"/>
          <w:sz w:val="22"/>
          <w:szCs w:val="22"/>
        </w:rPr>
        <w:t>Web</w:t>
      </w:r>
      <w:r>
        <w:rPr>
          <w:rFonts w:ascii="Arial" w:eastAsia="Arial" w:hAnsi="Arial" w:cs="Arial"/>
          <w:spacing w:val="1"/>
          <w:sz w:val="22"/>
          <w:szCs w:val="22"/>
        </w:rPr>
        <w:t xml:space="preserve"> </w:t>
      </w:r>
      <w:r>
        <w:rPr>
          <w:rFonts w:ascii="Arial" w:eastAsia="Arial" w:hAnsi="Arial" w:cs="Arial"/>
          <w:sz w:val="22"/>
          <w:szCs w:val="22"/>
        </w:rPr>
        <w:t>Design</w:t>
      </w:r>
      <w:r>
        <w:rPr>
          <w:rFonts w:ascii="Arial" w:eastAsia="Arial" w:hAnsi="Arial" w:cs="Arial"/>
          <w:spacing w:val="1"/>
          <w:sz w:val="22"/>
          <w:szCs w:val="22"/>
        </w:rPr>
        <w:t xml:space="preserve"> </w:t>
      </w:r>
      <w:r>
        <w:rPr>
          <w:rFonts w:ascii="Arial" w:eastAsia="Arial" w:hAnsi="Arial" w:cs="Arial"/>
          <w:sz w:val="22"/>
          <w:szCs w:val="22"/>
        </w:rPr>
        <w:t>involves</w:t>
      </w:r>
      <w:r>
        <w:rPr>
          <w:rFonts w:ascii="Arial" w:eastAsia="Arial" w:hAnsi="Arial" w:cs="Arial"/>
          <w:spacing w:val="1"/>
          <w:sz w:val="22"/>
          <w:szCs w:val="22"/>
        </w:rPr>
        <w:t xml:space="preserve"> </w:t>
      </w:r>
      <w:r>
        <w:rPr>
          <w:rFonts w:ascii="Arial" w:eastAsia="Arial" w:hAnsi="Arial" w:cs="Arial"/>
          <w:sz w:val="22"/>
          <w:szCs w:val="22"/>
        </w:rPr>
        <w:t>implementing</w:t>
      </w:r>
      <w:r>
        <w:rPr>
          <w:rFonts w:ascii="Arial" w:eastAsia="Arial" w:hAnsi="Arial" w:cs="Arial"/>
          <w:spacing w:val="1"/>
          <w:sz w:val="22"/>
          <w:szCs w:val="22"/>
        </w:rPr>
        <w:t xml:space="preserve"> </w:t>
      </w:r>
      <w:r>
        <w:rPr>
          <w:rFonts w:ascii="Arial" w:eastAsia="Arial" w:hAnsi="Arial" w:cs="Arial"/>
          <w:sz w:val="22"/>
          <w:szCs w:val="22"/>
        </w:rPr>
        <w:t>specific solutions</w:t>
      </w:r>
      <w:r>
        <w:rPr>
          <w:rFonts w:ascii="Arial" w:eastAsia="Arial" w:hAnsi="Arial" w:cs="Arial"/>
          <w:spacing w:val="1"/>
          <w:sz w:val="22"/>
          <w:szCs w:val="22"/>
        </w:rPr>
        <w:t xml:space="preserve"> </w:t>
      </w:r>
      <w:r>
        <w:rPr>
          <w:rFonts w:ascii="Arial" w:eastAsia="Arial" w:hAnsi="Arial" w:cs="Arial"/>
          <w:sz w:val="22"/>
          <w:szCs w:val="22"/>
        </w:rPr>
        <w:t>that</w:t>
      </w:r>
      <w:r>
        <w:rPr>
          <w:rFonts w:ascii="Arial" w:eastAsia="Arial" w:hAnsi="Arial" w:cs="Arial"/>
          <w:spacing w:val="1"/>
          <w:sz w:val="22"/>
          <w:szCs w:val="22"/>
        </w:rPr>
        <w:t xml:space="preserve"> </w:t>
      </w:r>
      <w:r>
        <w:rPr>
          <w:rFonts w:ascii="Arial" w:eastAsia="Arial" w:hAnsi="Arial" w:cs="Arial"/>
          <w:sz w:val="22"/>
          <w:szCs w:val="22"/>
        </w:rPr>
        <w:t>follow the</w:t>
      </w:r>
      <w:r>
        <w:rPr>
          <w:rFonts w:ascii="Arial" w:eastAsia="Arial" w:hAnsi="Arial" w:cs="Arial"/>
          <w:spacing w:val="1"/>
          <w:sz w:val="22"/>
          <w:szCs w:val="22"/>
        </w:rPr>
        <w:t xml:space="preserve"> </w:t>
      </w:r>
      <w:r>
        <w:rPr>
          <w:rFonts w:ascii="Arial" w:eastAsia="Arial" w:hAnsi="Arial" w:cs="Arial"/>
          <w:sz w:val="22"/>
          <w:szCs w:val="22"/>
        </w:rPr>
        <w:t>business</w:t>
      </w:r>
      <w:r>
        <w:rPr>
          <w:rFonts w:ascii="Arial" w:eastAsia="Arial" w:hAnsi="Arial" w:cs="Arial"/>
          <w:spacing w:val="1"/>
          <w:sz w:val="22"/>
          <w:szCs w:val="22"/>
        </w:rPr>
        <w:t xml:space="preserve"> </w:t>
      </w:r>
      <w:r>
        <w:rPr>
          <w:rFonts w:ascii="Arial" w:eastAsia="Arial" w:hAnsi="Arial" w:cs="Arial"/>
          <w:sz w:val="22"/>
          <w:szCs w:val="22"/>
        </w:rPr>
        <w:t>rules and objectives outlined by t</w:t>
      </w:r>
      <w:r>
        <w:rPr>
          <w:rFonts w:ascii="Arial" w:eastAsia="Arial" w:hAnsi="Arial" w:cs="Arial"/>
          <w:sz w:val="22"/>
          <w:szCs w:val="22"/>
        </w:rPr>
        <w:t>he client. Strong design and communication skills, coupled with research techniques and a grasp of target audiences, are essential to be a good Web Designer.</w:t>
      </w:r>
    </w:p>
    <w:p w:rsidR="00C9419B" w:rsidRDefault="00C9419B">
      <w:pPr>
        <w:spacing w:before="2" w:line="160" w:lineRule="exact"/>
        <w:rPr>
          <w:sz w:val="17"/>
          <w:szCs w:val="17"/>
        </w:rPr>
      </w:pPr>
    </w:p>
    <w:p w:rsidR="00C9419B" w:rsidRDefault="00C9419B">
      <w:pPr>
        <w:spacing w:line="200" w:lineRule="exact"/>
      </w:pPr>
    </w:p>
    <w:p w:rsidR="00C9419B" w:rsidRDefault="00C9419B">
      <w:pPr>
        <w:spacing w:line="200" w:lineRule="exact"/>
      </w:pPr>
    </w:p>
    <w:p w:rsidR="00C9419B" w:rsidRDefault="00CE5260">
      <w:pPr>
        <w:spacing w:line="300" w:lineRule="exact"/>
        <w:ind w:left="120" w:right="4934"/>
        <w:jc w:val="both"/>
        <w:rPr>
          <w:sz w:val="28"/>
          <w:szCs w:val="28"/>
        </w:rPr>
      </w:pPr>
      <w:r>
        <w:pict>
          <v:group id="_x0000_s1246" style="position:absolute;left:0;text-align:left;margin-left:70.55pt;margin-top:28.7pt;width:449.45pt;height:0;z-index:-1766;mso-position-horizontal-relative:page" coordorigin="1411,574" coordsize="8989,0">
            <v:shape id="_x0000_s1247" style="position:absolute;left:1411;top:574;width:8989;height:0" coordorigin="1411,574" coordsize="8989,0" path="m1411,574r8989,e" filled="f" strokecolor="#4f81bd" strokeweight=".5pt">
              <v:path arrowok="t"/>
            </v:shape>
            <w10:wrap anchorx="page"/>
          </v:group>
        </w:pict>
      </w:r>
      <w:r>
        <w:rPr>
          <w:b/>
          <w:i/>
          <w:w w:val="116"/>
          <w:position w:val="-1"/>
          <w:sz w:val="28"/>
          <w:szCs w:val="28"/>
        </w:rPr>
        <w:t>Competition</w:t>
      </w:r>
      <w:r>
        <w:rPr>
          <w:b/>
          <w:i/>
          <w:spacing w:val="-17"/>
          <w:w w:val="116"/>
          <w:position w:val="-1"/>
          <w:sz w:val="28"/>
          <w:szCs w:val="28"/>
        </w:rPr>
        <w:t xml:space="preserve"> </w:t>
      </w:r>
      <w:r>
        <w:rPr>
          <w:b/>
          <w:i/>
          <w:w w:val="116"/>
          <w:position w:val="-1"/>
          <w:sz w:val="28"/>
          <w:szCs w:val="28"/>
        </w:rPr>
        <w:t>Modules</w:t>
      </w:r>
      <w:r>
        <w:rPr>
          <w:b/>
          <w:i/>
          <w:spacing w:val="-23"/>
          <w:w w:val="116"/>
          <w:position w:val="-1"/>
          <w:sz w:val="28"/>
          <w:szCs w:val="28"/>
        </w:rPr>
        <w:t xml:space="preserve"> </w:t>
      </w:r>
      <w:r>
        <w:rPr>
          <w:b/>
          <w:i/>
          <w:w w:val="116"/>
          <w:position w:val="-1"/>
          <w:sz w:val="28"/>
          <w:szCs w:val="28"/>
        </w:rPr>
        <w:t>Overview</w:t>
      </w:r>
    </w:p>
    <w:p w:rsidR="00C9419B" w:rsidRDefault="00C9419B">
      <w:pPr>
        <w:spacing w:before="3" w:line="180" w:lineRule="exact"/>
        <w:rPr>
          <w:sz w:val="19"/>
          <w:szCs w:val="19"/>
        </w:rPr>
      </w:pPr>
    </w:p>
    <w:p w:rsidR="00C9419B" w:rsidRDefault="00C9419B">
      <w:pPr>
        <w:spacing w:line="200" w:lineRule="exact"/>
      </w:pPr>
    </w:p>
    <w:p w:rsidR="00C9419B" w:rsidRDefault="00C9419B">
      <w:pPr>
        <w:spacing w:line="200" w:lineRule="exact"/>
      </w:pPr>
    </w:p>
    <w:p w:rsidR="00C9419B" w:rsidRDefault="00CE5260">
      <w:pPr>
        <w:spacing w:before="32"/>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Module focuses on the Website layout and design</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Create graphics for web</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graphics for web</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Create design using provided brief and specification</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principal and Techniques for web sites layouts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the current development trends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Identify the target market and create a co</w:t>
      </w:r>
      <w:r>
        <w:rPr>
          <w:rFonts w:ascii="Arial" w:eastAsia="Arial" w:hAnsi="Arial" w:cs="Arial"/>
          <w:sz w:val="22"/>
          <w:szCs w:val="22"/>
        </w:rPr>
        <w:t>ncept for the design</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Create design using provided brief and specification</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principal and Techniques for web sites layouts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the current development trends</w:t>
      </w:r>
    </w:p>
    <w:p w:rsidR="00C9419B" w:rsidRDefault="00CE5260">
      <w:pPr>
        <w:spacing w:line="240" w:lineRule="exact"/>
        <w:ind w:left="480"/>
        <w:rPr>
          <w:rFonts w:ascii="Arial" w:eastAsia="Arial" w:hAnsi="Arial" w:cs="Arial"/>
          <w:sz w:val="22"/>
          <w:szCs w:val="22"/>
        </w:rPr>
      </w:pPr>
      <w:r>
        <w:pict>
          <v:group id="_x0000_s1244" style="position:absolute;left:0;text-align:left;margin-left:70.55pt;margin-top:30.85pt;width:449.45pt;height:0;z-index:-1765;mso-position-horizontal-relative:page" coordorigin="1411,617" coordsize="8989,0">
            <v:shape id="_x0000_s1245" style="position:absolute;left:1411;top:617;width:8989;height:0" coordorigin="1411,617" coordsize="8989,0" path="m1411,617r8989,e" filled="f" strokecolor="#4f81bd" strokeweight=".5pt">
              <v:path arrowok="t"/>
            </v:shape>
            <w10:wrap anchorx="page"/>
          </v:group>
        </w:pict>
      </w:r>
      <w:r>
        <w:rPr>
          <w:sz w:val="22"/>
          <w:szCs w:val="22"/>
        </w:rPr>
        <w:t xml:space="preserve">•    </w:t>
      </w:r>
      <w:r>
        <w:rPr>
          <w:spacing w:val="8"/>
          <w:sz w:val="22"/>
          <w:szCs w:val="22"/>
        </w:rPr>
        <w:t xml:space="preserve"> </w:t>
      </w:r>
      <w:r>
        <w:rPr>
          <w:rFonts w:ascii="Arial" w:eastAsia="Arial" w:hAnsi="Arial" w:cs="Arial"/>
          <w:sz w:val="22"/>
          <w:szCs w:val="22"/>
        </w:rPr>
        <w:t>Develop aesthetically pleasing and creative design.</w:t>
      </w:r>
    </w:p>
    <w:p w:rsidR="00C9419B" w:rsidRDefault="00C9419B">
      <w:pPr>
        <w:spacing w:line="160" w:lineRule="exact"/>
        <w:rPr>
          <w:sz w:val="17"/>
          <w:szCs w:val="17"/>
        </w:rPr>
      </w:pPr>
    </w:p>
    <w:p w:rsidR="00C9419B" w:rsidRDefault="00C9419B">
      <w:pPr>
        <w:spacing w:line="200" w:lineRule="exact"/>
      </w:pPr>
    </w:p>
    <w:p w:rsidR="00C9419B" w:rsidRDefault="00C9419B">
      <w:pPr>
        <w:spacing w:line="200" w:lineRule="exact"/>
      </w:pPr>
    </w:p>
    <w:p w:rsidR="00C9419B" w:rsidRDefault="00CE5260">
      <w:pPr>
        <w:spacing w:line="300" w:lineRule="exact"/>
        <w:ind w:left="79" w:right="4655"/>
        <w:jc w:val="center"/>
        <w:rPr>
          <w:sz w:val="28"/>
          <w:szCs w:val="28"/>
        </w:rPr>
      </w:pPr>
      <w:r>
        <w:pict>
          <v:group id="_x0000_s1242" style="position:absolute;left:0;text-align:left;margin-left:70.55pt;margin-top:28.7pt;width:449.45pt;height:0;z-index:-1764;mso-position-horizontal-relative:page" coordorigin="1411,574" coordsize="8989,0">
            <v:shape id="_x0000_s1243" style="position:absolute;left:1411;top:574;width:8989;height:0" coordorigin="1411,574" coordsize="8989,0" path="m1411,574r8989,e" filled="f" strokecolor="#4f81bd" strokeweight=".5pt">
              <v:path arrowok="t"/>
            </v:shape>
            <w10:wrap anchorx="page"/>
          </v:group>
        </w:pict>
      </w:r>
      <w:r>
        <w:rPr>
          <w:b/>
          <w:i/>
          <w:position w:val="-1"/>
          <w:sz w:val="28"/>
          <w:szCs w:val="28"/>
        </w:rPr>
        <w:t xml:space="preserve">Client </w:t>
      </w:r>
      <w:r>
        <w:rPr>
          <w:b/>
          <w:i/>
          <w:spacing w:val="15"/>
          <w:position w:val="-1"/>
          <w:sz w:val="28"/>
          <w:szCs w:val="28"/>
        </w:rPr>
        <w:t xml:space="preserve"> </w:t>
      </w:r>
      <w:r>
        <w:rPr>
          <w:b/>
          <w:i/>
          <w:w w:val="118"/>
          <w:position w:val="-1"/>
          <w:sz w:val="28"/>
          <w:szCs w:val="28"/>
        </w:rPr>
        <w:t>Side</w:t>
      </w:r>
      <w:r>
        <w:rPr>
          <w:b/>
          <w:i/>
          <w:spacing w:val="-5"/>
          <w:w w:val="118"/>
          <w:position w:val="-1"/>
          <w:sz w:val="28"/>
          <w:szCs w:val="28"/>
        </w:rPr>
        <w:t xml:space="preserve"> </w:t>
      </w:r>
      <w:r>
        <w:rPr>
          <w:b/>
          <w:i/>
          <w:position w:val="-1"/>
          <w:sz w:val="28"/>
          <w:szCs w:val="28"/>
        </w:rPr>
        <w:t>and</w:t>
      </w:r>
      <w:r>
        <w:rPr>
          <w:b/>
          <w:i/>
          <w:spacing w:val="69"/>
          <w:position w:val="-1"/>
          <w:sz w:val="28"/>
          <w:szCs w:val="28"/>
        </w:rPr>
        <w:t xml:space="preserve"> </w:t>
      </w:r>
      <w:r>
        <w:rPr>
          <w:b/>
          <w:i/>
          <w:w w:val="119"/>
          <w:position w:val="-1"/>
          <w:sz w:val="28"/>
          <w:szCs w:val="28"/>
        </w:rPr>
        <w:t>web</w:t>
      </w:r>
      <w:r>
        <w:rPr>
          <w:b/>
          <w:i/>
          <w:spacing w:val="-1"/>
          <w:w w:val="119"/>
          <w:position w:val="-1"/>
          <w:sz w:val="28"/>
          <w:szCs w:val="28"/>
        </w:rPr>
        <w:t xml:space="preserve"> </w:t>
      </w:r>
      <w:r>
        <w:rPr>
          <w:b/>
          <w:i/>
          <w:w w:val="119"/>
          <w:position w:val="-1"/>
          <w:sz w:val="28"/>
          <w:szCs w:val="28"/>
        </w:rPr>
        <w:t>development</w:t>
      </w:r>
    </w:p>
    <w:p w:rsidR="00C9419B" w:rsidRDefault="00C9419B">
      <w:pPr>
        <w:spacing w:before="3" w:line="180" w:lineRule="exact"/>
        <w:rPr>
          <w:sz w:val="19"/>
          <w:szCs w:val="19"/>
        </w:rPr>
      </w:pPr>
    </w:p>
    <w:p w:rsidR="00C9419B" w:rsidRDefault="00C9419B">
      <w:pPr>
        <w:spacing w:line="200" w:lineRule="exact"/>
      </w:pPr>
    </w:p>
    <w:p w:rsidR="00C9419B" w:rsidRDefault="00C9419B">
      <w:pPr>
        <w:spacing w:line="200" w:lineRule="exact"/>
      </w:pPr>
    </w:p>
    <w:p w:rsidR="00C9419B" w:rsidRDefault="00CE5260">
      <w:pPr>
        <w:spacing w:before="32"/>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Integration of the JavaScript’s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Develop animation to assist in context explanations and visual appeal</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Enhance functionality</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Utilisation of colours, typography and compositions.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 xml:space="preserve">Create code that conforms </w:t>
      </w:r>
      <w:r>
        <w:rPr>
          <w:rFonts w:ascii="Arial" w:eastAsia="Arial" w:hAnsi="Arial" w:cs="Arial"/>
          <w:sz w:val="22"/>
          <w:szCs w:val="22"/>
        </w:rPr>
        <w:t>and validates to the W3C standards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of JavaScript/JQuery to enhance web site functionalities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of CSS3 pre/post process</w:t>
      </w:r>
    </w:p>
    <w:p w:rsidR="00C9419B" w:rsidRDefault="00CE5260">
      <w:pPr>
        <w:spacing w:line="240" w:lineRule="exact"/>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Tools used are Adobe creative cloud.</w:t>
      </w:r>
    </w:p>
    <w:p w:rsidR="00C9419B" w:rsidRDefault="00CE5260">
      <w:pPr>
        <w:spacing w:line="240" w:lineRule="exact"/>
        <w:ind w:left="480"/>
        <w:rPr>
          <w:rFonts w:ascii="Arial" w:eastAsia="Arial" w:hAnsi="Arial" w:cs="Arial"/>
          <w:sz w:val="22"/>
          <w:szCs w:val="22"/>
        </w:rPr>
        <w:sectPr w:rsidR="00C9419B">
          <w:footerReference w:type="default" r:id="rId10"/>
          <w:pgSz w:w="11920" w:h="16840"/>
          <w:pgMar w:top="1360" w:right="1320" w:bottom="280" w:left="1320" w:header="0" w:footer="733" w:gutter="0"/>
          <w:pgNumType w:start="3"/>
          <w:cols w:space="720"/>
        </w:sectPr>
      </w:pPr>
      <w:r>
        <w:rPr>
          <w:sz w:val="22"/>
          <w:szCs w:val="22"/>
        </w:rPr>
        <w:t xml:space="preserve">•    </w:t>
      </w:r>
      <w:r>
        <w:rPr>
          <w:spacing w:val="8"/>
          <w:sz w:val="22"/>
          <w:szCs w:val="22"/>
        </w:rPr>
        <w:t xml:space="preserve"> </w:t>
      </w:r>
      <w:r>
        <w:rPr>
          <w:rFonts w:ascii="Arial" w:eastAsia="Arial" w:hAnsi="Arial" w:cs="Arial"/>
          <w:sz w:val="22"/>
          <w:szCs w:val="22"/>
        </w:rPr>
        <w:t>Working for limitation of Internet enabled devices and Screen resolution</w:t>
      </w:r>
    </w:p>
    <w:p w:rsidR="00C9419B" w:rsidRDefault="00CE5260">
      <w:pPr>
        <w:spacing w:before="62"/>
        <w:ind w:left="460"/>
        <w:rPr>
          <w:rFonts w:ascii="Arial" w:eastAsia="Arial" w:hAnsi="Arial" w:cs="Arial"/>
          <w:sz w:val="22"/>
          <w:szCs w:val="22"/>
        </w:rPr>
      </w:pPr>
      <w:r>
        <w:lastRenderedPageBreak/>
        <w:pict>
          <v:group id="_x0000_s1233" style="position:absolute;left:0;text-align:left;margin-left:23.75pt;margin-top:24pt;width:547.8pt;height:793.9pt;z-index:-1759;mso-position-horizontal-relative:page;mso-position-vertical-relative:page" coordorigin="475,480" coordsize="10956,15878">
            <v:group id="_x0000_s1234" style="position:absolute;left:485;top:490;width:0;height:15858" coordorigin="485,490" coordsize="0,15858">
              <v:shape id="_x0000_s1241" style="position:absolute;left:485;top:490;width:0;height:15858" coordorigin="485,490" coordsize="0,15858" path="m485,490r,15858e" filled="f" strokeweight=".5pt">
                <v:path arrowok="t"/>
              </v:shape>
              <v:group id="_x0000_s1235" style="position:absolute;left:11421;top:490;width:0;height:15858" coordorigin="11421,490" coordsize="0,15858">
                <v:shape id="_x0000_s1240" style="position:absolute;left:11421;top:490;width:0;height:15858" coordorigin="11421,490" coordsize="0,15858" path="m11421,490r,15858e" filled="f" strokeweight=".5pt">
                  <v:path arrowok="t"/>
                </v:shape>
                <v:group id="_x0000_s1236" style="position:absolute;left:480;top:485;width:10946;height:0" coordorigin="480,485" coordsize="10946,0">
                  <v:shape id="_x0000_s1239" style="position:absolute;left:480;top:485;width:10946;height:0" coordorigin="480,485" coordsize="10946,0" path="m480,485r10946,e" filled="f" strokeweight=".5pt">
                    <v:path arrowok="t"/>
                  </v:shape>
                  <v:group id="_x0000_s1237" style="position:absolute;left:480;top:16353;width:10946;height:0" coordorigin="480,16353" coordsize="10946,0">
                    <v:shape id="_x0000_s1238" style="position:absolute;left:480;top:16353;width:10946;height:0" coordorigin="480,16353" coordsize="10946,0" path="m480,16353r10946,e" filled="f" strokeweight=".5pt">
                      <v:path arrowok="t"/>
                    </v:shape>
                  </v:group>
                </v:group>
              </v:group>
            </v:group>
            <w10:wrap anchorx="page" anchory="page"/>
          </v:group>
        </w:pict>
      </w:r>
      <w:r>
        <w:rPr>
          <w:sz w:val="22"/>
          <w:szCs w:val="22"/>
        </w:rPr>
        <w:t xml:space="preserve">•    </w:t>
      </w:r>
      <w:r>
        <w:rPr>
          <w:spacing w:val="8"/>
          <w:sz w:val="22"/>
          <w:szCs w:val="22"/>
        </w:rPr>
        <w:t xml:space="preserve"> </w:t>
      </w:r>
      <w:r>
        <w:rPr>
          <w:rFonts w:ascii="Arial" w:eastAsia="Arial" w:hAnsi="Arial" w:cs="Arial"/>
          <w:sz w:val="22"/>
          <w:szCs w:val="22"/>
        </w:rPr>
        <w:t>Application should have the cross-browser compatibility</w:t>
      </w:r>
    </w:p>
    <w:p w:rsidR="00C9419B" w:rsidRDefault="00CE5260">
      <w:pPr>
        <w:spacing w:line="240" w:lineRule="exact"/>
        <w:ind w:left="460"/>
        <w:rPr>
          <w:rFonts w:ascii="Arial" w:eastAsia="Arial" w:hAnsi="Arial" w:cs="Arial"/>
          <w:sz w:val="22"/>
          <w:szCs w:val="22"/>
        </w:rPr>
      </w:pPr>
      <w:r>
        <w:pict>
          <v:group id="_x0000_s1231" style="position:absolute;left:0;text-align:left;margin-left:70.55pt;margin-top:30.85pt;width:449.45pt;height:0;z-index:-1761;mso-position-horizontal-relative:page" coordorigin="1411,617" coordsize="8989,0">
            <v:shape id="_x0000_s1232" style="position:absolute;left:1411;top:617;width:8989;height:0" coordorigin="1411,617" coordsize="8989,0" path="m1411,617r8989,e" filled="f" strokecolor="#4f81bd" strokeweight=".5pt">
              <v:path arrowok="t"/>
            </v:shape>
            <w10:wrap anchorx="page"/>
          </v:group>
        </w:pict>
      </w:r>
      <w:r>
        <w:rPr>
          <w:sz w:val="22"/>
          <w:szCs w:val="22"/>
        </w:rPr>
        <w:t xml:space="preserve">•    </w:t>
      </w:r>
      <w:r>
        <w:rPr>
          <w:spacing w:val="8"/>
          <w:sz w:val="22"/>
          <w:szCs w:val="22"/>
        </w:rPr>
        <w:t xml:space="preserve"> </w:t>
      </w:r>
      <w:r>
        <w:rPr>
          <w:rFonts w:ascii="Arial" w:eastAsia="Arial" w:hAnsi="Arial" w:cs="Arial"/>
          <w:sz w:val="22"/>
          <w:szCs w:val="22"/>
        </w:rPr>
        <w:t>Website should assist with search engine performance</w:t>
      </w:r>
    </w:p>
    <w:p w:rsidR="00C9419B" w:rsidRDefault="00C9419B">
      <w:pPr>
        <w:spacing w:line="160" w:lineRule="exact"/>
        <w:rPr>
          <w:sz w:val="17"/>
          <w:szCs w:val="17"/>
        </w:rPr>
      </w:pPr>
    </w:p>
    <w:p w:rsidR="00C9419B" w:rsidRDefault="00C9419B">
      <w:pPr>
        <w:spacing w:line="200" w:lineRule="exact"/>
      </w:pPr>
    </w:p>
    <w:p w:rsidR="00C9419B" w:rsidRDefault="00C9419B">
      <w:pPr>
        <w:spacing w:line="200" w:lineRule="exact"/>
      </w:pPr>
    </w:p>
    <w:p w:rsidR="00C9419B" w:rsidRDefault="00CE5260">
      <w:pPr>
        <w:spacing w:line="300" w:lineRule="exact"/>
        <w:ind w:left="100"/>
        <w:rPr>
          <w:sz w:val="28"/>
          <w:szCs w:val="28"/>
        </w:rPr>
      </w:pPr>
      <w:r>
        <w:pict>
          <v:group id="_x0000_s1229" style="position:absolute;left:0;text-align:left;margin-left:70.55pt;margin-top:28.7pt;width:449.45pt;height:0;z-index:-1760;mso-position-horizontal-relative:page" coordorigin="1411,574" coordsize="8989,0">
            <v:shape id="_x0000_s1230" style="position:absolute;left:1411;top:574;width:8989;height:0" coordorigin="1411,574" coordsize="8989,0" path="m1411,574r8989,e" filled="f" strokecolor="#4f81bd" strokeweight=".5pt">
              <v:path arrowok="t"/>
            </v:shape>
            <w10:wrap anchorx="page"/>
          </v:group>
        </w:pict>
      </w:r>
      <w:r>
        <w:rPr>
          <w:b/>
          <w:i/>
          <w:w w:val="113"/>
          <w:position w:val="-1"/>
          <w:sz w:val="28"/>
          <w:szCs w:val="28"/>
        </w:rPr>
        <w:t>Server-Side</w:t>
      </w:r>
      <w:r>
        <w:rPr>
          <w:b/>
          <w:i/>
          <w:spacing w:val="39"/>
          <w:w w:val="113"/>
          <w:position w:val="-1"/>
          <w:sz w:val="28"/>
          <w:szCs w:val="28"/>
        </w:rPr>
        <w:t xml:space="preserve"> </w:t>
      </w:r>
      <w:r>
        <w:rPr>
          <w:b/>
          <w:i/>
          <w:w w:val="113"/>
          <w:position w:val="-1"/>
          <w:sz w:val="28"/>
          <w:szCs w:val="28"/>
        </w:rPr>
        <w:t>Module</w:t>
      </w:r>
    </w:p>
    <w:p w:rsidR="00C9419B" w:rsidRDefault="00C9419B">
      <w:pPr>
        <w:spacing w:before="3" w:line="180" w:lineRule="exact"/>
        <w:rPr>
          <w:sz w:val="19"/>
          <w:szCs w:val="19"/>
        </w:rPr>
      </w:pPr>
    </w:p>
    <w:p w:rsidR="00C9419B" w:rsidRDefault="00C9419B">
      <w:pPr>
        <w:spacing w:line="200" w:lineRule="exact"/>
      </w:pPr>
    </w:p>
    <w:p w:rsidR="00C9419B" w:rsidRDefault="00C9419B">
      <w:pPr>
        <w:spacing w:line="200" w:lineRule="exact"/>
      </w:pPr>
    </w:p>
    <w:p w:rsidR="00C9419B" w:rsidRDefault="00CE5260">
      <w:pPr>
        <w:spacing w:before="32"/>
        <w:ind w:left="46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Manipulate data using PHP programming skills</w:t>
      </w:r>
    </w:p>
    <w:p w:rsidR="00C9419B" w:rsidRDefault="00CE5260">
      <w:pPr>
        <w:spacing w:line="240" w:lineRule="exact"/>
        <w:ind w:left="46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Utilize open source Library and framework</w:t>
      </w:r>
    </w:p>
    <w:p w:rsidR="00C9419B" w:rsidRDefault="00CE5260">
      <w:pPr>
        <w:spacing w:line="240" w:lineRule="exact"/>
        <w:ind w:left="46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 xml:space="preserve">Use Data modelling techniques to design and implement database with </w:t>
      </w:r>
      <w:r>
        <w:rPr>
          <w:rFonts w:ascii="Arial" w:eastAsia="Arial" w:hAnsi="Arial" w:cs="Arial"/>
          <w:sz w:val="22"/>
          <w:szCs w:val="22"/>
        </w:rPr>
        <w:t>MySQL</w:t>
      </w:r>
    </w:p>
    <w:p w:rsidR="00C9419B" w:rsidRDefault="00CE5260">
      <w:pPr>
        <w:spacing w:line="240" w:lineRule="exact"/>
        <w:ind w:left="46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of Web Services</w:t>
      </w:r>
    </w:p>
    <w:p w:rsidR="00C9419B" w:rsidRDefault="00CE5260">
      <w:pPr>
        <w:spacing w:line="240" w:lineRule="exact"/>
        <w:ind w:left="46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Use the approach of control structured (OOPs)</w:t>
      </w:r>
    </w:p>
    <w:p w:rsidR="00C9419B" w:rsidRDefault="00CE5260">
      <w:pPr>
        <w:spacing w:line="240" w:lineRule="exact"/>
        <w:ind w:left="46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Create Secure Application</w:t>
      </w:r>
    </w:p>
    <w:p w:rsidR="00C9419B" w:rsidRDefault="00CE5260">
      <w:pPr>
        <w:spacing w:line="240" w:lineRule="exact"/>
        <w:ind w:left="46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Manage data exchange between server and client systems</w:t>
      </w:r>
    </w:p>
    <w:p w:rsidR="00C9419B" w:rsidRDefault="00C9419B">
      <w:pPr>
        <w:spacing w:before="6" w:line="100" w:lineRule="exact"/>
        <w:rPr>
          <w:sz w:val="11"/>
          <w:szCs w:val="11"/>
        </w:rPr>
      </w:pPr>
    </w:p>
    <w:p w:rsidR="00C9419B" w:rsidRDefault="00C9419B">
      <w:pPr>
        <w:spacing w:line="200" w:lineRule="exact"/>
      </w:pPr>
    </w:p>
    <w:p w:rsidR="00C9419B" w:rsidRDefault="00C9419B">
      <w:pPr>
        <w:spacing w:line="200" w:lineRule="exact"/>
      </w:pPr>
    </w:p>
    <w:p w:rsidR="00C9419B" w:rsidRDefault="00CE5260">
      <w:pPr>
        <w:ind w:left="100"/>
        <w:rPr>
          <w:rFonts w:ascii="Arial" w:eastAsia="Arial" w:hAnsi="Arial" w:cs="Arial"/>
          <w:sz w:val="24"/>
          <w:szCs w:val="24"/>
        </w:rPr>
      </w:pPr>
      <w:r>
        <w:rPr>
          <w:rFonts w:ascii="Arial" w:eastAsia="Arial" w:hAnsi="Arial" w:cs="Arial"/>
          <w:b/>
          <w:sz w:val="24"/>
          <w:szCs w:val="24"/>
        </w:rPr>
        <w:t>Eligibility Criteria (for IndiaSkills 2018 and WorldSkills 2019):</w:t>
      </w:r>
    </w:p>
    <w:p w:rsidR="00C9419B" w:rsidRDefault="00CE5260">
      <w:pPr>
        <w:spacing w:before="41"/>
        <w:ind w:left="100"/>
        <w:rPr>
          <w:rFonts w:ascii="Arial" w:eastAsia="Arial" w:hAnsi="Arial" w:cs="Arial"/>
          <w:sz w:val="22"/>
          <w:szCs w:val="22"/>
        </w:rPr>
      </w:pPr>
      <w:r>
        <w:rPr>
          <w:rFonts w:ascii="Arial" w:eastAsia="Arial" w:hAnsi="Arial" w:cs="Arial"/>
          <w:sz w:val="22"/>
          <w:szCs w:val="22"/>
        </w:rPr>
        <w:t>Competitors born on or after 01 Jan 1997 are only eligible to attend the Competition.</w:t>
      </w:r>
    </w:p>
    <w:p w:rsidR="00C9419B" w:rsidRDefault="00C9419B">
      <w:pPr>
        <w:spacing w:line="200" w:lineRule="exact"/>
      </w:pPr>
    </w:p>
    <w:p w:rsidR="00C9419B" w:rsidRDefault="00C9419B">
      <w:pPr>
        <w:spacing w:before="17" w:line="200" w:lineRule="exact"/>
      </w:pPr>
    </w:p>
    <w:p w:rsidR="00C9419B" w:rsidRDefault="00CE5260">
      <w:pPr>
        <w:ind w:left="100"/>
        <w:rPr>
          <w:rFonts w:ascii="Arial" w:eastAsia="Arial" w:hAnsi="Arial" w:cs="Arial"/>
          <w:sz w:val="24"/>
          <w:szCs w:val="24"/>
        </w:rPr>
      </w:pPr>
      <w:r>
        <w:rPr>
          <w:rFonts w:ascii="Arial" w:eastAsia="Arial" w:hAnsi="Arial" w:cs="Arial"/>
          <w:b/>
          <w:sz w:val="24"/>
          <w:szCs w:val="24"/>
        </w:rPr>
        <w:t>Total Duration: 4 Hrs</w:t>
      </w:r>
    </w:p>
    <w:p w:rsidR="00C9419B" w:rsidRDefault="00C9419B">
      <w:pPr>
        <w:spacing w:before="9" w:line="140" w:lineRule="exact"/>
        <w:rPr>
          <w:sz w:val="15"/>
          <w:szCs w:val="15"/>
        </w:rPr>
      </w:pPr>
    </w:p>
    <w:p w:rsidR="00C9419B" w:rsidRDefault="00C9419B">
      <w:pPr>
        <w:spacing w:line="200" w:lineRule="exact"/>
      </w:pPr>
    </w:p>
    <w:p w:rsidR="00C9419B" w:rsidRDefault="00CE5260">
      <w:pPr>
        <w:ind w:left="1862" w:right="5141"/>
        <w:jc w:val="center"/>
        <w:rPr>
          <w:rFonts w:ascii="Arial" w:eastAsia="Arial" w:hAnsi="Arial" w:cs="Arial"/>
          <w:sz w:val="24"/>
          <w:szCs w:val="24"/>
        </w:rPr>
      </w:pPr>
      <w:r>
        <w:rPr>
          <w:sz w:val="24"/>
          <w:szCs w:val="24"/>
        </w:rPr>
        <w:t xml:space="preserve">•   </w:t>
      </w:r>
      <w:r>
        <w:rPr>
          <w:spacing w:val="36"/>
          <w:sz w:val="24"/>
          <w:szCs w:val="24"/>
        </w:rPr>
        <w:t xml:space="preserve"> </w:t>
      </w:r>
      <w:r>
        <w:rPr>
          <w:rFonts w:ascii="Arial" w:eastAsia="Arial" w:hAnsi="Arial" w:cs="Arial"/>
          <w:sz w:val="24"/>
          <w:szCs w:val="24"/>
        </w:rPr>
        <w:t>Module A : 2 Hrs</w:t>
      </w:r>
    </w:p>
    <w:p w:rsidR="00C9419B" w:rsidRDefault="00CE5260">
      <w:pPr>
        <w:spacing w:before="40"/>
        <w:ind w:left="1862" w:right="5141"/>
        <w:jc w:val="center"/>
        <w:rPr>
          <w:rFonts w:ascii="Arial" w:eastAsia="Arial" w:hAnsi="Arial" w:cs="Arial"/>
          <w:sz w:val="24"/>
          <w:szCs w:val="24"/>
        </w:rPr>
      </w:pPr>
      <w:r>
        <w:rPr>
          <w:sz w:val="24"/>
          <w:szCs w:val="24"/>
        </w:rPr>
        <w:t xml:space="preserve">•   </w:t>
      </w:r>
      <w:r>
        <w:rPr>
          <w:spacing w:val="36"/>
          <w:sz w:val="24"/>
          <w:szCs w:val="24"/>
        </w:rPr>
        <w:t xml:space="preserve"> </w:t>
      </w:r>
      <w:r>
        <w:rPr>
          <w:rFonts w:ascii="Arial" w:eastAsia="Arial" w:hAnsi="Arial" w:cs="Arial"/>
          <w:sz w:val="24"/>
          <w:szCs w:val="24"/>
        </w:rPr>
        <w:t>Module B : 2 Hrs</w:t>
      </w: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before="9" w:line="240" w:lineRule="exact"/>
        <w:rPr>
          <w:sz w:val="24"/>
          <w:szCs w:val="24"/>
        </w:rPr>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before="9" w:line="220" w:lineRule="exact"/>
        <w:rPr>
          <w:sz w:val="22"/>
          <w:szCs w:val="22"/>
        </w:rPr>
      </w:pPr>
    </w:p>
    <w:p w:rsidR="00C9419B" w:rsidRDefault="00CE5260">
      <w:pPr>
        <w:spacing w:before="33"/>
        <w:ind w:left="100"/>
        <w:rPr>
          <w:sz w:val="22"/>
          <w:szCs w:val="22"/>
        </w:rPr>
        <w:sectPr w:rsidR="00C9419B">
          <w:footerReference w:type="default" r:id="rId11"/>
          <w:pgSz w:w="11920" w:h="16840"/>
          <w:pgMar w:top="1360" w:right="1340" w:bottom="280" w:left="1340" w:header="0" w:footer="0" w:gutter="0"/>
          <w:cols w:space="720"/>
        </w:sectPr>
      </w:pPr>
      <w:r>
        <w:rPr>
          <w:b/>
          <w:w w:val="110"/>
          <w:sz w:val="22"/>
          <w:szCs w:val="22"/>
        </w:rPr>
        <w:t xml:space="preserve">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sz w:val="22"/>
          <w:szCs w:val="22"/>
        </w:rPr>
        <w:t xml:space="preserve">2017      </w:t>
      </w:r>
      <w:r>
        <w:rPr>
          <w:b/>
          <w:spacing w:val="31"/>
          <w:sz w:val="22"/>
          <w:szCs w:val="22"/>
        </w:rPr>
        <w:t xml:space="preserve"> </w:t>
      </w: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1"/>
          <w:sz w:val="22"/>
          <w:szCs w:val="22"/>
        </w:rPr>
        <w:t xml:space="preserve">Development                                        </w:t>
      </w:r>
      <w:r>
        <w:rPr>
          <w:b/>
          <w:spacing w:val="5"/>
          <w:w w:val="111"/>
          <w:sz w:val="22"/>
          <w:szCs w:val="22"/>
        </w:rPr>
        <w:t xml:space="preserve"> </w:t>
      </w:r>
      <w:r>
        <w:rPr>
          <w:b/>
          <w:w w:val="111"/>
          <w:sz w:val="22"/>
          <w:szCs w:val="22"/>
        </w:rPr>
        <w:t>4</w:t>
      </w:r>
    </w:p>
    <w:p w:rsidR="00C9419B" w:rsidRDefault="00CE5260">
      <w:pPr>
        <w:spacing w:before="62"/>
        <w:ind w:left="120" w:right="7064"/>
        <w:jc w:val="both"/>
        <w:rPr>
          <w:sz w:val="32"/>
          <w:szCs w:val="32"/>
        </w:rPr>
      </w:pPr>
      <w:r>
        <w:lastRenderedPageBreak/>
        <w:pict>
          <v:group id="_x0000_s1227" style="position:absolute;left:0;text-align:left;margin-left:1in;margin-top:24.25pt;width:453pt;height:0;z-index:-1758;mso-position-horizontal-relative:page" coordorigin="1440,485" coordsize="9060,0">
            <v:shape id="_x0000_s1228" style="position:absolute;left:1440;top:485;width:9060;height:0" coordorigin="1440,485" coordsize="9060,0" path="m1440,485r9060,e" filled="f">
              <v:path arrowok="t"/>
            </v:shape>
            <w10:wrap anchorx="page"/>
          </v:group>
        </w:pict>
      </w:r>
      <w:r>
        <w:rPr>
          <w:b/>
          <w:color w:val="365F91"/>
          <w:sz w:val="32"/>
          <w:szCs w:val="32"/>
        </w:rPr>
        <w:t>B. Test Project</w:t>
      </w:r>
    </w:p>
    <w:p w:rsidR="00C9419B" w:rsidRDefault="00C9419B">
      <w:pPr>
        <w:spacing w:before="3" w:line="160" w:lineRule="exact"/>
        <w:rPr>
          <w:sz w:val="17"/>
          <w:szCs w:val="17"/>
        </w:rPr>
      </w:pPr>
    </w:p>
    <w:p w:rsidR="00C9419B" w:rsidRDefault="00C9419B">
      <w:pPr>
        <w:spacing w:line="200" w:lineRule="exact"/>
      </w:pPr>
    </w:p>
    <w:p w:rsidR="00C9419B" w:rsidRDefault="00C9419B">
      <w:pPr>
        <w:spacing w:line="200" w:lineRule="exact"/>
      </w:pPr>
    </w:p>
    <w:p w:rsidR="00C9419B" w:rsidRDefault="00CE5260">
      <w:pPr>
        <w:ind w:left="120" w:right="7630"/>
        <w:jc w:val="both"/>
        <w:rPr>
          <w:rFonts w:ascii="Arial" w:eastAsia="Arial" w:hAnsi="Arial" w:cs="Arial"/>
          <w:sz w:val="24"/>
          <w:szCs w:val="24"/>
        </w:rPr>
      </w:pPr>
      <w:r>
        <w:rPr>
          <w:rFonts w:ascii="Arial" w:eastAsia="Arial" w:hAnsi="Arial" w:cs="Arial"/>
          <w:b/>
          <w:sz w:val="24"/>
          <w:szCs w:val="24"/>
        </w:rPr>
        <w:t>Introduction:</w:t>
      </w:r>
    </w:p>
    <w:p w:rsidR="00C9419B" w:rsidRDefault="00CE5260">
      <w:pPr>
        <w:spacing w:before="41" w:line="360" w:lineRule="auto"/>
        <w:ind w:left="120" w:right="82"/>
        <w:jc w:val="both"/>
        <w:rPr>
          <w:rFonts w:ascii="Arial" w:eastAsia="Arial" w:hAnsi="Arial" w:cs="Arial"/>
          <w:sz w:val="22"/>
          <w:szCs w:val="22"/>
        </w:rPr>
      </w:pPr>
      <w:r>
        <w:rPr>
          <w:rFonts w:ascii="Arial" w:eastAsia="Arial" w:hAnsi="Arial" w:cs="Arial"/>
          <w:sz w:val="22"/>
          <w:szCs w:val="22"/>
        </w:rPr>
        <w:t xml:space="preserve">The Test Project you will be doing is modular and is comprised of 2 modules. Each new module focusing on distinct aspects of the Web Design and </w:t>
      </w:r>
      <w:r>
        <w:rPr>
          <w:rFonts w:ascii="Arial" w:eastAsia="Arial" w:hAnsi="Arial" w:cs="Arial"/>
          <w:sz w:val="22"/>
          <w:szCs w:val="22"/>
        </w:rPr>
        <w:t xml:space="preserve">Development skill. </w:t>
      </w:r>
      <w:r>
        <w:rPr>
          <w:rFonts w:ascii="Arial" w:eastAsia="Arial" w:hAnsi="Arial" w:cs="Arial"/>
          <w:spacing w:val="1"/>
          <w:sz w:val="22"/>
          <w:szCs w:val="22"/>
        </w:rPr>
        <w:t xml:space="preserve"> </w:t>
      </w:r>
      <w:r>
        <w:rPr>
          <w:rFonts w:ascii="Arial" w:eastAsia="Arial" w:hAnsi="Arial" w:cs="Arial"/>
          <w:sz w:val="22"/>
          <w:szCs w:val="22"/>
        </w:rPr>
        <w:t>The modules could be independent or interrelated to the other modules.</w:t>
      </w:r>
    </w:p>
    <w:p w:rsidR="00C9419B" w:rsidRDefault="00C9419B">
      <w:pPr>
        <w:spacing w:before="1" w:line="120" w:lineRule="exact"/>
        <w:rPr>
          <w:sz w:val="12"/>
          <w:szCs w:val="12"/>
        </w:rPr>
      </w:pPr>
    </w:p>
    <w:p w:rsidR="00C9419B" w:rsidRDefault="00C9419B">
      <w:pPr>
        <w:spacing w:line="200" w:lineRule="exact"/>
      </w:pPr>
    </w:p>
    <w:p w:rsidR="00C9419B" w:rsidRDefault="00CE5260">
      <w:pPr>
        <w:ind w:left="120" w:right="4749"/>
        <w:jc w:val="both"/>
        <w:rPr>
          <w:rFonts w:ascii="Arial" w:eastAsia="Arial" w:hAnsi="Arial" w:cs="Arial"/>
          <w:sz w:val="24"/>
          <w:szCs w:val="24"/>
        </w:rPr>
      </w:pPr>
      <w:r>
        <w:rPr>
          <w:rFonts w:ascii="Arial" w:eastAsia="Arial" w:hAnsi="Arial" w:cs="Arial"/>
          <w:b/>
          <w:sz w:val="24"/>
          <w:szCs w:val="24"/>
        </w:rPr>
        <w:t>General Instructions to the competitor</w:t>
      </w:r>
    </w:p>
    <w:p w:rsidR="00C9419B" w:rsidRDefault="00CE5260">
      <w:pPr>
        <w:spacing w:before="41" w:line="360" w:lineRule="auto"/>
        <w:ind w:left="120" w:right="82"/>
        <w:rPr>
          <w:rFonts w:ascii="Arial" w:eastAsia="Arial" w:hAnsi="Arial" w:cs="Arial"/>
          <w:sz w:val="22"/>
          <w:szCs w:val="22"/>
        </w:rPr>
      </w:pPr>
      <w:r>
        <w:rPr>
          <w:rFonts w:ascii="Arial" w:eastAsia="Arial" w:hAnsi="Arial" w:cs="Arial"/>
          <w:sz w:val="22"/>
          <w:szCs w:val="22"/>
        </w:rPr>
        <w:t>You</w:t>
      </w:r>
      <w:r>
        <w:rPr>
          <w:rFonts w:ascii="Arial" w:eastAsia="Arial" w:hAnsi="Arial" w:cs="Arial"/>
          <w:spacing w:val="2"/>
          <w:sz w:val="22"/>
          <w:szCs w:val="22"/>
        </w:rPr>
        <w:t xml:space="preserve"> </w:t>
      </w:r>
      <w:r>
        <w:rPr>
          <w:rFonts w:ascii="Arial" w:eastAsia="Arial" w:hAnsi="Arial" w:cs="Arial"/>
          <w:sz w:val="22"/>
          <w:szCs w:val="22"/>
        </w:rPr>
        <w:t>will</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z w:val="22"/>
          <w:szCs w:val="22"/>
        </w:rPr>
        <w:t>competing</w:t>
      </w:r>
      <w:r>
        <w:rPr>
          <w:rFonts w:ascii="Arial" w:eastAsia="Arial" w:hAnsi="Arial" w:cs="Arial"/>
          <w:spacing w:val="2"/>
          <w:sz w:val="22"/>
          <w:szCs w:val="22"/>
        </w:rPr>
        <w:t xml:space="preserve"> </w:t>
      </w:r>
      <w:r>
        <w:rPr>
          <w:rFonts w:ascii="Arial" w:eastAsia="Arial" w:hAnsi="Arial" w:cs="Arial"/>
          <w:sz w:val="22"/>
          <w:szCs w:val="22"/>
        </w:rPr>
        <w:t>for</w:t>
      </w:r>
      <w:r>
        <w:rPr>
          <w:rFonts w:ascii="Arial" w:eastAsia="Arial" w:hAnsi="Arial" w:cs="Arial"/>
          <w:spacing w:val="2"/>
          <w:sz w:val="22"/>
          <w:szCs w:val="22"/>
        </w:rPr>
        <w:t xml:space="preserve"> </w:t>
      </w:r>
      <w:r>
        <w:rPr>
          <w:rFonts w:ascii="Arial" w:eastAsia="Arial" w:hAnsi="Arial" w:cs="Arial"/>
          <w:sz w:val="22"/>
          <w:szCs w:val="22"/>
        </w:rPr>
        <w:t>2</w:t>
      </w:r>
      <w:r>
        <w:rPr>
          <w:rFonts w:ascii="Arial" w:eastAsia="Arial" w:hAnsi="Arial" w:cs="Arial"/>
          <w:spacing w:val="2"/>
          <w:sz w:val="22"/>
          <w:szCs w:val="22"/>
        </w:rPr>
        <w:t xml:space="preserve"> </w:t>
      </w:r>
      <w:r>
        <w:rPr>
          <w:rFonts w:ascii="Arial" w:eastAsia="Arial" w:hAnsi="Arial" w:cs="Arial"/>
          <w:sz w:val="22"/>
          <w:szCs w:val="22"/>
        </w:rPr>
        <w:t>new</w:t>
      </w:r>
      <w:r>
        <w:rPr>
          <w:rFonts w:ascii="Arial" w:eastAsia="Arial" w:hAnsi="Arial" w:cs="Arial"/>
          <w:spacing w:val="2"/>
          <w:sz w:val="22"/>
          <w:szCs w:val="22"/>
        </w:rPr>
        <w:t xml:space="preserve"> </w:t>
      </w:r>
      <w:r>
        <w:rPr>
          <w:rFonts w:ascii="Arial" w:eastAsia="Arial" w:hAnsi="Arial" w:cs="Arial"/>
          <w:sz w:val="22"/>
          <w:szCs w:val="22"/>
        </w:rPr>
        <w:t>modules</w:t>
      </w:r>
      <w:r>
        <w:rPr>
          <w:rFonts w:ascii="Arial" w:eastAsia="Arial" w:hAnsi="Arial" w:cs="Arial"/>
          <w:spacing w:val="2"/>
          <w:sz w:val="22"/>
          <w:szCs w:val="22"/>
        </w:rPr>
        <w:t xml:space="preserve"> </w:t>
      </w:r>
      <w:r>
        <w:rPr>
          <w:rFonts w:ascii="Arial" w:eastAsia="Arial" w:hAnsi="Arial" w:cs="Arial"/>
          <w:sz w:val="22"/>
          <w:szCs w:val="22"/>
        </w:rPr>
        <w:t>presented</w:t>
      </w:r>
      <w:r>
        <w:rPr>
          <w:rFonts w:ascii="Arial" w:eastAsia="Arial" w:hAnsi="Arial" w:cs="Arial"/>
          <w:spacing w:val="2"/>
          <w:sz w:val="22"/>
          <w:szCs w:val="22"/>
        </w:rPr>
        <w:t xml:space="preserve"> </w:t>
      </w:r>
      <w:r>
        <w:rPr>
          <w:rFonts w:ascii="Arial" w:eastAsia="Arial" w:hAnsi="Arial" w:cs="Arial"/>
          <w:sz w:val="22"/>
          <w:szCs w:val="22"/>
        </w:rPr>
        <w:t>to</w:t>
      </w:r>
      <w:r>
        <w:rPr>
          <w:rFonts w:ascii="Arial" w:eastAsia="Arial" w:hAnsi="Arial" w:cs="Arial"/>
          <w:spacing w:val="2"/>
          <w:sz w:val="22"/>
          <w:szCs w:val="22"/>
        </w:rPr>
        <w:t xml:space="preserve"> </w:t>
      </w:r>
      <w:r>
        <w:rPr>
          <w:rFonts w:ascii="Arial" w:eastAsia="Arial" w:hAnsi="Arial" w:cs="Arial"/>
          <w:sz w:val="22"/>
          <w:szCs w:val="22"/>
        </w:rPr>
        <w:t>you</w:t>
      </w:r>
      <w:r>
        <w:rPr>
          <w:rFonts w:ascii="Arial" w:eastAsia="Arial" w:hAnsi="Arial" w:cs="Arial"/>
          <w:spacing w:val="2"/>
          <w:sz w:val="22"/>
          <w:szCs w:val="22"/>
        </w:rPr>
        <w:t xml:space="preserve"> </w:t>
      </w:r>
      <w:r>
        <w:rPr>
          <w:rFonts w:ascii="Arial" w:eastAsia="Arial" w:hAnsi="Arial" w:cs="Arial"/>
          <w:sz w:val="22"/>
          <w:szCs w:val="22"/>
        </w:rPr>
        <w:t>in</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day.</w:t>
      </w:r>
      <w:r>
        <w:rPr>
          <w:rFonts w:ascii="Arial" w:eastAsia="Arial" w:hAnsi="Arial" w:cs="Arial"/>
          <w:spacing w:val="2"/>
          <w:sz w:val="22"/>
          <w:szCs w:val="22"/>
        </w:rPr>
        <w:t xml:space="preserve"> </w:t>
      </w:r>
      <w:r>
        <w:rPr>
          <w:rFonts w:ascii="Arial" w:eastAsia="Arial" w:hAnsi="Arial" w:cs="Arial"/>
          <w:sz w:val="22"/>
          <w:szCs w:val="22"/>
        </w:rPr>
        <w:t>When</w:t>
      </w:r>
      <w:r>
        <w:rPr>
          <w:rFonts w:ascii="Arial" w:eastAsia="Arial" w:hAnsi="Arial" w:cs="Arial"/>
          <w:spacing w:val="2"/>
          <w:sz w:val="22"/>
          <w:szCs w:val="22"/>
        </w:rPr>
        <w:t xml:space="preserve"> </w:t>
      </w:r>
      <w:r>
        <w:rPr>
          <w:rFonts w:ascii="Arial" w:eastAsia="Arial" w:hAnsi="Arial" w:cs="Arial"/>
          <w:sz w:val="22"/>
          <w:szCs w:val="22"/>
        </w:rPr>
        <w:t>you</w:t>
      </w:r>
      <w:r>
        <w:rPr>
          <w:rFonts w:ascii="Arial" w:eastAsia="Arial" w:hAnsi="Arial" w:cs="Arial"/>
          <w:spacing w:val="2"/>
          <w:sz w:val="22"/>
          <w:szCs w:val="22"/>
        </w:rPr>
        <w:t xml:space="preserve"> </w:t>
      </w:r>
      <w:r>
        <w:rPr>
          <w:rFonts w:ascii="Arial" w:eastAsia="Arial" w:hAnsi="Arial" w:cs="Arial"/>
          <w:sz w:val="22"/>
          <w:szCs w:val="22"/>
        </w:rPr>
        <w:t>have</w:t>
      </w:r>
      <w:r>
        <w:rPr>
          <w:rFonts w:ascii="Arial" w:eastAsia="Arial" w:hAnsi="Arial" w:cs="Arial"/>
          <w:spacing w:val="2"/>
          <w:sz w:val="22"/>
          <w:szCs w:val="22"/>
        </w:rPr>
        <w:t xml:space="preserve"> </w:t>
      </w:r>
      <w:r>
        <w:rPr>
          <w:rFonts w:ascii="Arial" w:eastAsia="Arial" w:hAnsi="Arial" w:cs="Arial"/>
          <w:sz w:val="22"/>
          <w:szCs w:val="22"/>
        </w:rPr>
        <w:t xml:space="preserve">finished the current module, you can </w:t>
      </w:r>
      <w:r>
        <w:rPr>
          <w:rFonts w:ascii="Arial" w:eastAsia="Arial" w:hAnsi="Arial" w:cs="Arial"/>
          <w:sz w:val="22"/>
          <w:szCs w:val="22"/>
        </w:rPr>
        <w:t>proceed to the requirements for the next module.</w:t>
      </w:r>
    </w:p>
    <w:p w:rsidR="00C9419B" w:rsidRDefault="00CE5260">
      <w:pPr>
        <w:spacing w:before="3" w:line="240" w:lineRule="exact"/>
        <w:ind w:left="120" w:right="3781"/>
        <w:jc w:val="both"/>
        <w:rPr>
          <w:rFonts w:ascii="Arial" w:eastAsia="Arial" w:hAnsi="Arial" w:cs="Arial"/>
          <w:sz w:val="22"/>
          <w:szCs w:val="22"/>
        </w:rPr>
      </w:pPr>
      <w:r>
        <w:rPr>
          <w:rFonts w:ascii="Arial" w:eastAsia="Arial" w:hAnsi="Arial" w:cs="Arial"/>
          <w:position w:val="-1"/>
          <w:sz w:val="22"/>
          <w:szCs w:val="22"/>
        </w:rPr>
        <w:t>Save the final website into your marking folder labeled:</w:t>
      </w:r>
    </w:p>
    <w:p w:rsidR="00C9419B" w:rsidRDefault="00C9419B">
      <w:pPr>
        <w:spacing w:before="1" w:line="120" w:lineRule="exact"/>
        <w:rPr>
          <w:sz w:val="13"/>
          <w:szCs w:val="13"/>
        </w:rPr>
      </w:pPr>
    </w:p>
    <w:tbl>
      <w:tblPr>
        <w:tblW w:w="0" w:type="auto"/>
        <w:tblInd w:w="115" w:type="dxa"/>
        <w:tblLayout w:type="fixed"/>
        <w:tblCellMar>
          <w:left w:w="0" w:type="dxa"/>
          <w:right w:w="0" w:type="dxa"/>
        </w:tblCellMar>
        <w:tblLook w:val="01E0" w:firstRow="1" w:lastRow="1" w:firstColumn="1" w:lastColumn="1" w:noHBand="0" w:noVBand="0"/>
      </w:tblPr>
      <w:tblGrid>
        <w:gridCol w:w="4061"/>
        <w:gridCol w:w="2899"/>
        <w:gridCol w:w="2056"/>
      </w:tblGrid>
      <w:tr w:rsidR="00C9419B">
        <w:trPr>
          <w:trHeight w:hRule="exact" w:val="399"/>
        </w:trPr>
        <w:tc>
          <w:tcPr>
            <w:tcW w:w="4061" w:type="dxa"/>
            <w:tcBorders>
              <w:top w:val="single" w:sz="4" w:space="0" w:color="B6DDE8"/>
              <w:left w:val="single" w:sz="4" w:space="0" w:color="B6DDE8"/>
              <w:bottom w:val="single" w:sz="12" w:space="0" w:color="92CDDC"/>
              <w:right w:val="single" w:sz="4" w:space="0" w:color="B6DDE8"/>
            </w:tcBorders>
            <w:shd w:val="clear" w:color="auto" w:fill="EEECE1"/>
          </w:tcPr>
          <w:p w:rsidR="00C9419B" w:rsidRDefault="00CE5260">
            <w:pPr>
              <w:ind w:left="103"/>
              <w:rPr>
                <w:rFonts w:ascii="Arial" w:eastAsia="Arial" w:hAnsi="Arial" w:cs="Arial"/>
                <w:sz w:val="22"/>
                <w:szCs w:val="22"/>
              </w:rPr>
            </w:pPr>
            <w:r>
              <w:rPr>
                <w:rFonts w:ascii="Arial" w:eastAsia="Arial" w:hAnsi="Arial" w:cs="Arial"/>
                <w:b/>
                <w:sz w:val="22"/>
                <w:szCs w:val="22"/>
              </w:rPr>
              <w:t>Module Name</w:t>
            </w:r>
          </w:p>
        </w:tc>
        <w:tc>
          <w:tcPr>
            <w:tcW w:w="2899" w:type="dxa"/>
            <w:tcBorders>
              <w:top w:val="single" w:sz="4" w:space="0" w:color="B6DDE8"/>
              <w:left w:val="single" w:sz="4" w:space="0" w:color="B6DDE8"/>
              <w:bottom w:val="single" w:sz="12" w:space="0" w:color="92CDDC"/>
              <w:right w:val="single" w:sz="4" w:space="0" w:color="B6DDE8"/>
            </w:tcBorders>
            <w:shd w:val="clear" w:color="auto" w:fill="EEECE1"/>
          </w:tcPr>
          <w:p w:rsidR="00C9419B" w:rsidRDefault="00CE5260">
            <w:pPr>
              <w:ind w:left="412"/>
              <w:rPr>
                <w:rFonts w:ascii="Arial" w:eastAsia="Arial" w:hAnsi="Arial" w:cs="Arial"/>
                <w:sz w:val="22"/>
                <w:szCs w:val="22"/>
              </w:rPr>
            </w:pPr>
            <w:r>
              <w:rPr>
                <w:rFonts w:ascii="Arial" w:eastAsia="Arial" w:hAnsi="Arial" w:cs="Arial"/>
                <w:b/>
                <w:sz w:val="22"/>
                <w:szCs w:val="22"/>
              </w:rPr>
              <w:t>Module to be Saved</w:t>
            </w:r>
          </w:p>
        </w:tc>
        <w:tc>
          <w:tcPr>
            <w:tcW w:w="2056" w:type="dxa"/>
            <w:tcBorders>
              <w:top w:val="single" w:sz="4" w:space="0" w:color="B6DDE8"/>
              <w:left w:val="single" w:sz="4" w:space="0" w:color="B6DDE8"/>
              <w:bottom w:val="single" w:sz="12" w:space="0" w:color="92CDDC"/>
              <w:right w:val="single" w:sz="4" w:space="0" w:color="B6DDE8"/>
            </w:tcBorders>
            <w:shd w:val="clear" w:color="auto" w:fill="EEECE1"/>
          </w:tcPr>
          <w:p w:rsidR="00C9419B" w:rsidRDefault="00CE5260">
            <w:pPr>
              <w:ind w:left="571"/>
              <w:rPr>
                <w:rFonts w:ascii="Arial" w:eastAsia="Arial" w:hAnsi="Arial" w:cs="Arial"/>
                <w:sz w:val="22"/>
                <w:szCs w:val="22"/>
              </w:rPr>
            </w:pPr>
            <w:r>
              <w:rPr>
                <w:rFonts w:ascii="Arial" w:eastAsia="Arial" w:hAnsi="Arial" w:cs="Arial"/>
                <w:b/>
                <w:sz w:val="22"/>
                <w:szCs w:val="22"/>
              </w:rPr>
              <w:t>Duration</w:t>
            </w:r>
          </w:p>
        </w:tc>
      </w:tr>
      <w:tr w:rsidR="00C9419B">
        <w:trPr>
          <w:trHeight w:hRule="exact" w:val="399"/>
        </w:trPr>
        <w:tc>
          <w:tcPr>
            <w:tcW w:w="4061" w:type="dxa"/>
            <w:tcBorders>
              <w:top w:val="single" w:sz="12" w:space="0" w:color="92CDDC"/>
              <w:left w:val="single" w:sz="4" w:space="0" w:color="B6DDE8"/>
              <w:bottom w:val="single" w:sz="4" w:space="0" w:color="B6DDE8"/>
              <w:right w:val="single" w:sz="4" w:space="0" w:color="B6DDE8"/>
            </w:tcBorders>
          </w:tcPr>
          <w:p w:rsidR="00C9419B" w:rsidRDefault="00CE5260">
            <w:pPr>
              <w:ind w:left="103"/>
              <w:rPr>
                <w:rFonts w:ascii="Arial" w:eastAsia="Arial" w:hAnsi="Arial" w:cs="Arial"/>
                <w:sz w:val="22"/>
                <w:szCs w:val="22"/>
              </w:rPr>
            </w:pPr>
            <w:r>
              <w:rPr>
                <w:rFonts w:ascii="Arial" w:eastAsia="Arial" w:hAnsi="Arial" w:cs="Arial"/>
                <w:sz w:val="22"/>
                <w:szCs w:val="22"/>
              </w:rPr>
              <w:t>Web Site Layout</w:t>
            </w:r>
          </w:p>
        </w:tc>
        <w:tc>
          <w:tcPr>
            <w:tcW w:w="2899" w:type="dxa"/>
            <w:tcBorders>
              <w:top w:val="single" w:sz="12" w:space="0" w:color="92CDDC"/>
              <w:left w:val="single" w:sz="4" w:space="0" w:color="B6DDE8"/>
              <w:bottom w:val="single" w:sz="4" w:space="0" w:color="B6DDE8"/>
              <w:right w:val="single" w:sz="4" w:space="0" w:color="B6DDE8"/>
            </w:tcBorders>
          </w:tcPr>
          <w:p w:rsidR="00C9419B" w:rsidRDefault="00CE5260">
            <w:pPr>
              <w:ind w:left="637"/>
              <w:rPr>
                <w:rFonts w:ascii="Arial" w:eastAsia="Arial" w:hAnsi="Arial" w:cs="Arial"/>
                <w:sz w:val="22"/>
                <w:szCs w:val="22"/>
              </w:rPr>
            </w:pPr>
            <w:r>
              <w:rPr>
                <w:rFonts w:ascii="Arial" w:eastAsia="Arial" w:hAnsi="Arial" w:cs="Arial"/>
                <w:sz w:val="22"/>
                <w:szCs w:val="22"/>
              </w:rPr>
              <w:t>day1_mod_a_xx</w:t>
            </w:r>
          </w:p>
        </w:tc>
        <w:tc>
          <w:tcPr>
            <w:tcW w:w="2056" w:type="dxa"/>
            <w:tcBorders>
              <w:top w:val="single" w:sz="12" w:space="0" w:color="92CDDC"/>
              <w:left w:val="single" w:sz="4" w:space="0" w:color="B6DDE8"/>
              <w:bottom w:val="single" w:sz="4" w:space="0" w:color="B6DDE8"/>
              <w:right w:val="single" w:sz="4" w:space="0" w:color="B6DDE8"/>
            </w:tcBorders>
          </w:tcPr>
          <w:p w:rsidR="00C9419B" w:rsidRDefault="00CE5260">
            <w:pPr>
              <w:ind w:left="711" w:right="711"/>
              <w:jc w:val="center"/>
              <w:rPr>
                <w:rFonts w:ascii="Arial" w:eastAsia="Arial" w:hAnsi="Arial" w:cs="Arial"/>
                <w:sz w:val="22"/>
                <w:szCs w:val="22"/>
              </w:rPr>
            </w:pPr>
            <w:r>
              <w:rPr>
                <w:rFonts w:ascii="Arial" w:eastAsia="Arial" w:hAnsi="Arial" w:cs="Arial"/>
                <w:sz w:val="22"/>
                <w:szCs w:val="22"/>
              </w:rPr>
              <w:t>2 hrs.</w:t>
            </w:r>
          </w:p>
        </w:tc>
      </w:tr>
      <w:tr w:rsidR="00C9419B">
        <w:trPr>
          <w:trHeight w:hRule="exact" w:val="389"/>
        </w:trPr>
        <w:tc>
          <w:tcPr>
            <w:tcW w:w="4061" w:type="dxa"/>
            <w:tcBorders>
              <w:top w:val="single" w:sz="4" w:space="0" w:color="B6DDE8"/>
              <w:left w:val="single" w:sz="4" w:space="0" w:color="B6DDE8"/>
              <w:bottom w:val="single" w:sz="4" w:space="0" w:color="B6DDE8"/>
              <w:right w:val="single" w:sz="4" w:space="0" w:color="B6DDE8"/>
            </w:tcBorders>
          </w:tcPr>
          <w:p w:rsidR="00C9419B" w:rsidRDefault="00CE5260">
            <w:pPr>
              <w:ind w:left="103"/>
              <w:rPr>
                <w:rFonts w:ascii="Arial" w:eastAsia="Arial" w:hAnsi="Arial" w:cs="Arial"/>
                <w:sz w:val="22"/>
                <w:szCs w:val="22"/>
              </w:rPr>
            </w:pPr>
            <w:r>
              <w:rPr>
                <w:rFonts w:ascii="Arial" w:eastAsia="Arial" w:hAnsi="Arial" w:cs="Arial"/>
                <w:sz w:val="22"/>
                <w:szCs w:val="22"/>
              </w:rPr>
              <w:t>Responsive Web Site Development</w:t>
            </w:r>
          </w:p>
        </w:tc>
        <w:tc>
          <w:tcPr>
            <w:tcW w:w="2899" w:type="dxa"/>
            <w:tcBorders>
              <w:top w:val="single" w:sz="4" w:space="0" w:color="B6DDE8"/>
              <w:left w:val="single" w:sz="4" w:space="0" w:color="B6DDE8"/>
              <w:bottom w:val="single" w:sz="4" w:space="0" w:color="B6DDE8"/>
              <w:right w:val="single" w:sz="4" w:space="0" w:color="B6DDE8"/>
            </w:tcBorders>
          </w:tcPr>
          <w:p w:rsidR="00C9419B" w:rsidRDefault="00CE5260">
            <w:pPr>
              <w:ind w:left="637"/>
              <w:rPr>
                <w:rFonts w:ascii="Arial" w:eastAsia="Arial" w:hAnsi="Arial" w:cs="Arial"/>
                <w:sz w:val="22"/>
                <w:szCs w:val="22"/>
              </w:rPr>
            </w:pPr>
            <w:r>
              <w:rPr>
                <w:rFonts w:ascii="Arial" w:eastAsia="Arial" w:hAnsi="Arial" w:cs="Arial"/>
                <w:sz w:val="22"/>
                <w:szCs w:val="22"/>
              </w:rPr>
              <w:t>day1_mod_b_xx</w:t>
            </w:r>
          </w:p>
        </w:tc>
        <w:tc>
          <w:tcPr>
            <w:tcW w:w="2056" w:type="dxa"/>
            <w:tcBorders>
              <w:top w:val="single" w:sz="4" w:space="0" w:color="B6DDE8"/>
              <w:left w:val="single" w:sz="4" w:space="0" w:color="B6DDE8"/>
              <w:bottom w:val="single" w:sz="4" w:space="0" w:color="B6DDE8"/>
              <w:right w:val="single" w:sz="4" w:space="0" w:color="B6DDE8"/>
            </w:tcBorders>
          </w:tcPr>
          <w:p w:rsidR="00C9419B" w:rsidRDefault="00CE5260">
            <w:pPr>
              <w:ind w:left="711" w:right="711"/>
              <w:jc w:val="center"/>
              <w:rPr>
                <w:rFonts w:ascii="Arial" w:eastAsia="Arial" w:hAnsi="Arial" w:cs="Arial"/>
                <w:sz w:val="22"/>
                <w:szCs w:val="22"/>
              </w:rPr>
            </w:pPr>
            <w:r>
              <w:rPr>
                <w:rFonts w:ascii="Arial" w:eastAsia="Arial" w:hAnsi="Arial" w:cs="Arial"/>
                <w:sz w:val="22"/>
                <w:szCs w:val="22"/>
              </w:rPr>
              <w:t>2 hrs.</w:t>
            </w:r>
          </w:p>
        </w:tc>
      </w:tr>
    </w:tbl>
    <w:p w:rsidR="00C9419B" w:rsidRDefault="00C9419B">
      <w:pPr>
        <w:spacing w:before="8" w:line="140" w:lineRule="exact"/>
        <w:rPr>
          <w:sz w:val="14"/>
          <w:szCs w:val="14"/>
        </w:rPr>
      </w:pPr>
    </w:p>
    <w:p w:rsidR="00C9419B" w:rsidRDefault="00C9419B">
      <w:pPr>
        <w:spacing w:line="200" w:lineRule="exact"/>
      </w:pPr>
    </w:p>
    <w:p w:rsidR="00C9419B" w:rsidRDefault="00CE5260">
      <w:pPr>
        <w:spacing w:before="32"/>
        <w:ind w:left="120"/>
        <w:rPr>
          <w:rFonts w:ascii="Arial" w:eastAsia="Arial" w:hAnsi="Arial" w:cs="Arial"/>
          <w:sz w:val="22"/>
          <w:szCs w:val="22"/>
        </w:rPr>
      </w:pPr>
      <w:r>
        <w:rPr>
          <w:rFonts w:ascii="Arial" w:eastAsia="Arial" w:hAnsi="Arial" w:cs="Arial"/>
          <w:sz w:val="22"/>
          <w:szCs w:val="22"/>
        </w:rPr>
        <w:t xml:space="preserve">Where ‘xx’ is </w:t>
      </w:r>
      <w:r>
        <w:rPr>
          <w:rFonts w:ascii="Arial" w:eastAsia="Arial" w:hAnsi="Arial" w:cs="Arial"/>
          <w:sz w:val="22"/>
          <w:szCs w:val="22"/>
        </w:rPr>
        <w:t>FirstName+LastName.</w:t>
      </w:r>
    </w:p>
    <w:p w:rsidR="00C9419B" w:rsidRDefault="00CE5260">
      <w:pPr>
        <w:spacing w:line="380" w:lineRule="atLeast"/>
        <w:ind w:left="120" w:right="82"/>
        <w:rPr>
          <w:rFonts w:ascii="Arial" w:eastAsia="Arial" w:hAnsi="Arial" w:cs="Arial"/>
          <w:sz w:val="22"/>
          <w:szCs w:val="22"/>
        </w:rPr>
      </w:pPr>
      <w:r>
        <w:rPr>
          <w:rFonts w:ascii="Arial" w:eastAsia="Arial" w:hAnsi="Arial" w:cs="Arial"/>
          <w:sz w:val="22"/>
          <w:szCs w:val="22"/>
        </w:rPr>
        <w:t>Within</w:t>
      </w:r>
      <w:r>
        <w:rPr>
          <w:rFonts w:ascii="Arial" w:eastAsia="Arial" w:hAnsi="Arial" w:cs="Arial"/>
          <w:spacing w:val="-4"/>
          <w:sz w:val="22"/>
          <w:szCs w:val="22"/>
        </w:rPr>
        <w:t xml:space="preserve"> </w:t>
      </w:r>
      <w:r>
        <w:rPr>
          <w:rFonts w:ascii="Arial" w:eastAsia="Arial" w:hAnsi="Arial" w:cs="Arial"/>
          <w:sz w:val="22"/>
          <w:szCs w:val="22"/>
        </w:rPr>
        <w:t>each</w:t>
      </w:r>
      <w:r>
        <w:rPr>
          <w:rFonts w:ascii="Arial" w:eastAsia="Arial" w:hAnsi="Arial" w:cs="Arial"/>
          <w:spacing w:val="-4"/>
          <w:sz w:val="22"/>
          <w:szCs w:val="22"/>
        </w:rPr>
        <w:t xml:space="preserve"> </w:t>
      </w:r>
      <w:r>
        <w:rPr>
          <w:rFonts w:ascii="Arial" w:eastAsia="Arial" w:hAnsi="Arial" w:cs="Arial"/>
          <w:sz w:val="22"/>
          <w:szCs w:val="22"/>
        </w:rPr>
        <w:t>daily</w:t>
      </w:r>
      <w:r>
        <w:rPr>
          <w:rFonts w:ascii="Arial" w:eastAsia="Arial" w:hAnsi="Arial" w:cs="Arial"/>
          <w:spacing w:val="-4"/>
          <w:sz w:val="22"/>
          <w:szCs w:val="22"/>
        </w:rPr>
        <w:t xml:space="preserve"> </w:t>
      </w:r>
      <w:r>
        <w:rPr>
          <w:rFonts w:ascii="Arial" w:eastAsia="Arial" w:hAnsi="Arial" w:cs="Arial"/>
          <w:sz w:val="22"/>
          <w:szCs w:val="22"/>
        </w:rPr>
        <w:t>folder,</w:t>
      </w:r>
      <w:r>
        <w:rPr>
          <w:rFonts w:ascii="Arial" w:eastAsia="Arial" w:hAnsi="Arial" w:cs="Arial"/>
          <w:spacing w:val="-4"/>
          <w:sz w:val="22"/>
          <w:szCs w:val="22"/>
        </w:rPr>
        <w:t xml:space="preserve"> </w:t>
      </w:r>
      <w:r>
        <w:rPr>
          <w:rFonts w:ascii="Arial" w:eastAsia="Arial" w:hAnsi="Arial" w:cs="Arial"/>
          <w:sz w:val="22"/>
          <w:szCs w:val="22"/>
        </w:rPr>
        <w:t>save</w:t>
      </w:r>
      <w:r>
        <w:rPr>
          <w:rFonts w:ascii="Arial" w:eastAsia="Arial" w:hAnsi="Arial" w:cs="Arial"/>
          <w:spacing w:val="-4"/>
          <w:sz w:val="22"/>
          <w:szCs w:val="22"/>
        </w:rPr>
        <w:t xml:space="preserve"> </w:t>
      </w:r>
      <w:r>
        <w:rPr>
          <w:rFonts w:ascii="Arial" w:eastAsia="Arial" w:hAnsi="Arial" w:cs="Arial"/>
          <w:sz w:val="22"/>
          <w:szCs w:val="22"/>
        </w:rPr>
        <w:t>all</w:t>
      </w:r>
      <w:r>
        <w:rPr>
          <w:rFonts w:ascii="Arial" w:eastAsia="Arial" w:hAnsi="Arial" w:cs="Arial"/>
          <w:spacing w:val="-4"/>
          <w:sz w:val="22"/>
          <w:szCs w:val="22"/>
        </w:rPr>
        <w:t xml:space="preserve"> </w:t>
      </w:r>
      <w:r>
        <w:rPr>
          <w:rFonts w:ascii="Arial" w:eastAsia="Arial" w:hAnsi="Arial" w:cs="Arial"/>
          <w:sz w:val="22"/>
          <w:szCs w:val="22"/>
        </w:rPr>
        <w:t>your</w:t>
      </w:r>
      <w:r>
        <w:rPr>
          <w:rFonts w:ascii="Arial" w:eastAsia="Arial" w:hAnsi="Arial" w:cs="Arial"/>
          <w:spacing w:val="-4"/>
          <w:sz w:val="22"/>
          <w:szCs w:val="22"/>
        </w:rPr>
        <w:t xml:space="preserve"> </w:t>
      </w:r>
      <w:r>
        <w:rPr>
          <w:rFonts w:ascii="Arial" w:eastAsia="Arial" w:hAnsi="Arial" w:cs="Arial"/>
          <w:sz w:val="22"/>
          <w:szCs w:val="22"/>
        </w:rPr>
        <w:t>created,</w:t>
      </w:r>
      <w:r>
        <w:rPr>
          <w:rFonts w:ascii="Arial" w:eastAsia="Arial" w:hAnsi="Arial" w:cs="Arial"/>
          <w:spacing w:val="-4"/>
          <w:sz w:val="22"/>
          <w:szCs w:val="22"/>
        </w:rPr>
        <w:t xml:space="preserve"> </w:t>
      </w:r>
      <w:r>
        <w:rPr>
          <w:rFonts w:ascii="Arial" w:eastAsia="Arial" w:hAnsi="Arial" w:cs="Arial"/>
          <w:sz w:val="22"/>
          <w:szCs w:val="22"/>
        </w:rPr>
        <w:t>edited</w:t>
      </w:r>
      <w:r>
        <w:rPr>
          <w:rFonts w:ascii="Arial" w:eastAsia="Arial" w:hAnsi="Arial" w:cs="Arial"/>
          <w:spacing w:val="-4"/>
          <w:sz w:val="22"/>
          <w:szCs w:val="22"/>
        </w:rPr>
        <w:t xml:space="preserve"> </w:t>
      </w:r>
      <w:r>
        <w:rPr>
          <w:rFonts w:ascii="Arial" w:eastAsia="Arial" w:hAnsi="Arial" w:cs="Arial"/>
          <w:sz w:val="22"/>
          <w:szCs w:val="22"/>
        </w:rPr>
        <w:t>or</w:t>
      </w:r>
      <w:r>
        <w:rPr>
          <w:rFonts w:ascii="Arial" w:eastAsia="Arial" w:hAnsi="Arial" w:cs="Arial"/>
          <w:spacing w:val="-4"/>
          <w:sz w:val="22"/>
          <w:szCs w:val="22"/>
        </w:rPr>
        <w:t xml:space="preserve"> </w:t>
      </w:r>
      <w:r>
        <w:rPr>
          <w:rFonts w:ascii="Arial" w:eastAsia="Arial" w:hAnsi="Arial" w:cs="Arial"/>
          <w:sz w:val="22"/>
          <w:szCs w:val="22"/>
        </w:rPr>
        <w:t>used</w:t>
      </w:r>
      <w:r>
        <w:rPr>
          <w:rFonts w:ascii="Arial" w:eastAsia="Arial" w:hAnsi="Arial" w:cs="Arial"/>
          <w:spacing w:val="-4"/>
          <w:sz w:val="22"/>
          <w:szCs w:val="22"/>
        </w:rPr>
        <w:t xml:space="preserve"> </w:t>
      </w:r>
      <w:r>
        <w:rPr>
          <w:rFonts w:ascii="Arial" w:eastAsia="Arial" w:hAnsi="Arial" w:cs="Arial"/>
          <w:sz w:val="22"/>
          <w:szCs w:val="22"/>
        </w:rPr>
        <w:t>source</w:t>
      </w:r>
      <w:r>
        <w:rPr>
          <w:rFonts w:ascii="Arial" w:eastAsia="Arial" w:hAnsi="Arial" w:cs="Arial"/>
          <w:spacing w:val="-4"/>
          <w:sz w:val="22"/>
          <w:szCs w:val="22"/>
        </w:rPr>
        <w:t xml:space="preserve"> </w:t>
      </w:r>
      <w:r>
        <w:rPr>
          <w:rFonts w:ascii="Arial" w:eastAsia="Arial" w:hAnsi="Arial" w:cs="Arial"/>
          <w:sz w:val="22"/>
          <w:szCs w:val="22"/>
        </w:rPr>
        <w:t>files</w:t>
      </w:r>
      <w:r>
        <w:rPr>
          <w:rFonts w:ascii="Arial" w:eastAsia="Arial" w:hAnsi="Arial" w:cs="Arial"/>
          <w:spacing w:val="-4"/>
          <w:sz w:val="22"/>
          <w:szCs w:val="22"/>
        </w:rPr>
        <w:t xml:space="preserve"> </w:t>
      </w:r>
      <w:r>
        <w:rPr>
          <w:rFonts w:ascii="Arial" w:eastAsia="Arial" w:hAnsi="Arial" w:cs="Arial"/>
          <w:sz w:val="22"/>
          <w:szCs w:val="22"/>
        </w:rPr>
        <w:t>such</w:t>
      </w:r>
      <w:r>
        <w:rPr>
          <w:rFonts w:ascii="Arial" w:eastAsia="Arial" w:hAnsi="Arial" w:cs="Arial"/>
          <w:spacing w:val="-4"/>
          <w:sz w:val="22"/>
          <w:szCs w:val="22"/>
        </w:rPr>
        <w:t xml:space="preserve"> </w:t>
      </w:r>
      <w:r>
        <w:rPr>
          <w:rFonts w:ascii="Arial" w:eastAsia="Arial" w:hAnsi="Arial" w:cs="Arial"/>
          <w:sz w:val="22"/>
          <w:szCs w:val="22"/>
        </w:rPr>
        <w:t>as</w:t>
      </w:r>
      <w:r>
        <w:rPr>
          <w:rFonts w:ascii="Arial" w:eastAsia="Arial" w:hAnsi="Arial" w:cs="Arial"/>
          <w:spacing w:val="-4"/>
          <w:sz w:val="22"/>
          <w:szCs w:val="22"/>
        </w:rPr>
        <w:t xml:space="preserve"> </w:t>
      </w:r>
      <w:r>
        <w:rPr>
          <w:rFonts w:ascii="Arial" w:eastAsia="Arial" w:hAnsi="Arial" w:cs="Arial"/>
          <w:sz w:val="22"/>
          <w:szCs w:val="22"/>
        </w:rPr>
        <w:t>psd/ai</w:t>
      </w:r>
      <w:r>
        <w:rPr>
          <w:rFonts w:ascii="Arial" w:eastAsia="Arial" w:hAnsi="Arial" w:cs="Arial"/>
          <w:spacing w:val="-4"/>
          <w:sz w:val="22"/>
          <w:szCs w:val="22"/>
        </w:rPr>
        <w:t xml:space="preserve"> </w:t>
      </w:r>
      <w:r>
        <w:rPr>
          <w:rFonts w:ascii="Arial" w:eastAsia="Arial" w:hAnsi="Arial" w:cs="Arial"/>
          <w:sz w:val="22"/>
          <w:szCs w:val="22"/>
        </w:rPr>
        <w:t>files, fla files…etc. in a folder called “source_files_xx”, where ‘xx’ is your unique code.</w:t>
      </w: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before="2" w:line="200" w:lineRule="exact"/>
        <w:sectPr w:rsidR="00C9419B">
          <w:footerReference w:type="default" r:id="rId12"/>
          <w:pgSz w:w="11920" w:h="16840"/>
          <w:pgMar w:top="1360" w:right="1320" w:bottom="280" w:left="1320" w:header="0" w:footer="733" w:gutter="0"/>
          <w:pgNumType w:start="5"/>
          <w:cols w:space="720"/>
        </w:sectPr>
      </w:pPr>
    </w:p>
    <w:p w:rsidR="00C9419B" w:rsidRDefault="00CE5260">
      <w:pPr>
        <w:spacing w:before="29" w:line="680" w:lineRule="atLeast"/>
        <w:ind w:left="120" w:right="-41"/>
        <w:rPr>
          <w:rFonts w:ascii="Arial" w:eastAsia="Arial" w:hAnsi="Arial" w:cs="Arial"/>
          <w:sz w:val="24"/>
          <w:szCs w:val="24"/>
        </w:rPr>
      </w:pPr>
      <w:r>
        <w:pict>
          <v:group id="_x0000_s1225" style="position:absolute;left:0;text-align:left;margin-left:1in;margin-top:22.15pt;width:453pt;height:0;z-index:-1757;mso-position-horizontal-relative:page" coordorigin="1440,443" coordsize="9060,0">
            <v:shape id="_x0000_s1226" style="position:absolute;left:1440;top:443;width:9060;height:0" coordorigin="1440,443" coordsize="9060,0" path="m1440,443r9060,e" filled="f">
              <v:path arrowok="t"/>
            </v:shape>
            <w10:wrap anchorx="page"/>
          </v:group>
        </w:pict>
      </w:r>
      <w:r>
        <w:rPr>
          <w:rFonts w:ascii="Arial" w:eastAsia="Arial" w:hAnsi="Arial" w:cs="Arial"/>
          <w:b/>
          <w:sz w:val="24"/>
          <w:szCs w:val="24"/>
        </w:rPr>
        <w:t xml:space="preserve">Duration: 2hrs. </w:t>
      </w:r>
      <w:r>
        <w:rPr>
          <w:rFonts w:ascii="Arial" w:eastAsia="Arial" w:hAnsi="Arial" w:cs="Arial"/>
          <w:b/>
          <w:spacing w:val="-10"/>
          <w:sz w:val="24"/>
          <w:szCs w:val="24"/>
        </w:rPr>
        <w:t>Projec</w:t>
      </w:r>
      <w:r>
        <w:rPr>
          <w:rFonts w:ascii="Arial" w:eastAsia="Arial" w:hAnsi="Arial" w:cs="Arial"/>
          <w:b/>
          <w:sz w:val="24"/>
          <w:szCs w:val="24"/>
        </w:rPr>
        <w:t>t</w:t>
      </w:r>
      <w:r>
        <w:rPr>
          <w:rFonts w:ascii="Arial" w:eastAsia="Arial" w:hAnsi="Arial" w:cs="Arial"/>
          <w:b/>
          <w:spacing w:val="-20"/>
          <w:sz w:val="24"/>
          <w:szCs w:val="24"/>
        </w:rPr>
        <w:t xml:space="preserve"> </w:t>
      </w:r>
      <w:r>
        <w:rPr>
          <w:rFonts w:ascii="Arial" w:eastAsia="Arial" w:hAnsi="Arial" w:cs="Arial"/>
          <w:b/>
          <w:spacing w:val="-10"/>
          <w:sz w:val="24"/>
          <w:szCs w:val="24"/>
        </w:rPr>
        <w:t>Introduction</w:t>
      </w:r>
      <w:r>
        <w:rPr>
          <w:rFonts w:ascii="Arial" w:eastAsia="Arial" w:hAnsi="Arial" w:cs="Arial"/>
          <w:b/>
          <w:sz w:val="24"/>
          <w:szCs w:val="24"/>
        </w:rPr>
        <w:t>:</w:t>
      </w:r>
    </w:p>
    <w:p w:rsidR="00C9419B" w:rsidRDefault="00CE5260">
      <w:pPr>
        <w:spacing w:before="29"/>
        <w:rPr>
          <w:rFonts w:ascii="Arial" w:eastAsia="Arial" w:hAnsi="Arial" w:cs="Arial"/>
          <w:sz w:val="24"/>
          <w:szCs w:val="24"/>
        </w:rPr>
        <w:sectPr w:rsidR="00C9419B">
          <w:type w:val="continuous"/>
          <w:pgSz w:w="11920" w:h="16840"/>
          <w:pgMar w:top="1540" w:right="1320" w:bottom="280" w:left="1320" w:header="720" w:footer="720" w:gutter="0"/>
          <w:cols w:num="2" w:space="720" w:equalWidth="0">
            <w:col w:w="2280" w:space="686"/>
            <w:col w:w="6314"/>
          </w:cols>
        </w:sectPr>
      </w:pPr>
      <w:r>
        <w:br w:type="column"/>
      </w:r>
      <w:r>
        <w:rPr>
          <w:rFonts w:ascii="Arial" w:eastAsia="Arial" w:hAnsi="Arial" w:cs="Arial"/>
          <w:b/>
          <w:sz w:val="24"/>
          <w:szCs w:val="24"/>
        </w:rPr>
        <w:t>Module “A”: Web Site Layout</w:t>
      </w:r>
    </w:p>
    <w:p w:rsidR="00C9419B" w:rsidRDefault="00CE5260">
      <w:pPr>
        <w:spacing w:before="19" w:line="240" w:lineRule="exact"/>
        <w:rPr>
          <w:sz w:val="24"/>
          <w:szCs w:val="24"/>
        </w:rPr>
      </w:pPr>
      <w:r>
        <w:pict>
          <v:group id="_x0000_s1216" style="position:absolute;margin-left:23.75pt;margin-top:24pt;width:547.8pt;height:793.9pt;z-index:-1756;mso-position-horizontal-relative:page;mso-position-vertical-relative:page" coordorigin="475,480" coordsize="10956,15878">
            <v:group id="_x0000_s1217" style="position:absolute;left:485;top:490;width:0;height:15858" coordorigin="485,490" coordsize="0,15858">
              <v:shape id="_x0000_s1224" style="position:absolute;left:485;top:490;width:0;height:15858" coordorigin="485,490" coordsize="0,15858" path="m485,490r,15858e" filled="f" strokeweight=".5pt">
                <v:path arrowok="t"/>
              </v:shape>
              <v:group id="_x0000_s1218" style="position:absolute;left:11421;top:490;width:0;height:15858" coordorigin="11421,490" coordsize="0,15858">
                <v:shape id="_x0000_s1223" style="position:absolute;left:11421;top:490;width:0;height:15858" coordorigin="11421,490" coordsize="0,15858" path="m11421,490r,15858e" filled="f" strokeweight=".5pt">
                  <v:path arrowok="t"/>
                </v:shape>
                <v:group id="_x0000_s1219" style="position:absolute;left:480;top:485;width:10946;height:0" coordorigin="480,485" coordsize="10946,0">
                  <v:shape id="_x0000_s1222" style="position:absolute;left:480;top:485;width:10946;height:0" coordorigin="480,485" coordsize="10946,0" path="m480,485r10946,e" filled="f" strokeweight=".5pt">
                    <v:path arrowok="t"/>
                  </v:shape>
                  <v:group id="_x0000_s1220" style="position:absolute;left:480;top:16353;width:10946;height:0" coordorigin="480,16353" coordsize="10946,0">
                    <v:shape id="_x0000_s1221" style="position:absolute;left:480;top:16353;width:10946;height:0" coordorigin="480,16353" coordsize="10946,0" path="m480,16353r10946,e" filled="f" strokeweight=".5pt">
                      <v:path arrowok="t"/>
                    </v:shape>
                  </v:group>
                </v:group>
              </v:group>
            </v:group>
            <w10:wrap anchorx="page" anchory="page"/>
          </v:group>
        </w:pict>
      </w:r>
    </w:p>
    <w:p w:rsidR="00C9419B" w:rsidRDefault="00CE5260">
      <w:pPr>
        <w:spacing w:before="32" w:line="276" w:lineRule="auto"/>
        <w:ind w:left="120" w:right="82"/>
        <w:jc w:val="both"/>
        <w:rPr>
          <w:rFonts w:ascii="Arial" w:eastAsia="Arial" w:hAnsi="Arial" w:cs="Arial"/>
          <w:sz w:val="22"/>
          <w:szCs w:val="22"/>
        </w:rPr>
      </w:pPr>
      <w:r>
        <w:rPr>
          <w:rFonts w:ascii="Arial" w:eastAsia="Arial" w:hAnsi="Arial" w:cs="Arial"/>
          <w:sz w:val="22"/>
          <w:szCs w:val="22"/>
        </w:rPr>
        <w:t>Your task is to design a new website layout for the provided brand. You have been supplied with</w:t>
      </w:r>
      <w:r>
        <w:rPr>
          <w:rFonts w:ascii="Arial" w:eastAsia="Arial" w:hAnsi="Arial" w:cs="Arial"/>
          <w:sz w:val="22"/>
          <w:szCs w:val="22"/>
        </w:rPr>
        <w:t xml:space="preserve"> the brand elements and recently created artwork along with other imagery which can be used to aid your design.</w:t>
      </w:r>
    </w:p>
    <w:p w:rsidR="00C9419B" w:rsidRDefault="00C9419B">
      <w:pPr>
        <w:spacing w:before="12" w:line="280" w:lineRule="exact"/>
        <w:rPr>
          <w:sz w:val="28"/>
          <w:szCs w:val="28"/>
        </w:rPr>
      </w:pPr>
    </w:p>
    <w:p w:rsidR="00C9419B" w:rsidRDefault="00CE5260">
      <w:pPr>
        <w:ind w:left="120" w:right="882"/>
        <w:jc w:val="both"/>
        <w:rPr>
          <w:rFonts w:ascii="Arial" w:eastAsia="Arial" w:hAnsi="Arial" w:cs="Arial"/>
          <w:sz w:val="22"/>
          <w:szCs w:val="22"/>
        </w:rPr>
      </w:pPr>
      <w:r>
        <w:rPr>
          <w:rFonts w:ascii="Arial" w:eastAsia="Arial" w:hAnsi="Arial" w:cs="Arial"/>
          <w:sz w:val="22"/>
          <w:szCs w:val="22"/>
        </w:rPr>
        <w:t>The new layout should be developed to work on the defined devices and resolutions:</w:t>
      </w:r>
    </w:p>
    <w:p w:rsidR="00C9419B" w:rsidRDefault="00CE5260">
      <w:pPr>
        <w:spacing w:before="38"/>
        <w:ind w:left="523"/>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Computer (1366 x 768h)</w:t>
      </w:r>
    </w:p>
    <w:p w:rsidR="00C9419B" w:rsidRDefault="00CE5260">
      <w:pPr>
        <w:spacing w:before="37"/>
        <w:ind w:left="523"/>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Phone (320w x 480h)</w:t>
      </w:r>
    </w:p>
    <w:p w:rsidR="00C9419B" w:rsidRDefault="00C9419B">
      <w:pPr>
        <w:spacing w:before="3" w:line="100" w:lineRule="exact"/>
        <w:rPr>
          <w:sz w:val="11"/>
          <w:szCs w:val="11"/>
        </w:rPr>
      </w:pPr>
    </w:p>
    <w:p w:rsidR="00C9419B" w:rsidRDefault="00C9419B">
      <w:pPr>
        <w:spacing w:line="200" w:lineRule="exact"/>
      </w:pPr>
    </w:p>
    <w:p w:rsidR="00C9419B" w:rsidRDefault="00CE5260">
      <w:pPr>
        <w:ind w:left="120" w:right="7730"/>
        <w:jc w:val="both"/>
        <w:rPr>
          <w:rFonts w:ascii="Arial" w:eastAsia="Arial" w:hAnsi="Arial" w:cs="Arial"/>
          <w:sz w:val="24"/>
          <w:szCs w:val="24"/>
        </w:rPr>
      </w:pPr>
      <w:r>
        <w:rPr>
          <w:rFonts w:ascii="Arial" w:eastAsia="Arial" w:hAnsi="Arial" w:cs="Arial"/>
          <w:b/>
          <w:spacing w:val="-10"/>
          <w:sz w:val="24"/>
          <w:szCs w:val="24"/>
        </w:rPr>
        <w:t>Bac</w:t>
      </w:r>
      <w:r>
        <w:rPr>
          <w:rFonts w:ascii="Arial" w:eastAsia="Arial" w:hAnsi="Arial" w:cs="Arial"/>
          <w:b/>
          <w:spacing w:val="-10"/>
          <w:sz w:val="24"/>
          <w:szCs w:val="24"/>
        </w:rPr>
        <w:t>kground</w:t>
      </w:r>
      <w:r>
        <w:rPr>
          <w:rFonts w:ascii="Arial" w:eastAsia="Arial" w:hAnsi="Arial" w:cs="Arial"/>
          <w:b/>
          <w:sz w:val="24"/>
          <w:szCs w:val="24"/>
        </w:rPr>
        <w:t>:</w:t>
      </w:r>
    </w:p>
    <w:p w:rsidR="00C9419B" w:rsidRDefault="00C9419B">
      <w:pPr>
        <w:spacing w:before="16" w:line="260" w:lineRule="exact"/>
        <w:rPr>
          <w:sz w:val="26"/>
          <w:szCs w:val="26"/>
        </w:rPr>
      </w:pPr>
    </w:p>
    <w:p w:rsidR="00C9419B" w:rsidRDefault="00CE5260">
      <w:pPr>
        <w:ind w:left="120" w:right="72"/>
        <w:jc w:val="both"/>
        <w:rPr>
          <w:rFonts w:ascii="Arial" w:eastAsia="Arial" w:hAnsi="Arial" w:cs="Arial"/>
          <w:sz w:val="22"/>
          <w:szCs w:val="22"/>
        </w:rPr>
        <w:sectPr w:rsidR="00C9419B">
          <w:type w:val="continuous"/>
          <w:pgSz w:w="11920" w:h="16840"/>
          <w:pgMar w:top="1540" w:right="1320" w:bottom="280" w:left="1320" w:header="720" w:footer="720" w:gutter="0"/>
          <w:cols w:space="720"/>
        </w:sectPr>
      </w:pPr>
      <w:r>
        <w:rPr>
          <w:rFonts w:ascii="Arial" w:eastAsia="Arial" w:hAnsi="Arial" w:cs="Arial"/>
          <w:spacing w:val="-10"/>
          <w:sz w:val="22"/>
          <w:szCs w:val="22"/>
        </w:rPr>
        <w:t>A</w:t>
      </w:r>
      <w:r>
        <w:rPr>
          <w:rFonts w:ascii="Arial" w:eastAsia="Arial" w:hAnsi="Arial" w:cs="Arial"/>
          <w:sz w:val="22"/>
          <w:szCs w:val="22"/>
        </w:rPr>
        <w:t>D</w:t>
      </w:r>
      <w:r>
        <w:rPr>
          <w:rFonts w:ascii="Arial" w:eastAsia="Arial" w:hAnsi="Arial" w:cs="Arial"/>
          <w:spacing w:val="-6"/>
          <w:sz w:val="22"/>
          <w:szCs w:val="22"/>
        </w:rPr>
        <w:t xml:space="preserve"> </w:t>
      </w:r>
      <w:r>
        <w:rPr>
          <w:rFonts w:ascii="Arial" w:eastAsia="Arial" w:hAnsi="Arial" w:cs="Arial"/>
          <w:spacing w:val="-10"/>
          <w:sz w:val="22"/>
          <w:szCs w:val="22"/>
        </w:rPr>
        <w:t>Travers</w:t>
      </w:r>
      <w:r>
        <w:rPr>
          <w:rFonts w:ascii="Arial" w:eastAsia="Arial" w:hAnsi="Arial" w:cs="Arial"/>
          <w:sz w:val="22"/>
          <w:szCs w:val="22"/>
        </w:rPr>
        <w:t>’</w:t>
      </w:r>
      <w:r>
        <w:rPr>
          <w:rFonts w:ascii="Arial" w:eastAsia="Arial" w:hAnsi="Arial" w:cs="Arial"/>
          <w:spacing w:val="-6"/>
          <w:sz w:val="22"/>
          <w:szCs w:val="22"/>
        </w:rPr>
        <w:t xml:space="preserve"> </w:t>
      </w:r>
      <w:r>
        <w:rPr>
          <w:rFonts w:ascii="Arial" w:eastAsia="Arial" w:hAnsi="Arial" w:cs="Arial"/>
          <w:spacing w:val="-10"/>
          <w:sz w:val="22"/>
          <w:szCs w:val="22"/>
        </w:rPr>
        <w:t>grou</w:t>
      </w:r>
      <w:r>
        <w:rPr>
          <w:rFonts w:ascii="Arial" w:eastAsia="Arial" w:hAnsi="Arial" w:cs="Arial"/>
          <w:sz w:val="22"/>
          <w:szCs w:val="22"/>
        </w:rPr>
        <w:t>p</w:t>
      </w:r>
      <w:r>
        <w:rPr>
          <w:rFonts w:ascii="Arial" w:eastAsia="Arial" w:hAnsi="Arial" w:cs="Arial"/>
          <w:spacing w:val="-6"/>
          <w:sz w:val="22"/>
          <w:szCs w:val="22"/>
        </w:rPr>
        <w:t xml:space="preserve"> </w:t>
      </w:r>
      <w:r>
        <w:rPr>
          <w:rFonts w:ascii="Arial" w:eastAsia="Arial" w:hAnsi="Arial" w:cs="Arial"/>
          <w:spacing w:val="-10"/>
          <w:sz w:val="22"/>
          <w:szCs w:val="22"/>
        </w:rPr>
        <w:t>wan</w:t>
      </w:r>
      <w:r>
        <w:rPr>
          <w:rFonts w:ascii="Arial" w:eastAsia="Arial" w:hAnsi="Arial" w:cs="Arial"/>
          <w:sz w:val="22"/>
          <w:szCs w:val="22"/>
        </w:rPr>
        <w:t>t</w:t>
      </w:r>
      <w:r>
        <w:rPr>
          <w:rFonts w:ascii="Arial" w:eastAsia="Arial" w:hAnsi="Arial" w:cs="Arial"/>
          <w:spacing w:val="-6"/>
          <w:sz w:val="22"/>
          <w:szCs w:val="22"/>
        </w:rPr>
        <w:t xml:space="preserve"> </w:t>
      </w:r>
      <w:r>
        <w:rPr>
          <w:rFonts w:ascii="Arial" w:eastAsia="Arial" w:hAnsi="Arial" w:cs="Arial"/>
          <w:spacing w:val="-10"/>
          <w:sz w:val="22"/>
          <w:szCs w:val="22"/>
        </w:rPr>
        <w:t>t</w:t>
      </w:r>
      <w:r>
        <w:rPr>
          <w:rFonts w:ascii="Arial" w:eastAsia="Arial" w:hAnsi="Arial" w:cs="Arial"/>
          <w:sz w:val="22"/>
          <w:szCs w:val="22"/>
        </w:rPr>
        <w:t>o</w:t>
      </w:r>
      <w:r>
        <w:rPr>
          <w:rFonts w:ascii="Arial" w:eastAsia="Arial" w:hAnsi="Arial" w:cs="Arial"/>
          <w:spacing w:val="-6"/>
          <w:sz w:val="22"/>
          <w:szCs w:val="22"/>
        </w:rPr>
        <w:t xml:space="preserve"> </w:t>
      </w:r>
      <w:r>
        <w:rPr>
          <w:rFonts w:ascii="Arial" w:eastAsia="Arial" w:hAnsi="Arial" w:cs="Arial"/>
          <w:spacing w:val="-10"/>
          <w:sz w:val="22"/>
          <w:szCs w:val="22"/>
        </w:rPr>
        <w:t>attrac</w:t>
      </w:r>
      <w:r>
        <w:rPr>
          <w:rFonts w:ascii="Arial" w:eastAsia="Arial" w:hAnsi="Arial" w:cs="Arial"/>
          <w:sz w:val="22"/>
          <w:szCs w:val="22"/>
        </w:rPr>
        <w:t>t</w:t>
      </w:r>
      <w:r>
        <w:rPr>
          <w:rFonts w:ascii="Arial" w:eastAsia="Arial" w:hAnsi="Arial" w:cs="Arial"/>
          <w:spacing w:val="-6"/>
          <w:sz w:val="22"/>
          <w:szCs w:val="22"/>
        </w:rPr>
        <w:t xml:space="preserve"> </w:t>
      </w:r>
      <w:r>
        <w:rPr>
          <w:rFonts w:ascii="Arial" w:eastAsia="Arial" w:hAnsi="Arial" w:cs="Arial"/>
          <w:spacing w:val="-10"/>
          <w:sz w:val="22"/>
          <w:szCs w:val="22"/>
        </w:rPr>
        <w:t>mor</w:t>
      </w:r>
      <w:r>
        <w:rPr>
          <w:rFonts w:ascii="Arial" w:eastAsia="Arial" w:hAnsi="Arial" w:cs="Arial"/>
          <w:sz w:val="22"/>
          <w:szCs w:val="22"/>
        </w:rPr>
        <w:t>e</w:t>
      </w:r>
      <w:r>
        <w:rPr>
          <w:rFonts w:ascii="Arial" w:eastAsia="Arial" w:hAnsi="Arial" w:cs="Arial"/>
          <w:spacing w:val="-6"/>
          <w:sz w:val="22"/>
          <w:szCs w:val="22"/>
        </w:rPr>
        <w:t xml:space="preserve"> </w:t>
      </w:r>
      <w:r>
        <w:rPr>
          <w:rFonts w:ascii="Arial" w:eastAsia="Arial" w:hAnsi="Arial" w:cs="Arial"/>
          <w:spacing w:val="-10"/>
          <w:sz w:val="22"/>
          <w:szCs w:val="22"/>
        </w:rPr>
        <w:t>an</w:t>
      </w:r>
      <w:r>
        <w:rPr>
          <w:rFonts w:ascii="Arial" w:eastAsia="Arial" w:hAnsi="Arial" w:cs="Arial"/>
          <w:sz w:val="22"/>
          <w:szCs w:val="22"/>
        </w:rPr>
        <w:t>d</w:t>
      </w:r>
      <w:r>
        <w:rPr>
          <w:rFonts w:ascii="Arial" w:eastAsia="Arial" w:hAnsi="Arial" w:cs="Arial"/>
          <w:spacing w:val="-6"/>
          <w:sz w:val="22"/>
          <w:szCs w:val="22"/>
        </w:rPr>
        <w:t xml:space="preserve"> </w:t>
      </w:r>
      <w:r>
        <w:rPr>
          <w:rFonts w:ascii="Arial" w:eastAsia="Arial" w:hAnsi="Arial" w:cs="Arial"/>
          <w:spacing w:val="-10"/>
          <w:sz w:val="22"/>
          <w:szCs w:val="22"/>
        </w:rPr>
        <w:t>mor</w:t>
      </w:r>
      <w:r>
        <w:rPr>
          <w:rFonts w:ascii="Arial" w:eastAsia="Arial" w:hAnsi="Arial" w:cs="Arial"/>
          <w:sz w:val="22"/>
          <w:szCs w:val="22"/>
        </w:rPr>
        <w:t>e</w:t>
      </w:r>
      <w:r>
        <w:rPr>
          <w:rFonts w:ascii="Arial" w:eastAsia="Arial" w:hAnsi="Arial" w:cs="Arial"/>
          <w:spacing w:val="-6"/>
          <w:sz w:val="22"/>
          <w:szCs w:val="22"/>
        </w:rPr>
        <w:t xml:space="preserve"> </w:t>
      </w:r>
      <w:r>
        <w:rPr>
          <w:rFonts w:ascii="Arial" w:eastAsia="Arial" w:hAnsi="Arial" w:cs="Arial"/>
          <w:spacing w:val="-10"/>
          <w:sz w:val="22"/>
          <w:szCs w:val="22"/>
        </w:rPr>
        <w:t>touris</w:t>
      </w:r>
      <w:r>
        <w:rPr>
          <w:rFonts w:ascii="Arial" w:eastAsia="Arial" w:hAnsi="Arial" w:cs="Arial"/>
          <w:sz w:val="22"/>
          <w:szCs w:val="22"/>
        </w:rPr>
        <w:t>t</w:t>
      </w:r>
      <w:r>
        <w:rPr>
          <w:rFonts w:ascii="Arial" w:eastAsia="Arial" w:hAnsi="Arial" w:cs="Arial"/>
          <w:spacing w:val="-6"/>
          <w:sz w:val="22"/>
          <w:szCs w:val="22"/>
        </w:rPr>
        <w:t xml:space="preserve"> </w:t>
      </w:r>
      <w:r>
        <w:rPr>
          <w:rFonts w:ascii="Arial" w:eastAsia="Arial" w:hAnsi="Arial" w:cs="Arial"/>
          <w:spacing w:val="-10"/>
          <w:sz w:val="22"/>
          <w:szCs w:val="22"/>
        </w:rPr>
        <w:t>fro</w:t>
      </w:r>
      <w:r>
        <w:rPr>
          <w:rFonts w:ascii="Arial" w:eastAsia="Arial" w:hAnsi="Arial" w:cs="Arial"/>
          <w:sz w:val="22"/>
          <w:szCs w:val="22"/>
        </w:rPr>
        <w:t>m</w:t>
      </w:r>
      <w:r>
        <w:rPr>
          <w:rFonts w:ascii="Arial" w:eastAsia="Arial" w:hAnsi="Arial" w:cs="Arial"/>
          <w:spacing w:val="-6"/>
          <w:sz w:val="22"/>
          <w:szCs w:val="22"/>
        </w:rPr>
        <w:t xml:space="preserve"> </w:t>
      </w:r>
      <w:r>
        <w:rPr>
          <w:rFonts w:ascii="Arial" w:eastAsia="Arial" w:hAnsi="Arial" w:cs="Arial"/>
          <w:spacing w:val="-10"/>
          <w:sz w:val="22"/>
          <w:szCs w:val="22"/>
        </w:rPr>
        <w:t>differen</w:t>
      </w:r>
      <w:r>
        <w:rPr>
          <w:rFonts w:ascii="Arial" w:eastAsia="Arial" w:hAnsi="Arial" w:cs="Arial"/>
          <w:sz w:val="22"/>
          <w:szCs w:val="22"/>
        </w:rPr>
        <w:t>t</w:t>
      </w:r>
      <w:r>
        <w:rPr>
          <w:rFonts w:ascii="Arial" w:eastAsia="Arial" w:hAnsi="Arial" w:cs="Arial"/>
          <w:spacing w:val="-6"/>
          <w:sz w:val="22"/>
          <w:szCs w:val="22"/>
        </w:rPr>
        <w:t xml:space="preserve"> </w:t>
      </w:r>
      <w:r>
        <w:rPr>
          <w:rFonts w:ascii="Arial" w:eastAsia="Arial" w:hAnsi="Arial" w:cs="Arial"/>
          <w:spacing w:val="-10"/>
          <w:sz w:val="22"/>
          <w:szCs w:val="22"/>
        </w:rPr>
        <w:t>par</w:t>
      </w:r>
      <w:r>
        <w:rPr>
          <w:rFonts w:ascii="Arial" w:eastAsia="Arial" w:hAnsi="Arial" w:cs="Arial"/>
          <w:sz w:val="22"/>
          <w:szCs w:val="22"/>
        </w:rPr>
        <w:t>t</w:t>
      </w:r>
      <w:r>
        <w:rPr>
          <w:rFonts w:ascii="Arial" w:eastAsia="Arial" w:hAnsi="Arial" w:cs="Arial"/>
          <w:spacing w:val="-6"/>
          <w:sz w:val="22"/>
          <w:szCs w:val="22"/>
        </w:rPr>
        <w:t xml:space="preserve"> </w:t>
      </w:r>
      <w:r>
        <w:rPr>
          <w:rFonts w:ascii="Arial" w:eastAsia="Arial" w:hAnsi="Arial" w:cs="Arial"/>
          <w:spacing w:val="-10"/>
          <w:sz w:val="22"/>
          <w:szCs w:val="22"/>
        </w:rPr>
        <w:t>o</w:t>
      </w:r>
      <w:r>
        <w:rPr>
          <w:rFonts w:ascii="Arial" w:eastAsia="Arial" w:hAnsi="Arial" w:cs="Arial"/>
          <w:sz w:val="22"/>
          <w:szCs w:val="22"/>
        </w:rPr>
        <w:t>f</w:t>
      </w:r>
      <w:r>
        <w:rPr>
          <w:rFonts w:ascii="Arial" w:eastAsia="Arial" w:hAnsi="Arial" w:cs="Arial"/>
          <w:spacing w:val="-6"/>
          <w:sz w:val="22"/>
          <w:szCs w:val="22"/>
        </w:rPr>
        <w:t xml:space="preserve"> </w:t>
      </w:r>
      <w:r>
        <w:rPr>
          <w:rFonts w:ascii="Arial" w:eastAsia="Arial" w:hAnsi="Arial" w:cs="Arial"/>
          <w:spacing w:val="-10"/>
          <w:sz w:val="22"/>
          <w:szCs w:val="22"/>
        </w:rPr>
        <w:t>countries</w:t>
      </w:r>
      <w:r>
        <w:rPr>
          <w:rFonts w:ascii="Arial" w:eastAsia="Arial" w:hAnsi="Arial" w:cs="Arial"/>
          <w:sz w:val="22"/>
          <w:szCs w:val="22"/>
        </w:rPr>
        <w:t>.</w:t>
      </w:r>
      <w:r>
        <w:rPr>
          <w:rFonts w:ascii="Arial" w:eastAsia="Arial" w:hAnsi="Arial" w:cs="Arial"/>
          <w:spacing w:val="-6"/>
          <w:sz w:val="22"/>
          <w:szCs w:val="22"/>
        </w:rPr>
        <w:t xml:space="preserve"> </w:t>
      </w:r>
      <w:r>
        <w:rPr>
          <w:rFonts w:ascii="Arial" w:eastAsia="Arial" w:hAnsi="Arial" w:cs="Arial"/>
          <w:spacing w:val="-10"/>
          <w:sz w:val="22"/>
          <w:szCs w:val="22"/>
        </w:rPr>
        <w:t>Wan</w:t>
      </w:r>
      <w:r>
        <w:rPr>
          <w:rFonts w:ascii="Arial" w:eastAsia="Arial" w:hAnsi="Arial" w:cs="Arial"/>
          <w:sz w:val="22"/>
          <w:szCs w:val="22"/>
        </w:rPr>
        <w:t>t</w:t>
      </w:r>
      <w:r>
        <w:rPr>
          <w:rFonts w:ascii="Arial" w:eastAsia="Arial" w:hAnsi="Arial" w:cs="Arial"/>
          <w:spacing w:val="-6"/>
          <w:sz w:val="22"/>
          <w:szCs w:val="22"/>
        </w:rPr>
        <w:t xml:space="preserve"> </w:t>
      </w:r>
      <w:r>
        <w:rPr>
          <w:rFonts w:ascii="Arial" w:eastAsia="Arial" w:hAnsi="Arial" w:cs="Arial"/>
          <w:spacing w:val="-10"/>
          <w:sz w:val="22"/>
          <w:szCs w:val="22"/>
        </w:rPr>
        <w:t>t</w:t>
      </w:r>
      <w:r>
        <w:rPr>
          <w:rFonts w:ascii="Arial" w:eastAsia="Arial" w:hAnsi="Arial" w:cs="Arial"/>
          <w:sz w:val="22"/>
          <w:szCs w:val="22"/>
        </w:rPr>
        <w:t>o</w:t>
      </w:r>
      <w:r>
        <w:rPr>
          <w:rFonts w:ascii="Arial" w:eastAsia="Arial" w:hAnsi="Arial" w:cs="Arial"/>
          <w:spacing w:val="-6"/>
          <w:sz w:val="22"/>
          <w:szCs w:val="22"/>
        </w:rPr>
        <w:t xml:space="preserve"> </w:t>
      </w:r>
      <w:r>
        <w:rPr>
          <w:rFonts w:ascii="Arial" w:eastAsia="Arial" w:hAnsi="Arial" w:cs="Arial"/>
          <w:spacing w:val="-10"/>
          <w:sz w:val="22"/>
          <w:szCs w:val="22"/>
        </w:rPr>
        <w:t>offe</w:t>
      </w:r>
      <w:r>
        <w:rPr>
          <w:rFonts w:ascii="Arial" w:eastAsia="Arial" w:hAnsi="Arial" w:cs="Arial"/>
          <w:sz w:val="22"/>
          <w:szCs w:val="22"/>
        </w:rPr>
        <w:t xml:space="preserve">r </w:t>
      </w:r>
      <w:r>
        <w:rPr>
          <w:rFonts w:ascii="Arial" w:eastAsia="Arial" w:hAnsi="Arial" w:cs="Arial"/>
          <w:spacing w:val="-10"/>
          <w:sz w:val="22"/>
          <w:szCs w:val="22"/>
        </w:rPr>
        <w:t>uniqu</w:t>
      </w:r>
      <w:r>
        <w:rPr>
          <w:rFonts w:ascii="Arial" w:eastAsia="Arial" w:hAnsi="Arial" w:cs="Arial"/>
          <w:sz w:val="22"/>
          <w:szCs w:val="22"/>
        </w:rPr>
        <w:t xml:space="preserve">e </w:t>
      </w:r>
      <w:r>
        <w:rPr>
          <w:rFonts w:ascii="Arial" w:eastAsia="Arial" w:hAnsi="Arial" w:cs="Arial"/>
          <w:spacing w:val="4"/>
          <w:sz w:val="22"/>
          <w:szCs w:val="22"/>
        </w:rPr>
        <w:t xml:space="preserve"> </w:t>
      </w:r>
      <w:r>
        <w:rPr>
          <w:rFonts w:ascii="Arial" w:eastAsia="Arial" w:hAnsi="Arial" w:cs="Arial"/>
          <w:spacing w:val="-10"/>
          <w:sz w:val="22"/>
          <w:szCs w:val="22"/>
        </w:rPr>
        <w:t>experienc</w:t>
      </w:r>
      <w:r>
        <w:rPr>
          <w:rFonts w:ascii="Arial" w:eastAsia="Arial" w:hAnsi="Arial" w:cs="Arial"/>
          <w:sz w:val="22"/>
          <w:szCs w:val="22"/>
        </w:rPr>
        <w:t xml:space="preserve">e </w:t>
      </w:r>
      <w:r>
        <w:rPr>
          <w:rFonts w:ascii="Arial" w:eastAsia="Arial" w:hAnsi="Arial" w:cs="Arial"/>
          <w:spacing w:val="5"/>
          <w:sz w:val="22"/>
          <w:szCs w:val="22"/>
        </w:rPr>
        <w:t xml:space="preserve"> </w:t>
      </w:r>
      <w:r>
        <w:rPr>
          <w:rFonts w:ascii="Arial" w:eastAsia="Arial" w:hAnsi="Arial" w:cs="Arial"/>
          <w:spacing w:val="-10"/>
          <w:sz w:val="22"/>
          <w:szCs w:val="22"/>
        </w:rPr>
        <w:t>t</w:t>
      </w:r>
      <w:r>
        <w:rPr>
          <w:rFonts w:ascii="Arial" w:eastAsia="Arial" w:hAnsi="Arial" w:cs="Arial"/>
          <w:sz w:val="22"/>
          <w:szCs w:val="22"/>
        </w:rPr>
        <w:t xml:space="preserve">o </w:t>
      </w:r>
      <w:r>
        <w:rPr>
          <w:rFonts w:ascii="Arial" w:eastAsia="Arial" w:hAnsi="Arial" w:cs="Arial"/>
          <w:spacing w:val="5"/>
          <w:sz w:val="22"/>
          <w:szCs w:val="22"/>
        </w:rPr>
        <w:t xml:space="preserve"> </w:t>
      </w:r>
      <w:r>
        <w:rPr>
          <w:rFonts w:ascii="Arial" w:eastAsia="Arial" w:hAnsi="Arial" w:cs="Arial"/>
          <w:spacing w:val="-10"/>
          <w:sz w:val="22"/>
          <w:szCs w:val="22"/>
        </w:rPr>
        <w:t>tourist</w:t>
      </w:r>
      <w:r>
        <w:rPr>
          <w:rFonts w:ascii="Arial" w:eastAsia="Arial" w:hAnsi="Arial" w:cs="Arial"/>
          <w:sz w:val="22"/>
          <w:szCs w:val="22"/>
        </w:rPr>
        <w:t xml:space="preserve">. </w:t>
      </w:r>
      <w:r>
        <w:rPr>
          <w:rFonts w:ascii="Arial" w:eastAsia="Arial" w:hAnsi="Arial" w:cs="Arial"/>
          <w:spacing w:val="5"/>
          <w:sz w:val="22"/>
          <w:szCs w:val="22"/>
        </w:rPr>
        <w:t xml:space="preserve"> </w:t>
      </w:r>
      <w:r>
        <w:rPr>
          <w:rFonts w:ascii="Arial" w:eastAsia="Arial" w:hAnsi="Arial" w:cs="Arial"/>
          <w:spacing w:val="-10"/>
          <w:sz w:val="22"/>
          <w:szCs w:val="22"/>
        </w:rPr>
        <w:t>Touris</w:t>
      </w:r>
      <w:r>
        <w:rPr>
          <w:rFonts w:ascii="Arial" w:eastAsia="Arial" w:hAnsi="Arial" w:cs="Arial"/>
          <w:sz w:val="22"/>
          <w:szCs w:val="22"/>
        </w:rPr>
        <w:t>m</w:t>
      </w:r>
      <w:r>
        <w:rPr>
          <w:rFonts w:ascii="Arial" w:eastAsia="Arial" w:hAnsi="Arial" w:cs="Arial"/>
          <w:spacing w:val="-20"/>
          <w:sz w:val="22"/>
          <w:szCs w:val="22"/>
        </w:rPr>
        <w:t xml:space="preserve"> </w:t>
      </w:r>
      <w:r>
        <w:rPr>
          <w:rFonts w:ascii="Arial" w:eastAsia="Arial" w:hAnsi="Arial" w:cs="Arial"/>
          <w:spacing w:val="-10"/>
          <w:sz w:val="22"/>
          <w:szCs w:val="22"/>
        </w:rPr>
        <w:t>ha</w:t>
      </w:r>
      <w:r>
        <w:rPr>
          <w:rFonts w:ascii="Arial" w:eastAsia="Arial" w:hAnsi="Arial" w:cs="Arial"/>
          <w:sz w:val="22"/>
          <w:szCs w:val="22"/>
        </w:rPr>
        <w:t xml:space="preserve">s </w:t>
      </w:r>
      <w:r>
        <w:rPr>
          <w:rFonts w:ascii="Arial" w:eastAsia="Arial" w:hAnsi="Arial" w:cs="Arial"/>
          <w:spacing w:val="4"/>
          <w:sz w:val="22"/>
          <w:szCs w:val="22"/>
        </w:rPr>
        <w:t xml:space="preserve"> </w:t>
      </w:r>
      <w:r>
        <w:rPr>
          <w:rFonts w:ascii="Arial" w:eastAsia="Arial" w:hAnsi="Arial" w:cs="Arial"/>
          <w:spacing w:val="-10"/>
          <w:sz w:val="22"/>
          <w:szCs w:val="22"/>
        </w:rPr>
        <w:t>becom</w:t>
      </w:r>
      <w:r>
        <w:rPr>
          <w:rFonts w:ascii="Arial" w:eastAsia="Arial" w:hAnsi="Arial" w:cs="Arial"/>
          <w:sz w:val="22"/>
          <w:szCs w:val="22"/>
        </w:rPr>
        <w:t xml:space="preserve">e </w:t>
      </w:r>
      <w:r>
        <w:rPr>
          <w:rFonts w:ascii="Arial" w:eastAsia="Arial" w:hAnsi="Arial" w:cs="Arial"/>
          <w:spacing w:val="5"/>
          <w:sz w:val="22"/>
          <w:szCs w:val="22"/>
        </w:rPr>
        <w:t xml:space="preserve"> </w:t>
      </w:r>
      <w:r>
        <w:rPr>
          <w:rFonts w:ascii="Arial" w:eastAsia="Arial" w:hAnsi="Arial" w:cs="Arial"/>
          <w:spacing w:val="-10"/>
          <w:sz w:val="22"/>
          <w:szCs w:val="22"/>
        </w:rPr>
        <w:t>a</w:t>
      </w:r>
      <w:r>
        <w:rPr>
          <w:rFonts w:ascii="Arial" w:eastAsia="Arial" w:hAnsi="Arial" w:cs="Arial"/>
          <w:sz w:val="22"/>
          <w:szCs w:val="22"/>
        </w:rPr>
        <w:t>n</w:t>
      </w:r>
      <w:r>
        <w:rPr>
          <w:rFonts w:ascii="Arial" w:eastAsia="Arial" w:hAnsi="Arial" w:cs="Arial"/>
          <w:spacing w:val="-20"/>
          <w:sz w:val="22"/>
          <w:szCs w:val="22"/>
        </w:rPr>
        <w:t xml:space="preserve"> </w:t>
      </w:r>
      <w:r>
        <w:rPr>
          <w:rFonts w:ascii="Arial" w:eastAsia="Arial" w:hAnsi="Arial" w:cs="Arial"/>
          <w:spacing w:val="-10"/>
          <w:sz w:val="22"/>
          <w:szCs w:val="22"/>
        </w:rPr>
        <w:t>importan</w:t>
      </w:r>
      <w:r>
        <w:rPr>
          <w:rFonts w:ascii="Arial" w:eastAsia="Arial" w:hAnsi="Arial" w:cs="Arial"/>
          <w:sz w:val="22"/>
          <w:szCs w:val="22"/>
        </w:rPr>
        <w:t>t</w:t>
      </w:r>
      <w:r>
        <w:rPr>
          <w:rFonts w:ascii="Arial" w:eastAsia="Arial" w:hAnsi="Arial" w:cs="Arial"/>
          <w:spacing w:val="-20"/>
          <w:sz w:val="22"/>
          <w:szCs w:val="22"/>
        </w:rPr>
        <w:t xml:space="preserve"> </w:t>
      </w:r>
      <w:r>
        <w:rPr>
          <w:rFonts w:ascii="Arial" w:eastAsia="Arial" w:hAnsi="Arial" w:cs="Arial"/>
          <w:spacing w:val="-10"/>
          <w:sz w:val="22"/>
          <w:szCs w:val="22"/>
        </w:rPr>
        <w:t>secto</w:t>
      </w:r>
      <w:r>
        <w:rPr>
          <w:rFonts w:ascii="Arial" w:eastAsia="Arial" w:hAnsi="Arial" w:cs="Arial"/>
          <w:sz w:val="22"/>
          <w:szCs w:val="22"/>
        </w:rPr>
        <w:t xml:space="preserve">r </w:t>
      </w:r>
      <w:r>
        <w:rPr>
          <w:rFonts w:ascii="Arial" w:eastAsia="Arial" w:hAnsi="Arial" w:cs="Arial"/>
          <w:spacing w:val="5"/>
          <w:sz w:val="22"/>
          <w:szCs w:val="22"/>
        </w:rPr>
        <w:t xml:space="preserve"> </w:t>
      </w:r>
      <w:r>
        <w:rPr>
          <w:rFonts w:ascii="Arial" w:eastAsia="Arial" w:hAnsi="Arial" w:cs="Arial"/>
          <w:spacing w:val="-10"/>
          <w:sz w:val="22"/>
          <w:szCs w:val="22"/>
        </w:rPr>
        <w:t>tha</w:t>
      </w:r>
      <w:r>
        <w:rPr>
          <w:rFonts w:ascii="Arial" w:eastAsia="Arial" w:hAnsi="Arial" w:cs="Arial"/>
          <w:sz w:val="22"/>
          <w:szCs w:val="22"/>
        </w:rPr>
        <w:t xml:space="preserve">t </w:t>
      </w:r>
      <w:r>
        <w:rPr>
          <w:rFonts w:ascii="Arial" w:eastAsia="Arial" w:hAnsi="Arial" w:cs="Arial"/>
          <w:spacing w:val="5"/>
          <w:sz w:val="22"/>
          <w:szCs w:val="22"/>
        </w:rPr>
        <w:t xml:space="preserve"> </w:t>
      </w:r>
      <w:r>
        <w:rPr>
          <w:rFonts w:ascii="Arial" w:eastAsia="Arial" w:hAnsi="Arial" w:cs="Arial"/>
          <w:spacing w:val="-10"/>
          <w:sz w:val="22"/>
          <w:szCs w:val="22"/>
        </w:rPr>
        <w:t>ha</w:t>
      </w:r>
      <w:r>
        <w:rPr>
          <w:rFonts w:ascii="Arial" w:eastAsia="Arial" w:hAnsi="Arial" w:cs="Arial"/>
          <w:sz w:val="22"/>
          <w:szCs w:val="22"/>
        </w:rPr>
        <w:t xml:space="preserve">s </w:t>
      </w:r>
      <w:r>
        <w:rPr>
          <w:rFonts w:ascii="Arial" w:eastAsia="Arial" w:hAnsi="Arial" w:cs="Arial"/>
          <w:spacing w:val="4"/>
          <w:sz w:val="22"/>
          <w:szCs w:val="22"/>
        </w:rPr>
        <w:t xml:space="preserve"> </w:t>
      </w:r>
      <w:r>
        <w:rPr>
          <w:rFonts w:ascii="Arial" w:eastAsia="Arial" w:hAnsi="Arial" w:cs="Arial"/>
          <w:spacing w:val="-10"/>
          <w:sz w:val="22"/>
          <w:szCs w:val="22"/>
        </w:rPr>
        <w:t>a</w:t>
      </w:r>
      <w:r>
        <w:rPr>
          <w:rFonts w:ascii="Arial" w:eastAsia="Arial" w:hAnsi="Arial" w:cs="Arial"/>
          <w:sz w:val="22"/>
          <w:szCs w:val="22"/>
        </w:rPr>
        <w:t xml:space="preserve">n </w:t>
      </w:r>
      <w:r>
        <w:rPr>
          <w:rFonts w:ascii="Arial" w:eastAsia="Arial" w:hAnsi="Arial" w:cs="Arial"/>
          <w:spacing w:val="4"/>
          <w:sz w:val="22"/>
          <w:szCs w:val="22"/>
        </w:rPr>
        <w:t xml:space="preserve"> </w:t>
      </w:r>
      <w:r>
        <w:rPr>
          <w:rFonts w:ascii="Arial" w:eastAsia="Arial" w:hAnsi="Arial" w:cs="Arial"/>
          <w:spacing w:val="-10"/>
          <w:sz w:val="22"/>
          <w:szCs w:val="22"/>
        </w:rPr>
        <w:t>impac</w:t>
      </w:r>
      <w:r>
        <w:rPr>
          <w:rFonts w:ascii="Arial" w:eastAsia="Arial" w:hAnsi="Arial" w:cs="Arial"/>
          <w:sz w:val="22"/>
          <w:szCs w:val="22"/>
        </w:rPr>
        <w:t xml:space="preserve">t </w:t>
      </w:r>
      <w:r>
        <w:rPr>
          <w:rFonts w:ascii="Arial" w:eastAsia="Arial" w:hAnsi="Arial" w:cs="Arial"/>
          <w:spacing w:val="4"/>
          <w:sz w:val="22"/>
          <w:szCs w:val="22"/>
        </w:rPr>
        <w:t xml:space="preserve"> </w:t>
      </w:r>
      <w:r>
        <w:rPr>
          <w:rFonts w:ascii="Arial" w:eastAsia="Arial" w:hAnsi="Arial" w:cs="Arial"/>
          <w:spacing w:val="-10"/>
          <w:sz w:val="22"/>
          <w:szCs w:val="22"/>
        </w:rPr>
        <w:t>o</w:t>
      </w:r>
      <w:r>
        <w:rPr>
          <w:rFonts w:ascii="Arial" w:eastAsia="Arial" w:hAnsi="Arial" w:cs="Arial"/>
          <w:sz w:val="22"/>
          <w:szCs w:val="22"/>
        </w:rPr>
        <w:t xml:space="preserve">n </w:t>
      </w:r>
      <w:r>
        <w:rPr>
          <w:rFonts w:ascii="Arial" w:eastAsia="Arial" w:hAnsi="Arial" w:cs="Arial"/>
          <w:spacing w:val="-10"/>
          <w:sz w:val="22"/>
          <w:szCs w:val="22"/>
        </w:rPr>
        <w:t>developmen</w:t>
      </w:r>
      <w:r>
        <w:rPr>
          <w:rFonts w:ascii="Arial" w:eastAsia="Arial" w:hAnsi="Arial" w:cs="Arial"/>
          <w:sz w:val="22"/>
          <w:szCs w:val="22"/>
        </w:rPr>
        <w:t>t</w:t>
      </w:r>
      <w:r>
        <w:rPr>
          <w:rFonts w:ascii="Arial" w:eastAsia="Arial" w:hAnsi="Arial" w:cs="Arial"/>
          <w:spacing w:val="-11"/>
          <w:sz w:val="22"/>
          <w:szCs w:val="22"/>
        </w:rPr>
        <w:t xml:space="preserve"> </w:t>
      </w:r>
      <w:r>
        <w:rPr>
          <w:rFonts w:ascii="Arial" w:eastAsia="Arial" w:hAnsi="Arial" w:cs="Arial"/>
          <w:spacing w:val="-10"/>
          <w:sz w:val="22"/>
          <w:szCs w:val="22"/>
        </w:rPr>
        <w:t>o</w:t>
      </w:r>
      <w:r>
        <w:rPr>
          <w:rFonts w:ascii="Arial" w:eastAsia="Arial" w:hAnsi="Arial" w:cs="Arial"/>
          <w:sz w:val="22"/>
          <w:szCs w:val="22"/>
        </w:rPr>
        <w:t>f</w:t>
      </w:r>
      <w:r>
        <w:rPr>
          <w:rFonts w:ascii="Arial" w:eastAsia="Arial" w:hAnsi="Arial" w:cs="Arial"/>
          <w:spacing w:val="-11"/>
          <w:sz w:val="22"/>
          <w:szCs w:val="22"/>
        </w:rPr>
        <w:t xml:space="preserve"> </w:t>
      </w:r>
      <w:r>
        <w:rPr>
          <w:rFonts w:ascii="Arial" w:eastAsia="Arial" w:hAnsi="Arial" w:cs="Arial"/>
          <w:spacing w:val="-10"/>
          <w:sz w:val="22"/>
          <w:szCs w:val="22"/>
        </w:rPr>
        <w:t>countr</w:t>
      </w:r>
      <w:r>
        <w:rPr>
          <w:rFonts w:ascii="Arial" w:eastAsia="Arial" w:hAnsi="Arial" w:cs="Arial"/>
          <w:sz w:val="22"/>
          <w:szCs w:val="22"/>
        </w:rPr>
        <w:t>y</w:t>
      </w:r>
      <w:r>
        <w:rPr>
          <w:rFonts w:ascii="Arial" w:eastAsia="Arial" w:hAnsi="Arial" w:cs="Arial"/>
          <w:spacing w:val="-11"/>
          <w:sz w:val="22"/>
          <w:szCs w:val="22"/>
        </w:rPr>
        <w:t xml:space="preserve"> </w:t>
      </w:r>
      <w:r>
        <w:rPr>
          <w:rFonts w:ascii="Arial" w:eastAsia="Arial" w:hAnsi="Arial" w:cs="Arial"/>
          <w:spacing w:val="-10"/>
          <w:sz w:val="22"/>
          <w:szCs w:val="22"/>
        </w:rPr>
        <w:t>ec</w:t>
      </w:r>
      <w:r>
        <w:rPr>
          <w:rFonts w:ascii="Arial" w:eastAsia="Arial" w:hAnsi="Arial" w:cs="Arial"/>
          <w:spacing w:val="-10"/>
          <w:sz w:val="22"/>
          <w:szCs w:val="22"/>
        </w:rPr>
        <w:t>onomy</w:t>
      </w:r>
      <w:r>
        <w:rPr>
          <w:rFonts w:ascii="Arial" w:eastAsia="Arial" w:hAnsi="Arial" w:cs="Arial"/>
          <w:sz w:val="22"/>
          <w:szCs w:val="22"/>
        </w:rPr>
        <w:t>.</w:t>
      </w:r>
      <w:r>
        <w:rPr>
          <w:rFonts w:ascii="Arial" w:eastAsia="Arial" w:hAnsi="Arial" w:cs="Arial"/>
          <w:spacing w:val="-11"/>
          <w:sz w:val="22"/>
          <w:szCs w:val="22"/>
        </w:rPr>
        <w:t xml:space="preserve"> </w:t>
      </w:r>
      <w:r>
        <w:rPr>
          <w:rFonts w:ascii="Arial" w:eastAsia="Arial" w:hAnsi="Arial" w:cs="Arial"/>
          <w:spacing w:val="-10"/>
          <w:sz w:val="22"/>
          <w:szCs w:val="22"/>
        </w:rPr>
        <w:t>Th</w:t>
      </w:r>
      <w:r>
        <w:rPr>
          <w:rFonts w:ascii="Arial" w:eastAsia="Arial" w:hAnsi="Arial" w:cs="Arial"/>
          <w:sz w:val="22"/>
          <w:szCs w:val="22"/>
        </w:rPr>
        <w:t>e</w:t>
      </w:r>
      <w:r>
        <w:rPr>
          <w:rFonts w:ascii="Arial" w:eastAsia="Arial" w:hAnsi="Arial" w:cs="Arial"/>
          <w:spacing w:val="-11"/>
          <w:sz w:val="22"/>
          <w:szCs w:val="22"/>
        </w:rPr>
        <w:t xml:space="preserve"> </w:t>
      </w:r>
      <w:r>
        <w:rPr>
          <w:rFonts w:ascii="Arial" w:eastAsia="Arial" w:hAnsi="Arial" w:cs="Arial"/>
          <w:spacing w:val="-10"/>
          <w:sz w:val="22"/>
          <w:szCs w:val="22"/>
        </w:rPr>
        <w:t>mai</w:t>
      </w:r>
      <w:r>
        <w:rPr>
          <w:rFonts w:ascii="Arial" w:eastAsia="Arial" w:hAnsi="Arial" w:cs="Arial"/>
          <w:sz w:val="22"/>
          <w:szCs w:val="22"/>
        </w:rPr>
        <w:t>n</w:t>
      </w:r>
      <w:r>
        <w:rPr>
          <w:rFonts w:ascii="Arial" w:eastAsia="Arial" w:hAnsi="Arial" w:cs="Arial"/>
          <w:spacing w:val="-11"/>
          <w:sz w:val="22"/>
          <w:szCs w:val="22"/>
        </w:rPr>
        <w:t xml:space="preserve"> </w:t>
      </w:r>
      <w:r>
        <w:rPr>
          <w:rFonts w:ascii="Arial" w:eastAsia="Arial" w:hAnsi="Arial" w:cs="Arial"/>
          <w:spacing w:val="-10"/>
          <w:sz w:val="22"/>
          <w:szCs w:val="22"/>
        </w:rPr>
        <w:t>benefit</w:t>
      </w:r>
      <w:r>
        <w:rPr>
          <w:rFonts w:ascii="Arial" w:eastAsia="Arial" w:hAnsi="Arial" w:cs="Arial"/>
          <w:sz w:val="22"/>
          <w:szCs w:val="22"/>
        </w:rPr>
        <w:t>s</w:t>
      </w:r>
      <w:r>
        <w:rPr>
          <w:rFonts w:ascii="Arial" w:eastAsia="Arial" w:hAnsi="Arial" w:cs="Arial"/>
          <w:spacing w:val="-11"/>
          <w:sz w:val="22"/>
          <w:szCs w:val="22"/>
        </w:rPr>
        <w:t xml:space="preserve"> </w:t>
      </w:r>
      <w:r>
        <w:rPr>
          <w:rFonts w:ascii="Arial" w:eastAsia="Arial" w:hAnsi="Arial" w:cs="Arial"/>
          <w:spacing w:val="-10"/>
          <w:sz w:val="22"/>
          <w:szCs w:val="22"/>
        </w:rPr>
        <w:t>o</w:t>
      </w:r>
      <w:r>
        <w:rPr>
          <w:rFonts w:ascii="Arial" w:eastAsia="Arial" w:hAnsi="Arial" w:cs="Arial"/>
          <w:sz w:val="22"/>
          <w:szCs w:val="22"/>
        </w:rPr>
        <w:t>f</w:t>
      </w:r>
      <w:r>
        <w:rPr>
          <w:rFonts w:ascii="Arial" w:eastAsia="Arial" w:hAnsi="Arial" w:cs="Arial"/>
          <w:spacing w:val="-20"/>
          <w:sz w:val="22"/>
          <w:szCs w:val="22"/>
        </w:rPr>
        <w:t xml:space="preserve"> </w:t>
      </w:r>
      <w:r>
        <w:rPr>
          <w:rFonts w:ascii="Arial" w:eastAsia="Arial" w:hAnsi="Arial" w:cs="Arial"/>
          <w:spacing w:val="-10"/>
          <w:sz w:val="22"/>
          <w:szCs w:val="22"/>
        </w:rPr>
        <w:t>touris</w:t>
      </w:r>
      <w:r>
        <w:rPr>
          <w:rFonts w:ascii="Arial" w:eastAsia="Arial" w:hAnsi="Arial" w:cs="Arial"/>
          <w:sz w:val="22"/>
          <w:szCs w:val="22"/>
        </w:rPr>
        <w:t>m</w:t>
      </w:r>
      <w:r>
        <w:rPr>
          <w:rFonts w:ascii="Arial" w:eastAsia="Arial" w:hAnsi="Arial" w:cs="Arial"/>
          <w:spacing w:val="-20"/>
          <w:sz w:val="22"/>
          <w:szCs w:val="22"/>
        </w:rPr>
        <w:t xml:space="preserve"> </w:t>
      </w:r>
      <w:r>
        <w:rPr>
          <w:rFonts w:ascii="Arial" w:eastAsia="Arial" w:hAnsi="Arial" w:cs="Arial"/>
          <w:spacing w:val="-10"/>
          <w:sz w:val="22"/>
          <w:szCs w:val="22"/>
        </w:rPr>
        <w:t>ar</w:t>
      </w:r>
      <w:r>
        <w:rPr>
          <w:rFonts w:ascii="Arial" w:eastAsia="Arial" w:hAnsi="Arial" w:cs="Arial"/>
          <w:sz w:val="22"/>
          <w:szCs w:val="22"/>
        </w:rPr>
        <w:t>e</w:t>
      </w:r>
      <w:r>
        <w:rPr>
          <w:rFonts w:ascii="Arial" w:eastAsia="Arial" w:hAnsi="Arial" w:cs="Arial"/>
          <w:spacing w:val="-11"/>
          <w:sz w:val="22"/>
          <w:szCs w:val="22"/>
        </w:rPr>
        <w:t xml:space="preserve"> </w:t>
      </w:r>
      <w:r>
        <w:rPr>
          <w:rFonts w:ascii="Arial" w:eastAsia="Arial" w:hAnsi="Arial" w:cs="Arial"/>
          <w:spacing w:val="-10"/>
          <w:sz w:val="22"/>
          <w:szCs w:val="22"/>
        </w:rPr>
        <w:t>incom</w:t>
      </w:r>
      <w:r>
        <w:rPr>
          <w:rFonts w:ascii="Arial" w:eastAsia="Arial" w:hAnsi="Arial" w:cs="Arial"/>
          <w:sz w:val="22"/>
          <w:szCs w:val="22"/>
        </w:rPr>
        <w:t>e</w:t>
      </w:r>
      <w:r>
        <w:rPr>
          <w:rFonts w:ascii="Arial" w:eastAsia="Arial" w:hAnsi="Arial" w:cs="Arial"/>
          <w:spacing w:val="-11"/>
          <w:sz w:val="22"/>
          <w:szCs w:val="22"/>
        </w:rPr>
        <w:t xml:space="preserve"> </w:t>
      </w:r>
      <w:r>
        <w:rPr>
          <w:rFonts w:ascii="Arial" w:eastAsia="Arial" w:hAnsi="Arial" w:cs="Arial"/>
          <w:spacing w:val="-10"/>
          <w:sz w:val="22"/>
          <w:szCs w:val="22"/>
        </w:rPr>
        <w:t>creatio</w:t>
      </w:r>
      <w:r>
        <w:rPr>
          <w:rFonts w:ascii="Arial" w:eastAsia="Arial" w:hAnsi="Arial" w:cs="Arial"/>
          <w:sz w:val="22"/>
          <w:szCs w:val="22"/>
        </w:rPr>
        <w:t>n</w:t>
      </w:r>
      <w:r>
        <w:rPr>
          <w:rFonts w:ascii="Arial" w:eastAsia="Arial" w:hAnsi="Arial" w:cs="Arial"/>
          <w:spacing w:val="-11"/>
          <w:sz w:val="22"/>
          <w:szCs w:val="22"/>
        </w:rPr>
        <w:t xml:space="preserve"> </w:t>
      </w:r>
      <w:r>
        <w:rPr>
          <w:rFonts w:ascii="Arial" w:eastAsia="Arial" w:hAnsi="Arial" w:cs="Arial"/>
          <w:spacing w:val="-10"/>
          <w:sz w:val="22"/>
          <w:szCs w:val="22"/>
        </w:rPr>
        <w:t>an</w:t>
      </w:r>
      <w:r>
        <w:rPr>
          <w:rFonts w:ascii="Arial" w:eastAsia="Arial" w:hAnsi="Arial" w:cs="Arial"/>
          <w:sz w:val="22"/>
          <w:szCs w:val="22"/>
        </w:rPr>
        <w:t>d</w:t>
      </w:r>
      <w:r>
        <w:rPr>
          <w:rFonts w:ascii="Arial" w:eastAsia="Arial" w:hAnsi="Arial" w:cs="Arial"/>
          <w:spacing w:val="-11"/>
          <w:sz w:val="22"/>
          <w:szCs w:val="22"/>
        </w:rPr>
        <w:t xml:space="preserve"> </w:t>
      </w:r>
      <w:r>
        <w:rPr>
          <w:rFonts w:ascii="Arial" w:eastAsia="Arial" w:hAnsi="Arial" w:cs="Arial"/>
          <w:spacing w:val="-10"/>
          <w:sz w:val="22"/>
          <w:szCs w:val="22"/>
        </w:rPr>
        <w:t>generatio</w:t>
      </w:r>
      <w:r>
        <w:rPr>
          <w:rFonts w:ascii="Arial" w:eastAsia="Arial" w:hAnsi="Arial" w:cs="Arial"/>
          <w:sz w:val="22"/>
          <w:szCs w:val="22"/>
        </w:rPr>
        <w:t>n</w:t>
      </w:r>
      <w:r>
        <w:rPr>
          <w:rFonts w:ascii="Arial" w:eastAsia="Arial" w:hAnsi="Arial" w:cs="Arial"/>
          <w:spacing w:val="-11"/>
          <w:sz w:val="22"/>
          <w:szCs w:val="22"/>
        </w:rPr>
        <w:t xml:space="preserve"> </w:t>
      </w:r>
      <w:r>
        <w:rPr>
          <w:rFonts w:ascii="Arial" w:eastAsia="Arial" w:hAnsi="Arial" w:cs="Arial"/>
          <w:spacing w:val="-10"/>
          <w:sz w:val="22"/>
          <w:szCs w:val="22"/>
        </w:rPr>
        <w:t>o</w:t>
      </w:r>
      <w:r>
        <w:rPr>
          <w:rFonts w:ascii="Arial" w:eastAsia="Arial" w:hAnsi="Arial" w:cs="Arial"/>
          <w:sz w:val="22"/>
          <w:szCs w:val="22"/>
        </w:rPr>
        <w:t xml:space="preserve">f </w:t>
      </w:r>
      <w:r>
        <w:rPr>
          <w:rFonts w:ascii="Arial" w:eastAsia="Arial" w:hAnsi="Arial" w:cs="Arial"/>
          <w:spacing w:val="-10"/>
          <w:sz w:val="22"/>
          <w:szCs w:val="22"/>
        </w:rPr>
        <w:t>jobs</w:t>
      </w:r>
      <w:r>
        <w:rPr>
          <w:rFonts w:ascii="Arial" w:eastAsia="Arial" w:hAnsi="Arial" w:cs="Arial"/>
          <w:sz w:val="22"/>
          <w:szCs w:val="22"/>
        </w:rPr>
        <w:t>.</w:t>
      </w:r>
    </w:p>
    <w:p w:rsidR="00C9419B" w:rsidRDefault="00CE5260">
      <w:pPr>
        <w:spacing w:before="62" w:line="276" w:lineRule="auto"/>
        <w:ind w:left="120" w:right="62"/>
        <w:jc w:val="both"/>
        <w:rPr>
          <w:rFonts w:ascii="Arial" w:eastAsia="Arial" w:hAnsi="Arial" w:cs="Arial"/>
          <w:sz w:val="22"/>
          <w:szCs w:val="22"/>
        </w:rPr>
      </w:pPr>
      <w:r>
        <w:lastRenderedPageBreak/>
        <w:pict>
          <v:group id="_x0000_s1207" style="position:absolute;left:0;text-align:left;margin-left:23.75pt;margin-top:24pt;width:547.8pt;height:793.9pt;z-index:-1755;mso-position-horizontal-relative:page;mso-position-vertical-relative:page" coordorigin="475,480" coordsize="10956,15878">
            <v:group id="_x0000_s1208" style="position:absolute;left:485;top:490;width:0;height:15858" coordorigin="485,490" coordsize="0,15858">
              <v:shape id="_x0000_s1215" style="position:absolute;left:485;top:490;width:0;height:15858" coordorigin="485,490" coordsize="0,15858" path="m485,490r,15858e" filled="f" strokeweight=".5pt">
                <v:path arrowok="t"/>
              </v:shape>
              <v:group id="_x0000_s1209" style="position:absolute;left:11421;top:490;width:0;height:15858" coordorigin="11421,490" coordsize="0,15858">
                <v:shape id="_x0000_s1214" style="position:absolute;left:11421;top:490;width:0;height:15858" coordorigin="11421,490" coordsize="0,15858" path="m11421,490r,15858e" filled="f" strokeweight=".5pt">
                  <v:path arrowok="t"/>
                </v:shape>
                <v:group id="_x0000_s1210" style="position:absolute;left:480;top:485;width:10946;height:0" coordorigin="480,485" coordsize="10946,0">
                  <v:shape id="_x0000_s1213" style="position:absolute;left:480;top:485;width:10946;height:0" coordorigin="480,485" coordsize="10946,0" path="m480,485r10946,e" filled="f" strokeweight=".5pt">
                    <v:path arrowok="t"/>
                  </v:shape>
                  <v:group id="_x0000_s1211" style="position:absolute;left:480;top:16353;width:10946;height:0" coordorigin="480,16353" coordsize="10946,0">
                    <v:shape id="_x0000_s1212" style="position:absolute;left:480;top:16353;width:10946;height:0" coordorigin="480,16353" coordsize="10946,0" path="m480,16353r10946,e" filled="f" strokeweight=".5pt">
                      <v:path arrowok="t"/>
                    </v:shape>
                  </v:group>
                </v:group>
              </v:group>
            </v:group>
            <w10:wrap anchorx="page" anchory="page"/>
          </v:group>
        </w:pict>
      </w:r>
      <w:r>
        <w:rPr>
          <w:rFonts w:ascii="Arial" w:eastAsia="Arial" w:hAnsi="Arial" w:cs="Arial"/>
          <w:sz w:val="22"/>
          <w:szCs w:val="22"/>
        </w:rPr>
        <w:t>Tourism</w:t>
      </w:r>
      <w:r>
        <w:rPr>
          <w:rFonts w:ascii="Arial" w:eastAsia="Arial" w:hAnsi="Arial" w:cs="Arial"/>
          <w:spacing w:val="40"/>
          <w:sz w:val="22"/>
          <w:szCs w:val="22"/>
        </w:rPr>
        <w:t xml:space="preserve"> </w:t>
      </w:r>
      <w:r>
        <w:rPr>
          <w:rFonts w:ascii="Arial" w:eastAsia="Arial" w:hAnsi="Arial" w:cs="Arial"/>
          <w:sz w:val="22"/>
          <w:szCs w:val="22"/>
        </w:rPr>
        <w:t>benefit</w:t>
      </w:r>
      <w:r>
        <w:rPr>
          <w:rFonts w:ascii="Arial" w:eastAsia="Arial" w:hAnsi="Arial" w:cs="Arial"/>
          <w:spacing w:val="40"/>
          <w:sz w:val="22"/>
          <w:szCs w:val="22"/>
        </w:rPr>
        <w:t xml:space="preserve"> </w:t>
      </w:r>
      <w:r>
        <w:rPr>
          <w:rFonts w:ascii="Arial" w:eastAsia="Arial" w:hAnsi="Arial" w:cs="Arial"/>
          <w:sz w:val="22"/>
          <w:szCs w:val="22"/>
        </w:rPr>
        <w:t>from transportation</w:t>
      </w:r>
      <w:r>
        <w:rPr>
          <w:rFonts w:ascii="Arial" w:eastAsia="Arial" w:hAnsi="Arial" w:cs="Arial"/>
          <w:spacing w:val="40"/>
          <w:sz w:val="22"/>
          <w:szCs w:val="22"/>
        </w:rPr>
        <w:t xml:space="preserve"> </w:t>
      </w:r>
      <w:r>
        <w:rPr>
          <w:rFonts w:ascii="Arial" w:eastAsia="Arial" w:hAnsi="Arial" w:cs="Arial"/>
          <w:sz w:val="22"/>
          <w:szCs w:val="22"/>
        </w:rPr>
        <w:t>services,</w:t>
      </w:r>
      <w:r>
        <w:rPr>
          <w:rFonts w:ascii="Arial" w:eastAsia="Arial" w:hAnsi="Arial" w:cs="Arial"/>
          <w:spacing w:val="40"/>
          <w:sz w:val="22"/>
          <w:szCs w:val="22"/>
        </w:rPr>
        <w:t xml:space="preserve"> </w:t>
      </w:r>
      <w:r>
        <w:rPr>
          <w:rFonts w:ascii="Arial" w:eastAsia="Arial" w:hAnsi="Arial" w:cs="Arial"/>
          <w:sz w:val="22"/>
          <w:szCs w:val="22"/>
        </w:rPr>
        <w:t>such</w:t>
      </w:r>
      <w:r>
        <w:rPr>
          <w:rFonts w:ascii="Arial" w:eastAsia="Arial" w:hAnsi="Arial" w:cs="Arial"/>
          <w:spacing w:val="40"/>
          <w:sz w:val="22"/>
          <w:szCs w:val="22"/>
        </w:rPr>
        <w:t xml:space="preserve"> </w:t>
      </w:r>
      <w:r>
        <w:rPr>
          <w:rFonts w:ascii="Arial" w:eastAsia="Arial" w:hAnsi="Arial" w:cs="Arial"/>
          <w:sz w:val="22"/>
          <w:szCs w:val="22"/>
        </w:rPr>
        <w:t>as</w:t>
      </w:r>
      <w:r>
        <w:rPr>
          <w:rFonts w:ascii="Arial" w:eastAsia="Arial" w:hAnsi="Arial" w:cs="Arial"/>
          <w:spacing w:val="40"/>
          <w:sz w:val="22"/>
          <w:szCs w:val="22"/>
        </w:rPr>
        <w:t xml:space="preserve"> </w:t>
      </w:r>
      <w:r>
        <w:rPr>
          <w:rFonts w:ascii="Arial" w:eastAsia="Arial" w:hAnsi="Arial" w:cs="Arial"/>
          <w:sz w:val="22"/>
          <w:szCs w:val="22"/>
        </w:rPr>
        <w:t>airlines,</w:t>
      </w:r>
      <w:r>
        <w:rPr>
          <w:rFonts w:ascii="Arial" w:eastAsia="Arial" w:hAnsi="Arial" w:cs="Arial"/>
          <w:spacing w:val="40"/>
          <w:sz w:val="22"/>
          <w:szCs w:val="22"/>
        </w:rPr>
        <w:t xml:space="preserve"> </w:t>
      </w:r>
      <w:r>
        <w:rPr>
          <w:rFonts w:ascii="Arial" w:eastAsia="Arial" w:hAnsi="Arial" w:cs="Arial"/>
          <w:sz w:val="22"/>
          <w:szCs w:val="22"/>
        </w:rPr>
        <w:t>cruise</w:t>
      </w:r>
      <w:r>
        <w:rPr>
          <w:rFonts w:ascii="Arial" w:eastAsia="Arial" w:hAnsi="Arial" w:cs="Arial"/>
          <w:spacing w:val="40"/>
          <w:sz w:val="22"/>
          <w:szCs w:val="22"/>
        </w:rPr>
        <w:t xml:space="preserve"> </w:t>
      </w:r>
      <w:r>
        <w:rPr>
          <w:rFonts w:ascii="Arial" w:eastAsia="Arial" w:hAnsi="Arial" w:cs="Arial"/>
          <w:sz w:val="22"/>
          <w:szCs w:val="22"/>
        </w:rPr>
        <w:t>ships,</w:t>
      </w:r>
      <w:r>
        <w:rPr>
          <w:rFonts w:ascii="Arial" w:eastAsia="Arial" w:hAnsi="Arial" w:cs="Arial"/>
          <w:spacing w:val="40"/>
          <w:sz w:val="22"/>
          <w:szCs w:val="22"/>
        </w:rPr>
        <w:t xml:space="preserve"> </w:t>
      </w:r>
      <w:r>
        <w:rPr>
          <w:rFonts w:ascii="Arial" w:eastAsia="Arial" w:hAnsi="Arial" w:cs="Arial"/>
          <w:sz w:val="22"/>
          <w:szCs w:val="22"/>
        </w:rPr>
        <w:t>and</w:t>
      </w:r>
      <w:r>
        <w:rPr>
          <w:rFonts w:ascii="Arial" w:eastAsia="Arial" w:hAnsi="Arial" w:cs="Arial"/>
          <w:spacing w:val="40"/>
          <w:sz w:val="22"/>
          <w:szCs w:val="22"/>
        </w:rPr>
        <w:t xml:space="preserve"> </w:t>
      </w:r>
      <w:r>
        <w:rPr>
          <w:rFonts w:ascii="Arial" w:eastAsia="Arial" w:hAnsi="Arial" w:cs="Arial"/>
          <w:sz w:val="22"/>
          <w:szCs w:val="22"/>
        </w:rPr>
        <w:t>taxicabs; hospitality services, such as accommodations, including hotels and resorts;</w:t>
      </w:r>
      <w:r>
        <w:rPr>
          <w:rFonts w:ascii="Arial" w:eastAsia="Arial" w:hAnsi="Arial" w:cs="Arial"/>
          <w:sz w:val="22"/>
          <w:szCs w:val="22"/>
        </w:rPr>
        <w:t xml:space="preserve"> and cultural and entertainment venues.</w:t>
      </w:r>
    </w:p>
    <w:p w:rsidR="00C9419B" w:rsidRDefault="00C9419B">
      <w:pPr>
        <w:spacing w:before="12" w:line="280" w:lineRule="exact"/>
        <w:rPr>
          <w:sz w:val="28"/>
          <w:szCs w:val="28"/>
        </w:rPr>
      </w:pPr>
    </w:p>
    <w:p w:rsidR="00C9419B" w:rsidRDefault="00CE5260">
      <w:pPr>
        <w:spacing w:line="276" w:lineRule="auto"/>
        <w:ind w:left="120" w:right="62"/>
        <w:jc w:val="both"/>
        <w:rPr>
          <w:rFonts w:ascii="Arial" w:eastAsia="Arial" w:hAnsi="Arial" w:cs="Arial"/>
          <w:sz w:val="22"/>
          <w:szCs w:val="22"/>
        </w:rPr>
      </w:pPr>
      <w:r>
        <w:rPr>
          <w:rFonts w:ascii="Arial" w:eastAsia="Arial" w:hAnsi="Arial" w:cs="Arial"/>
          <w:sz w:val="22"/>
          <w:szCs w:val="22"/>
        </w:rPr>
        <w:t>This</w:t>
      </w:r>
      <w:r>
        <w:rPr>
          <w:rFonts w:ascii="Arial" w:eastAsia="Arial" w:hAnsi="Arial" w:cs="Arial"/>
          <w:spacing w:val="17"/>
          <w:sz w:val="22"/>
          <w:szCs w:val="22"/>
        </w:rPr>
        <w:t xml:space="preserve"> </w:t>
      </w:r>
      <w:r>
        <w:rPr>
          <w:rFonts w:ascii="Arial" w:eastAsia="Arial" w:hAnsi="Arial" w:cs="Arial"/>
          <w:sz w:val="22"/>
          <w:szCs w:val="22"/>
        </w:rPr>
        <w:t>is</w:t>
      </w:r>
      <w:r>
        <w:rPr>
          <w:rFonts w:ascii="Arial" w:eastAsia="Arial" w:hAnsi="Arial" w:cs="Arial"/>
          <w:spacing w:val="17"/>
          <w:sz w:val="22"/>
          <w:szCs w:val="22"/>
        </w:rPr>
        <w:t xml:space="preserve"> </w:t>
      </w:r>
      <w:r>
        <w:rPr>
          <w:rFonts w:ascii="Arial" w:eastAsia="Arial" w:hAnsi="Arial" w:cs="Arial"/>
          <w:sz w:val="22"/>
          <w:szCs w:val="22"/>
        </w:rPr>
        <w:t>the</w:t>
      </w:r>
      <w:r>
        <w:rPr>
          <w:rFonts w:ascii="Arial" w:eastAsia="Arial" w:hAnsi="Arial" w:cs="Arial"/>
          <w:spacing w:val="17"/>
          <w:sz w:val="22"/>
          <w:szCs w:val="22"/>
        </w:rPr>
        <w:t xml:space="preserve"> </w:t>
      </w:r>
      <w:r>
        <w:rPr>
          <w:rFonts w:ascii="Arial" w:eastAsia="Arial" w:hAnsi="Arial" w:cs="Arial"/>
          <w:sz w:val="22"/>
          <w:szCs w:val="22"/>
        </w:rPr>
        <w:t>25</w:t>
      </w:r>
      <w:r>
        <w:rPr>
          <w:rFonts w:ascii="Arial" w:eastAsia="Arial" w:hAnsi="Arial" w:cs="Arial"/>
          <w:position w:val="7"/>
          <w:sz w:val="14"/>
          <w:szCs w:val="14"/>
        </w:rPr>
        <w:t xml:space="preserve">th  </w:t>
      </w:r>
      <w:r>
        <w:rPr>
          <w:rFonts w:ascii="Arial" w:eastAsia="Arial" w:hAnsi="Arial" w:cs="Arial"/>
          <w:sz w:val="22"/>
          <w:szCs w:val="22"/>
        </w:rPr>
        <w:t>years</w:t>
      </w:r>
      <w:r>
        <w:rPr>
          <w:rFonts w:ascii="Arial" w:eastAsia="Arial" w:hAnsi="Arial" w:cs="Arial"/>
          <w:spacing w:val="17"/>
          <w:sz w:val="22"/>
          <w:szCs w:val="22"/>
        </w:rPr>
        <w:t xml:space="preserve"> </w:t>
      </w:r>
      <w:r>
        <w:rPr>
          <w:rFonts w:ascii="Arial" w:eastAsia="Arial" w:hAnsi="Arial" w:cs="Arial"/>
          <w:sz w:val="22"/>
          <w:szCs w:val="22"/>
        </w:rPr>
        <w:t>of</w:t>
      </w:r>
      <w:r>
        <w:rPr>
          <w:rFonts w:ascii="Arial" w:eastAsia="Arial" w:hAnsi="Arial" w:cs="Arial"/>
          <w:spacing w:val="17"/>
          <w:sz w:val="22"/>
          <w:szCs w:val="22"/>
        </w:rPr>
        <w:t xml:space="preserve"> </w:t>
      </w:r>
      <w:r>
        <w:rPr>
          <w:rFonts w:ascii="Arial" w:eastAsia="Arial" w:hAnsi="Arial" w:cs="Arial"/>
          <w:sz w:val="22"/>
          <w:szCs w:val="22"/>
        </w:rPr>
        <w:t>‘AD</w:t>
      </w:r>
      <w:r>
        <w:rPr>
          <w:rFonts w:ascii="Arial" w:eastAsia="Arial" w:hAnsi="Arial" w:cs="Arial"/>
          <w:spacing w:val="17"/>
          <w:sz w:val="22"/>
          <w:szCs w:val="22"/>
        </w:rPr>
        <w:t xml:space="preserve"> </w:t>
      </w:r>
      <w:r>
        <w:rPr>
          <w:rFonts w:ascii="Arial" w:eastAsia="Arial" w:hAnsi="Arial" w:cs="Arial"/>
          <w:sz w:val="22"/>
          <w:szCs w:val="22"/>
        </w:rPr>
        <w:t>Travel</w:t>
      </w:r>
      <w:r>
        <w:rPr>
          <w:rFonts w:ascii="Arial" w:eastAsia="Arial" w:hAnsi="Arial" w:cs="Arial"/>
          <w:spacing w:val="17"/>
          <w:sz w:val="22"/>
          <w:szCs w:val="22"/>
        </w:rPr>
        <w:t xml:space="preserve"> </w:t>
      </w:r>
      <w:r>
        <w:rPr>
          <w:rFonts w:ascii="Arial" w:eastAsia="Arial" w:hAnsi="Arial" w:cs="Arial"/>
          <w:sz w:val="22"/>
          <w:szCs w:val="22"/>
        </w:rPr>
        <w:t>and</w:t>
      </w:r>
      <w:r>
        <w:rPr>
          <w:rFonts w:ascii="Arial" w:eastAsia="Arial" w:hAnsi="Arial" w:cs="Arial"/>
          <w:spacing w:val="17"/>
          <w:sz w:val="22"/>
          <w:szCs w:val="22"/>
        </w:rPr>
        <w:t xml:space="preserve"> </w:t>
      </w:r>
      <w:r>
        <w:rPr>
          <w:rFonts w:ascii="Arial" w:eastAsia="Arial" w:hAnsi="Arial" w:cs="Arial"/>
          <w:sz w:val="22"/>
          <w:szCs w:val="22"/>
        </w:rPr>
        <w:t>they</w:t>
      </w:r>
      <w:r>
        <w:rPr>
          <w:rFonts w:ascii="Arial" w:eastAsia="Arial" w:hAnsi="Arial" w:cs="Arial"/>
          <w:spacing w:val="17"/>
          <w:sz w:val="22"/>
          <w:szCs w:val="22"/>
        </w:rPr>
        <w:t xml:space="preserve"> </w:t>
      </w:r>
      <w:r>
        <w:rPr>
          <w:rFonts w:ascii="Arial" w:eastAsia="Arial" w:hAnsi="Arial" w:cs="Arial"/>
          <w:sz w:val="22"/>
          <w:szCs w:val="22"/>
        </w:rPr>
        <w:t>want</w:t>
      </w:r>
      <w:r>
        <w:rPr>
          <w:rFonts w:ascii="Arial" w:eastAsia="Arial" w:hAnsi="Arial" w:cs="Arial"/>
          <w:spacing w:val="17"/>
          <w:sz w:val="22"/>
          <w:szCs w:val="22"/>
        </w:rPr>
        <w:t xml:space="preserve"> </w:t>
      </w:r>
      <w:r>
        <w:rPr>
          <w:rFonts w:ascii="Arial" w:eastAsia="Arial" w:hAnsi="Arial" w:cs="Arial"/>
          <w:sz w:val="22"/>
          <w:szCs w:val="22"/>
        </w:rPr>
        <w:t>attract</w:t>
      </w:r>
      <w:r>
        <w:rPr>
          <w:rFonts w:ascii="Arial" w:eastAsia="Arial" w:hAnsi="Arial" w:cs="Arial"/>
          <w:spacing w:val="17"/>
          <w:sz w:val="22"/>
          <w:szCs w:val="22"/>
        </w:rPr>
        <w:t xml:space="preserve"> </w:t>
      </w:r>
      <w:r>
        <w:rPr>
          <w:rFonts w:ascii="Arial" w:eastAsia="Arial" w:hAnsi="Arial" w:cs="Arial"/>
          <w:sz w:val="22"/>
          <w:szCs w:val="22"/>
        </w:rPr>
        <w:t>customer</w:t>
      </w:r>
      <w:r>
        <w:rPr>
          <w:rFonts w:ascii="Arial" w:eastAsia="Arial" w:hAnsi="Arial" w:cs="Arial"/>
          <w:spacing w:val="17"/>
          <w:sz w:val="22"/>
          <w:szCs w:val="22"/>
        </w:rPr>
        <w:t xml:space="preserve"> </w:t>
      </w:r>
      <w:r>
        <w:rPr>
          <w:rFonts w:ascii="Arial" w:eastAsia="Arial" w:hAnsi="Arial" w:cs="Arial"/>
          <w:sz w:val="22"/>
          <w:szCs w:val="22"/>
        </w:rPr>
        <w:t>by</w:t>
      </w:r>
      <w:r>
        <w:rPr>
          <w:rFonts w:ascii="Arial" w:eastAsia="Arial" w:hAnsi="Arial" w:cs="Arial"/>
          <w:spacing w:val="17"/>
          <w:sz w:val="22"/>
          <w:szCs w:val="22"/>
        </w:rPr>
        <w:t xml:space="preserve"> </w:t>
      </w:r>
      <w:r>
        <w:rPr>
          <w:rFonts w:ascii="Arial" w:eastAsia="Arial" w:hAnsi="Arial" w:cs="Arial"/>
          <w:sz w:val="22"/>
          <w:szCs w:val="22"/>
        </w:rPr>
        <w:t>offering</w:t>
      </w:r>
      <w:r>
        <w:rPr>
          <w:rFonts w:ascii="Arial" w:eastAsia="Arial" w:hAnsi="Arial" w:cs="Arial"/>
          <w:spacing w:val="17"/>
          <w:sz w:val="22"/>
          <w:szCs w:val="22"/>
        </w:rPr>
        <w:t xml:space="preserve"> </w:t>
      </w:r>
      <w:r>
        <w:rPr>
          <w:rFonts w:ascii="Arial" w:eastAsia="Arial" w:hAnsi="Arial" w:cs="Arial"/>
          <w:sz w:val="22"/>
          <w:szCs w:val="22"/>
        </w:rPr>
        <w:t>discounting packages.</w:t>
      </w:r>
    </w:p>
    <w:p w:rsidR="00C9419B" w:rsidRDefault="00C9419B">
      <w:pPr>
        <w:spacing w:before="12" w:line="280" w:lineRule="exact"/>
        <w:rPr>
          <w:sz w:val="28"/>
          <w:szCs w:val="28"/>
        </w:rPr>
      </w:pPr>
    </w:p>
    <w:p w:rsidR="00C9419B" w:rsidRDefault="00CE5260">
      <w:pPr>
        <w:spacing w:line="276" w:lineRule="auto"/>
        <w:ind w:left="120" w:right="62"/>
        <w:jc w:val="both"/>
        <w:rPr>
          <w:rFonts w:ascii="Arial" w:eastAsia="Arial" w:hAnsi="Arial" w:cs="Arial"/>
          <w:sz w:val="22"/>
          <w:szCs w:val="22"/>
        </w:rPr>
      </w:pPr>
      <w:r>
        <w:rPr>
          <w:rFonts w:ascii="Arial" w:eastAsia="Arial" w:hAnsi="Arial" w:cs="Arial"/>
          <w:sz w:val="22"/>
          <w:szCs w:val="22"/>
        </w:rPr>
        <w:t xml:space="preserve">The company is hoping that dynamic and responsive website will increase their demographic to people who are </w:t>
      </w:r>
      <w:r>
        <w:rPr>
          <w:rFonts w:ascii="Arial" w:eastAsia="Arial" w:hAnsi="Arial" w:cs="Arial"/>
          <w:sz w:val="22"/>
          <w:szCs w:val="22"/>
        </w:rPr>
        <w:t>looking for budgeted and valuable tour. Touring packages is the main revenue source of the ‘AD Travels’</w:t>
      </w:r>
    </w:p>
    <w:p w:rsidR="00C9419B" w:rsidRDefault="00C9419B">
      <w:pPr>
        <w:spacing w:before="7" w:line="100" w:lineRule="exact"/>
        <w:rPr>
          <w:sz w:val="10"/>
          <w:szCs w:val="10"/>
        </w:rPr>
      </w:pPr>
    </w:p>
    <w:p w:rsidR="00C9419B" w:rsidRDefault="00C9419B">
      <w:pPr>
        <w:spacing w:line="200" w:lineRule="exact"/>
      </w:pPr>
    </w:p>
    <w:p w:rsidR="00C9419B" w:rsidRDefault="00C9419B">
      <w:pPr>
        <w:spacing w:line="200" w:lineRule="exact"/>
      </w:pPr>
    </w:p>
    <w:p w:rsidR="00C9419B" w:rsidRDefault="00CE5260">
      <w:pPr>
        <w:ind w:left="120" w:right="7732"/>
        <w:jc w:val="both"/>
        <w:rPr>
          <w:rFonts w:ascii="Arial" w:eastAsia="Arial" w:hAnsi="Arial" w:cs="Arial"/>
          <w:sz w:val="22"/>
          <w:szCs w:val="22"/>
        </w:rPr>
      </w:pPr>
      <w:r>
        <w:rPr>
          <w:rFonts w:ascii="Arial" w:eastAsia="Arial" w:hAnsi="Arial" w:cs="Arial"/>
          <w:b/>
          <w:spacing w:val="-10"/>
          <w:sz w:val="22"/>
          <w:szCs w:val="22"/>
        </w:rPr>
        <w:t>Sit</w:t>
      </w:r>
      <w:r>
        <w:rPr>
          <w:rFonts w:ascii="Arial" w:eastAsia="Arial" w:hAnsi="Arial" w:cs="Arial"/>
          <w:b/>
          <w:sz w:val="22"/>
          <w:szCs w:val="22"/>
        </w:rPr>
        <w:t>e</w:t>
      </w:r>
      <w:r>
        <w:rPr>
          <w:rFonts w:ascii="Arial" w:eastAsia="Arial" w:hAnsi="Arial" w:cs="Arial"/>
          <w:b/>
          <w:spacing w:val="-20"/>
          <w:sz w:val="22"/>
          <w:szCs w:val="22"/>
        </w:rPr>
        <w:t xml:space="preserve"> </w:t>
      </w:r>
      <w:r>
        <w:rPr>
          <w:rFonts w:ascii="Arial" w:eastAsia="Arial" w:hAnsi="Arial" w:cs="Arial"/>
          <w:b/>
          <w:spacing w:val="-10"/>
          <w:sz w:val="22"/>
          <w:szCs w:val="22"/>
        </w:rPr>
        <w:t>Contents</w:t>
      </w:r>
      <w:r>
        <w:rPr>
          <w:rFonts w:ascii="Arial" w:eastAsia="Arial" w:hAnsi="Arial" w:cs="Arial"/>
          <w:b/>
          <w:sz w:val="22"/>
          <w:szCs w:val="22"/>
        </w:rPr>
        <w:t>:</w:t>
      </w:r>
    </w:p>
    <w:p w:rsidR="00C9419B" w:rsidRDefault="00C9419B">
      <w:pPr>
        <w:spacing w:line="200" w:lineRule="exact"/>
      </w:pPr>
    </w:p>
    <w:p w:rsidR="00C9419B" w:rsidRDefault="00C9419B">
      <w:pPr>
        <w:spacing w:before="11" w:line="280" w:lineRule="exact"/>
        <w:rPr>
          <w:sz w:val="28"/>
          <w:szCs w:val="28"/>
        </w:rPr>
      </w:pPr>
    </w:p>
    <w:p w:rsidR="00C9419B" w:rsidRDefault="00CE5260">
      <w:pPr>
        <w:ind w:left="120" w:right="4874"/>
        <w:jc w:val="both"/>
        <w:rPr>
          <w:rFonts w:ascii="Arial" w:eastAsia="Arial" w:hAnsi="Arial" w:cs="Arial"/>
          <w:sz w:val="22"/>
          <w:szCs w:val="22"/>
        </w:rPr>
      </w:pPr>
      <w:r>
        <w:rPr>
          <w:rFonts w:ascii="Arial" w:eastAsia="Arial" w:hAnsi="Arial" w:cs="Arial"/>
          <w:sz w:val="22"/>
          <w:szCs w:val="22"/>
        </w:rPr>
        <w:t>‘AD Travers’ should have following content.</w:t>
      </w:r>
    </w:p>
    <w:p w:rsidR="00C9419B" w:rsidRDefault="00C9419B">
      <w:pPr>
        <w:spacing w:before="18" w:line="220" w:lineRule="exact"/>
        <w:rPr>
          <w:sz w:val="22"/>
          <w:szCs w:val="22"/>
        </w:rPr>
      </w:pPr>
    </w:p>
    <w:p w:rsidR="00C9419B" w:rsidRDefault="00CE5260">
      <w:pPr>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Header</w:t>
      </w:r>
    </w:p>
    <w:p w:rsidR="00C9419B" w:rsidRDefault="00C9419B">
      <w:pPr>
        <w:spacing w:before="12" w:line="240" w:lineRule="exact"/>
        <w:rPr>
          <w:sz w:val="24"/>
          <w:szCs w:val="24"/>
        </w:rPr>
      </w:pPr>
    </w:p>
    <w:p w:rsidR="00C9419B" w:rsidRDefault="00CE5260">
      <w:pPr>
        <w:ind w:left="1200" w:right="864"/>
        <w:jc w:val="both"/>
        <w:rPr>
          <w:rFonts w:ascii="Arial" w:eastAsia="Arial" w:hAnsi="Arial" w:cs="Arial"/>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Social Media 4 logos, todays temperature, search, From country/state</w:t>
      </w:r>
    </w:p>
    <w:p w:rsidR="00C9419B" w:rsidRDefault="00C9419B">
      <w:pPr>
        <w:spacing w:before="14" w:line="220" w:lineRule="exact"/>
        <w:rPr>
          <w:sz w:val="22"/>
          <w:szCs w:val="22"/>
        </w:rPr>
      </w:pPr>
    </w:p>
    <w:p w:rsidR="00C9419B" w:rsidRDefault="00CE5260">
      <w:pPr>
        <w:ind w:left="480"/>
        <w:rPr>
          <w:rFonts w:ascii="Arial" w:eastAsia="Arial" w:hAnsi="Arial" w:cs="Arial"/>
          <w:sz w:val="22"/>
          <w:szCs w:val="22"/>
        </w:rPr>
      </w:pPr>
      <w:r>
        <w:rPr>
          <w:sz w:val="22"/>
          <w:szCs w:val="22"/>
        </w:rPr>
        <w:t>•</w:t>
      </w:r>
      <w:r>
        <w:rPr>
          <w:sz w:val="22"/>
          <w:szCs w:val="22"/>
        </w:rPr>
        <w:t xml:space="preserve">    </w:t>
      </w:r>
      <w:r>
        <w:rPr>
          <w:spacing w:val="8"/>
          <w:sz w:val="22"/>
          <w:szCs w:val="22"/>
        </w:rPr>
        <w:t xml:space="preserve"> </w:t>
      </w:r>
      <w:r>
        <w:rPr>
          <w:rFonts w:ascii="Arial" w:eastAsia="Arial" w:hAnsi="Arial" w:cs="Arial"/>
          <w:sz w:val="22"/>
          <w:szCs w:val="22"/>
        </w:rPr>
        <w:t>Search</w:t>
      </w:r>
    </w:p>
    <w:p w:rsidR="00C9419B" w:rsidRDefault="00C9419B">
      <w:pPr>
        <w:spacing w:before="12" w:line="240" w:lineRule="exact"/>
        <w:rPr>
          <w:sz w:val="24"/>
          <w:szCs w:val="24"/>
        </w:rPr>
      </w:pPr>
    </w:p>
    <w:p w:rsidR="00C9419B" w:rsidRDefault="00CE5260">
      <w:pPr>
        <w:ind w:left="1200" w:right="4679"/>
        <w:jc w:val="both"/>
        <w:rPr>
          <w:rFonts w:ascii="Arial" w:eastAsia="Arial" w:hAnsi="Arial" w:cs="Arial"/>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Text Inputs and Search Button</w:t>
      </w:r>
    </w:p>
    <w:p w:rsidR="00C9419B" w:rsidRDefault="00C9419B">
      <w:pPr>
        <w:spacing w:before="14" w:line="220" w:lineRule="exact"/>
        <w:rPr>
          <w:sz w:val="22"/>
          <w:szCs w:val="22"/>
        </w:rPr>
      </w:pPr>
    </w:p>
    <w:p w:rsidR="00C9419B" w:rsidRDefault="00CE5260">
      <w:pPr>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Sections</w:t>
      </w:r>
    </w:p>
    <w:p w:rsidR="00C9419B" w:rsidRDefault="00C9419B">
      <w:pPr>
        <w:spacing w:before="12" w:line="240" w:lineRule="exact"/>
        <w:rPr>
          <w:sz w:val="24"/>
          <w:szCs w:val="24"/>
        </w:rPr>
      </w:pPr>
    </w:p>
    <w:p w:rsidR="00C9419B" w:rsidRDefault="00CE5260">
      <w:pPr>
        <w:ind w:left="1200" w:right="7039"/>
        <w:jc w:val="both"/>
        <w:rPr>
          <w:rFonts w:ascii="Arial" w:eastAsia="Arial" w:hAnsi="Arial" w:cs="Arial"/>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Travel</w:t>
      </w:r>
    </w:p>
    <w:p w:rsidR="00C9419B" w:rsidRDefault="00CE5260">
      <w:pPr>
        <w:spacing w:line="22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Flight</w:t>
      </w:r>
    </w:p>
    <w:p w:rsidR="00C9419B" w:rsidRDefault="00CE5260">
      <w:pPr>
        <w:spacing w:line="24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Cruise</w:t>
      </w:r>
    </w:p>
    <w:p w:rsidR="00C9419B" w:rsidRDefault="00CE5260">
      <w:pPr>
        <w:spacing w:line="24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Car</w:t>
      </w:r>
    </w:p>
    <w:p w:rsidR="00C9419B" w:rsidRDefault="00CE5260">
      <w:pPr>
        <w:spacing w:line="24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Taxi</w:t>
      </w:r>
    </w:p>
    <w:p w:rsidR="00C9419B" w:rsidRDefault="00CE5260">
      <w:pPr>
        <w:spacing w:line="24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Buses</w:t>
      </w:r>
    </w:p>
    <w:p w:rsidR="00C9419B" w:rsidRDefault="00C9419B">
      <w:pPr>
        <w:spacing w:before="13" w:line="240" w:lineRule="exact"/>
        <w:rPr>
          <w:sz w:val="24"/>
          <w:szCs w:val="24"/>
        </w:rPr>
      </w:pPr>
    </w:p>
    <w:p w:rsidR="00C9419B" w:rsidRDefault="00CE5260">
      <w:pPr>
        <w:ind w:left="1200" w:right="6489"/>
        <w:jc w:val="both"/>
        <w:rPr>
          <w:rFonts w:ascii="Arial" w:eastAsia="Arial" w:hAnsi="Arial" w:cs="Arial"/>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See and Do</w:t>
      </w:r>
    </w:p>
    <w:p w:rsidR="00C9419B" w:rsidRDefault="00C9419B">
      <w:pPr>
        <w:spacing w:before="20" w:line="200" w:lineRule="exact"/>
      </w:pPr>
    </w:p>
    <w:p w:rsidR="00C9419B" w:rsidRDefault="00CE5260">
      <w:pPr>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Cultural Attraction</w:t>
      </w:r>
    </w:p>
    <w:p w:rsidR="00C9419B" w:rsidRDefault="00CE5260">
      <w:pPr>
        <w:spacing w:line="24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Activities</w:t>
      </w:r>
    </w:p>
    <w:p w:rsidR="00C9419B" w:rsidRDefault="00CE5260">
      <w:pPr>
        <w:spacing w:line="24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Shopping</w:t>
      </w:r>
    </w:p>
    <w:p w:rsidR="00C9419B" w:rsidRDefault="00CE5260">
      <w:pPr>
        <w:spacing w:line="240" w:lineRule="exact"/>
        <w:ind w:left="1920"/>
        <w:rPr>
          <w:rFonts w:ascii="Arial" w:eastAsia="Arial" w:hAnsi="Arial" w:cs="Arial"/>
          <w:sz w:val="22"/>
          <w:szCs w:val="22"/>
        </w:rPr>
      </w:pPr>
      <w:r>
        <w:rPr>
          <w:rFonts w:ascii="MS Office Symbol Bold" w:eastAsia="MS Office Symbol Bold" w:hAnsi="MS Office Symbol Bold" w:cs="MS Office Symbol Bold"/>
          <w:w w:val="77"/>
          <w:sz w:val="22"/>
          <w:szCs w:val="22"/>
        </w:rPr>
        <w:t xml:space="preserve">   </w:t>
      </w:r>
      <w:r>
        <w:rPr>
          <w:rFonts w:ascii="MS Office Symbol Bold" w:eastAsia="MS Office Symbol Bold" w:hAnsi="MS Office Symbol Bold" w:cs="MS Office Symbol Bold"/>
          <w:spacing w:val="4"/>
          <w:w w:val="77"/>
          <w:sz w:val="22"/>
          <w:szCs w:val="22"/>
        </w:rPr>
        <w:t xml:space="preserve"> </w:t>
      </w:r>
      <w:r>
        <w:rPr>
          <w:rFonts w:ascii="Arial" w:eastAsia="Arial" w:hAnsi="Arial" w:cs="Arial"/>
          <w:sz w:val="22"/>
          <w:szCs w:val="22"/>
        </w:rPr>
        <w:t>Stay</w:t>
      </w:r>
    </w:p>
    <w:p w:rsidR="00C9419B" w:rsidRDefault="00C9419B">
      <w:pPr>
        <w:spacing w:before="6" w:line="100" w:lineRule="exact"/>
        <w:rPr>
          <w:sz w:val="10"/>
          <w:szCs w:val="10"/>
        </w:rPr>
      </w:pPr>
    </w:p>
    <w:p w:rsidR="00C9419B" w:rsidRDefault="00C9419B">
      <w:pPr>
        <w:spacing w:line="200" w:lineRule="exact"/>
      </w:pPr>
    </w:p>
    <w:p w:rsidR="00C9419B" w:rsidRDefault="00C9419B">
      <w:pPr>
        <w:spacing w:line="200" w:lineRule="exact"/>
      </w:pPr>
    </w:p>
    <w:p w:rsidR="00C9419B" w:rsidRDefault="00CE5260">
      <w:pPr>
        <w:ind w:left="480"/>
        <w:rPr>
          <w:rFonts w:ascii="Arial" w:eastAsia="Arial" w:hAnsi="Arial" w:cs="Arial"/>
          <w:sz w:val="22"/>
          <w:szCs w:val="22"/>
        </w:rPr>
      </w:pPr>
      <w:r>
        <w:rPr>
          <w:sz w:val="22"/>
          <w:szCs w:val="22"/>
        </w:rPr>
        <w:t xml:space="preserve">•    </w:t>
      </w:r>
      <w:r>
        <w:rPr>
          <w:spacing w:val="8"/>
          <w:sz w:val="22"/>
          <w:szCs w:val="22"/>
        </w:rPr>
        <w:t xml:space="preserve"> </w:t>
      </w:r>
      <w:r>
        <w:rPr>
          <w:rFonts w:ascii="Arial" w:eastAsia="Arial" w:hAnsi="Arial" w:cs="Arial"/>
          <w:sz w:val="22"/>
          <w:szCs w:val="22"/>
        </w:rPr>
        <w:t xml:space="preserve">Touring Packages has two category </w:t>
      </w:r>
      <w:r>
        <w:rPr>
          <w:rFonts w:ascii="Arial" w:eastAsia="Arial" w:hAnsi="Arial" w:cs="Arial"/>
          <w:sz w:val="22"/>
          <w:szCs w:val="22"/>
        </w:rPr>
        <w:t>standards and Deluxe</w:t>
      </w:r>
    </w:p>
    <w:p w:rsidR="00C9419B" w:rsidRDefault="00C9419B">
      <w:pPr>
        <w:spacing w:before="17" w:line="240" w:lineRule="exact"/>
        <w:rPr>
          <w:sz w:val="24"/>
          <w:szCs w:val="24"/>
        </w:rPr>
      </w:pPr>
    </w:p>
    <w:p w:rsidR="00C9419B" w:rsidRDefault="00CE5260">
      <w:pPr>
        <w:spacing w:line="240" w:lineRule="exact"/>
        <w:ind w:left="1200" w:right="6092"/>
        <w:jc w:val="both"/>
        <w:rPr>
          <w:rFonts w:ascii="Arial" w:eastAsia="Arial" w:hAnsi="Arial" w:cs="Arial"/>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 xml:space="preserve">9 Days 8 Nights </w:t>
      </w: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 xml:space="preserve">7 Days 6 Nights </w:t>
      </w: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4 Days 3 Night</w:t>
      </w:r>
    </w:p>
    <w:p w:rsidR="00C9419B" w:rsidRDefault="00C9419B">
      <w:pPr>
        <w:spacing w:before="9" w:line="240" w:lineRule="exact"/>
        <w:rPr>
          <w:sz w:val="24"/>
          <w:szCs w:val="24"/>
        </w:rPr>
      </w:pPr>
    </w:p>
    <w:p w:rsidR="00C9419B" w:rsidRDefault="00CE5260">
      <w:pPr>
        <w:ind w:left="840"/>
        <w:rPr>
          <w:rFonts w:ascii="Arial" w:eastAsia="Arial" w:hAnsi="Arial" w:cs="Arial"/>
          <w:sz w:val="22"/>
          <w:szCs w:val="22"/>
        </w:rPr>
      </w:pPr>
      <w:r>
        <w:rPr>
          <w:rFonts w:ascii="Arial" w:eastAsia="Arial" w:hAnsi="Arial" w:cs="Arial"/>
          <w:sz w:val="22"/>
          <w:szCs w:val="22"/>
        </w:rPr>
        <w:t>Each package show places to visit, per person cost, commence dates</w:t>
      </w:r>
    </w:p>
    <w:p w:rsidR="00C9419B" w:rsidRDefault="00C9419B">
      <w:pPr>
        <w:spacing w:before="9" w:line="140" w:lineRule="exact"/>
        <w:rPr>
          <w:sz w:val="15"/>
          <w:szCs w:val="15"/>
        </w:rPr>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E5260">
      <w:pPr>
        <w:spacing w:line="240" w:lineRule="exact"/>
        <w:ind w:left="480"/>
        <w:rPr>
          <w:rFonts w:ascii="Arial" w:eastAsia="Arial" w:hAnsi="Arial" w:cs="Arial"/>
          <w:sz w:val="22"/>
          <w:szCs w:val="22"/>
        </w:rPr>
      </w:pPr>
      <w:r>
        <w:rPr>
          <w:position w:val="-1"/>
          <w:sz w:val="22"/>
          <w:szCs w:val="22"/>
        </w:rPr>
        <w:t xml:space="preserve">•    </w:t>
      </w:r>
      <w:r>
        <w:rPr>
          <w:spacing w:val="8"/>
          <w:position w:val="-1"/>
          <w:sz w:val="22"/>
          <w:szCs w:val="22"/>
        </w:rPr>
        <w:t xml:space="preserve"> </w:t>
      </w:r>
      <w:r>
        <w:rPr>
          <w:rFonts w:ascii="Arial" w:eastAsia="Arial" w:hAnsi="Arial" w:cs="Arial"/>
          <w:position w:val="-1"/>
          <w:sz w:val="22"/>
          <w:szCs w:val="22"/>
        </w:rPr>
        <w:t>Footer</w:t>
      </w:r>
    </w:p>
    <w:p w:rsidR="00C9419B" w:rsidRDefault="00C9419B">
      <w:pPr>
        <w:spacing w:line="200" w:lineRule="exact"/>
      </w:pPr>
    </w:p>
    <w:p w:rsidR="00C9419B" w:rsidRDefault="00C9419B">
      <w:pPr>
        <w:spacing w:line="200" w:lineRule="exact"/>
      </w:pPr>
    </w:p>
    <w:p w:rsidR="00C9419B" w:rsidRDefault="00C9419B">
      <w:pPr>
        <w:spacing w:before="11" w:line="240" w:lineRule="exact"/>
        <w:rPr>
          <w:sz w:val="24"/>
          <w:szCs w:val="24"/>
        </w:rPr>
      </w:pPr>
    </w:p>
    <w:p w:rsidR="00C9419B" w:rsidRDefault="00CE5260">
      <w:pPr>
        <w:spacing w:before="33"/>
        <w:ind w:left="120"/>
        <w:rPr>
          <w:sz w:val="22"/>
          <w:szCs w:val="22"/>
        </w:rPr>
        <w:sectPr w:rsidR="00C9419B">
          <w:footerReference w:type="default" r:id="rId13"/>
          <w:pgSz w:w="11920" w:h="16840"/>
          <w:pgMar w:top="1360" w:right="1340" w:bottom="280" w:left="1320" w:header="0" w:footer="0" w:gutter="0"/>
          <w:cols w:space="720"/>
        </w:sectPr>
      </w:pPr>
      <w:r>
        <w:rPr>
          <w:b/>
          <w:w w:val="110"/>
          <w:sz w:val="22"/>
          <w:szCs w:val="22"/>
        </w:rPr>
        <w:t xml:space="preserve">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sz w:val="22"/>
          <w:szCs w:val="22"/>
        </w:rPr>
        <w:t xml:space="preserve">2017      </w:t>
      </w:r>
      <w:r>
        <w:rPr>
          <w:b/>
          <w:spacing w:val="31"/>
          <w:sz w:val="22"/>
          <w:szCs w:val="22"/>
        </w:rPr>
        <w:t xml:space="preserve"> </w:t>
      </w: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1"/>
          <w:sz w:val="22"/>
          <w:szCs w:val="22"/>
        </w:rPr>
        <w:t>Development</w:t>
      </w:r>
      <w:r>
        <w:rPr>
          <w:b/>
          <w:w w:val="111"/>
          <w:sz w:val="22"/>
          <w:szCs w:val="22"/>
        </w:rPr>
        <w:t xml:space="preserve">                                        </w:t>
      </w:r>
      <w:r>
        <w:rPr>
          <w:b/>
          <w:spacing w:val="5"/>
          <w:w w:val="111"/>
          <w:sz w:val="22"/>
          <w:szCs w:val="22"/>
        </w:rPr>
        <w:t xml:space="preserve"> </w:t>
      </w:r>
      <w:r>
        <w:rPr>
          <w:b/>
          <w:w w:val="111"/>
          <w:sz w:val="22"/>
          <w:szCs w:val="22"/>
        </w:rPr>
        <w:t>6</w:t>
      </w:r>
    </w:p>
    <w:p w:rsidR="00C9419B" w:rsidRDefault="00C9419B">
      <w:pPr>
        <w:spacing w:before="5" w:line="100" w:lineRule="exact"/>
        <w:rPr>
          <w:sz w:val="11"/>
          <w:szCs w:val="11"/>
        </w:rPr>
      </w:pPr>
    </w:p>
    <w:p w:rsidR="00C9419B" w:rsidRDefault="00CE5260">
      <w:pPr>
        <w:ind w:left="1200"/>
        <w:rPr>
          <w:rFonts w:ascii="Arial" w:eastAsia="Arial" w:hAnsi="Arial" w:cs="Arial"/>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rFonts w:ascii="Arial" w:eastAsia="Arial" w:hAnsi="Arial" w:cs="Arial"/>
          <w:sz w:val="22"/>
          <w:szCs w:val="22"/>
        </w:rPr>
        <w:t>Toll Free Number</w:t>
      </w:r>
    </w:p>
    <w:p w:rsidR="00C9419B" w:rsidRDefault="00CE5260">
      <w:pPr>
        <w:spacing w:line="240" w:lineRule="exact"/>
        <w:ind w:left="1200"/>
        <w:rPr>
          <w:rFonts w:ascii="Arial" w:eastAsia="Arial" w:hAnsi="Arial" w:cs="Arial"/>
          <w:sz w:val="22"/>
          <w:szCs w:val="22"/>
        </w:rPr>
      </w:pPr>
      <w:r>
        <w:rPr>
          <w:rFonts w:ascii="Courier New" w:eastAsia="Courier New" w:hAnsi="Courier New" w:cs="Courier New"/>
          <w:position w:val="2"/>
          <w:sz w:val="22"/>
          <w:szCs w:val="22"/>
        </w:rPr>
        <w:t>o</w:t>
      </w:r>
      <w:r>
        <w:rPr>
          <w:rFonts w:ascii="Courier New" w:eastAsia="Courier New" w:hAnsi="Courier New" w:cs="Courier New"/>
          <w:spacing w:val="96"/>
          <w:position w:val="2"/>
          <w:sz w:val="22"/>
          <w:szCs w:val="22"/>
        </w:rPr>
        <w:t xml:space="preserve"> </w:t>
      </w:r>
      <w:r>
        <w:rPr>
          <w:rFonts w:ascii="Arial" w:eastAsia="Arial" w:hAnsi="Arial" w:cs="Arial"/>
          <w:position w:val="2"/>
          <w:sz w:val="22"/>
          <w:szCs w:val="22"/>
        </w:rPr>
        <w:t>Site Map</w:t>
      </w:r>
    </w:p>
    <w:p w:rsidR="00C9419B" w:rsidRDefault="00CE5260">
      <w:pPr>
        <w:spacing w:line="240" w:lineRule="exact"/>
        <w:ind w:left="1200"/>
        <w:rPr>
          <w:rFonts w:ascii="Arial" w:eastAsia="Arial" w:hAnsi="Arial" w:cs="Arial"/>
          <w:sz w:val="22"/>
          <w:szCs w:val="22"/>
        </w:rPr>
      </w:pPr>
      <w:r>
        <w:rPr>
          <w:rFonts w:ascii="Courier New" w:eastAsia="Courier New" w:hAnsi="Courier New" w:cs="Courier New"/>
          <w:position w:val="2"/>
          <w:sz w:val="22"/>
          <w:szCs w:val="22"/>
        </w:rPr>
        <w:t>o</w:t>
      </w:r>
      <w:r>
        <w:rPr>
          <w:rFonts w:ascii="Courier New" w:eastAsia="Courier New" w:hAnsi="Courier New" w:cs="Courier New"/>
          <w:spacing w:val="96"/>
          <w:position w:val="2"/>
          <w:sz w:val="22"/>
          <w:szCs w:val="22"/>
        </w:rPr>
        <w:t xml:space="preserve"> </w:t>
      </w:r>
      <w:r>
        <w:rPr>
          <w:rFonts w:ascii="Arial" w:eastAsia="Arial" w:hAnsi="Arial" w:cs="Arial"/>
          <w:position w:val="2"/>
          <w:sz w:val="22"/>
          <w:szCs w:val="22"/>
        </w:rPr>
        <w:t>Terms and Conditions</w:t>
      </w:r>
    </w:p>
    <w:p w:rsidR="00C9419B" w:rsidRDefault="00C9419B">
      <w:pPr>
        <w:spacing w:before="14" w:line="220" w:lineRule="exact"/>
        <w:rPr>
          <w:sz w:val="22"/>
          <w:szCs w:val="22"/>
        </w:rPr>
      </w:pPr>
    </w:p>
    <w:p w:rsidR="00C9419B" w:rsidRDefault="00CE5260">
      <w:pPr>
        <w:ind w:left="120" w:right="7877"/>
        <w:jc w:val="both"/>
        <w:rPr>
          <w:rFonts w:ascii="Arial" w:eastAsia="Arial" w:hAnsi="Arial" w:cs="Arial"/>
          <w:sz w:val="24"/>
          <w:szCs w:val="24"/>
        </w:rPr>
      </w:pPr>
      <w:r>
        <w:rPr>
          <w:rFonts w:ascii="Arial" w:eastAsia="Arial" w:hAnsi="Arial" w:cs="Arial"/>
          <w:b/>
          <w:spacing w:val="-10"/>
          <w:sz w:val="24"/>
          <w:szCs w:val="24"/>
        </w:rPr>
        <w:t>En</w:t>
      </w:r>
      <w:r>
        <w:rPr>
          <w:rFonts w:ascii="Arial" w:eastAsia="Arial" w:hAnsi="Arial" w:cs="Arial"/>
          <w:b/>
          <w:sz w:val="24"/>
          <w:szCs w:val="24"/>
        </w:rPr>
        <w:t>d</w:t>
      </w:r>
      <w:r>
        <w:rPr>
          <w:rFonts w:ascii="Arial" w:eastAsia="Arial" w:hAnsi="Arial" w:cs="Arial"/>
          <w:b/>
          <w:spacing w:val="-20"/>
          <w:sz w:val="24"/>
          <w:szCs w:val="24"/>
        </w:rPr>
        <w:t xml:space="preserve"> </w:t>
      </w:r>
      <w:r>
        <w:rPr>
          <w:rFonts w:ascii="Arial" w:eastAsia="Arial" w:hAnsi="Arial" w:cs="Arial"/>
          <w:b/>
          <w:spacing w:val="-10"/>
          <w:sz w:val="24"/>
          <w:szCs w:val="24"/>
        </w:rPr>
        <w:t>Result</w:t>
      </w:r>
      <w:r>
        <w:rPr>
          <w:rFonts w:ascii="Arial" w:eastAsia="Arial" w:hAnsi="Arial" w:cs="Arial"/>
          <w:b/>
          <w:sz w:val="24"/>
          <w:szCs w:val="24"/>
        </w:rPr>
        <w:t>:</w:t>
      </w:r>
    </w:p>
    <w:p w:rsidR="00C9419B" w:rsidRDefault="00C9419B">
      <w:pPr>
        <w:spacing w:before="9" w:line="160" w:lineRule="exact"/>
        <w:rPr>
          <w:sz w:val="17"/>
          <w:szCs w:val="17"/>
        </w:rPr>
      </w:pPr>
    </w:p>
    <w:p w:rsidR="00C9419B" w:rsidRDefault="00C9419B">
      <w:pPr>
        <w:spacing w:line="200" w:lineRule="exact"/>
      </w:pPr>
    </w:p>
    <w:p w:rsidR="00C9419B" w:rsidRDefault="00CE5260">
      <w:pPr>
        <w:spacing w:line="360" w:lineRule="auto"/>
        <w:ind w:left="120" w:right="82"/>
        <w:jc w:val="both"/>
        <w:rPr>
          <w:rFonts w:ascii="Arial" w:eastAsia="Arial" w:hAnsi="Arial" w:cs="Arial"/>
          <w:sz w:val="22"/>
          <w:szCs w:val="22"/>
        </w:rPr>
      </w:pPr>
      <w:r>
        <w:rPr>
          <w:rFonts w:ascii="Arial" w:eastAsia="Arial" w:hAnsi="Arial" w:cs="Arial"/>
          <w:sz w:val="22"/>
          <w:szCs w:val="22"/>
        </w:rPr>
        <w:t>Your task is to create a design (Mock-Up) of a website (not code it). Submitted work for this project should consist of the following:</w:t>
      </w:r>
    </w:p>
    <w:p w:rsidR="00C9419B" w:rsidRDefault="00CE5260">
      <w:pPr>
        <w:tabs>
          <w:tab w:val="left" w:pos="680"/>
        </w:tabs>
        <w:spacing w:before="8" w:line="240" w:lineRule="exact"/>
        <w:ind w:left="688" w:right="82" w:hanging="284"/>
        <w:jc w:val="both"/>
        <w:rPr>
          <w:rFonts w:ascii="Arial" w:eastAsia="Arial" w:hAnsi="Arial" w:cs="Arial"/>
          <w:sz w:val="22"/>
          <w:szCs w:val="22"/>
        </w:rPr>
      </w:pPr>
      <w:r>
        <w:rPr>
          <w:sz w:val="22"/>
          <w:szCs w:val="22"/>
        </w:rPr>
        <w:t>•</w:t>
      </w:r>
      <w:r>
        <w:rPr>
          <w:sz w:val="22"/>
          <w:szCs w:val="22"/>
        </w:rPr>
        <w:tab/>
      </w:r>
      <w:r>
        <w:rPr>
          <w:rFonts w:ascii="Arial" w:eastAsia="Arial" w:hAnsi="Arial" w:cs="Arial"/>
          <w:sz w:val="22"/>
          <w:szCs w:val="22"/>
        </w:rPr>
        <w:t>The</w:t>
      </w:r>
      <w:r>
        <w:rPr>
          <w:rFonts w:ascii="Arial" w:eastAsia="Arial" w:hAnsi="Arial" w:cs="Arial"/>
          <w:spacing w:val="19"/>
          <w:sz w:val="22"/>
          <w:szCs w:val="22"/>
        </w:rPr>
        <w:t xml:space="preserve"> </w:t>
      </w:r>
      <w:r>
        <w:rPr>
          <w:rFonts w:ascii="Arial" w:eastAsia="Arial" w:hAnsi="Arial" w:cs="Arial"/>
          <w:sz w:val="22"/>
          <w:szCs w:val="22"/>
        </w:rPr>
        <w:t>site</w:t>
      </w:r>
      <w:r>
        <w:rPr>
          <w:rFonts w:ascii="Arial" w:eastAsia="Arial" w:hAnsi="Arial" w:cs="Arial"/>
          <w:spacing w:val="19"/>
          <w:sz w:val="22"/>
          <w:szCs w:val="22"/>
        </w:rPr>
        <w:t xml:space="preserve"> </w:t>
      </w:r>
      <w:r>
        <w:rPr>
          <w:rFonts w:ascii="Arial" w:eastAsia="Arial" w:hAnsi="Arial" w:cs="Arial"/>
          <w:sz w:val="22"/>
          <w:szCs w:val="22"/>
        </w:rPr>
        <w:t>Mock-Up</w:t>
      </w:r>
      <w:r>
        <w:rPr>
          <w:rFonts w:ascii="Arial" w:eastAsia="Arial" w:hAnsi="Arial" w:cs="Arial"/>
          <w:spacing w:val="19"/>
          <w:sz w:val="22"/>
          <w:szCs w:val="22"/>
        </w:rPr>
        <w:t xml:space="preserve"> </w:t>
      </w:r>
      <w:r>
        <w:rPr>
          <w:rFonts w:ascii="Arial" w:eastAsia="Arial" w:hAnsi="Arial" w:cs="Arial"/>
          <w:sz w:val="22"/>
          <w:szCs w:val="22"/>
        </w:rPr>
        <w:t>design</w:t>
      </w:r>
      <w:r>
        <w:rPr>
          <w:rFonts w:ascii="Arial" w:eastAsia="Arial" w:hAnsi="Arial" w:cs="Arial"/>
          <w:spacing w:val="19"/>
          <w:sz w:val="22"/>
          <w:szCs w:val="22"/>
        </w:rPr>
        <w:t xml:space="preserve"> </w:t>
      </w:r>
      <w:r>
        <w:rPr>
          <w:rFonts w:ascii="Arial" w:eastAsia="Arial" w:hAnsi="Arial" w:cs="Arial"/>
          <w:sz w:val="22"/>
          <w:szCs w:val="22"/>
        </w:rPr>
        <w:t>should</w:t>
      </w:r>
      <w:r>
        <w:rPr>
          <w:rFonts w:ascii="Arial" w:eastAsia="Arial" w:hAnsi="Arial" w:cs="Arial"/>
          <w:spacing w:val="19"/>
          <w:sz w:val="22"/>
          <w:szCs w:val="22"/>
        </w:rPr>
        <w:t xml:space="preserve"> </w:t>
      </w:r>
      <w:r>
        <w:rPr>
          <w:rFonts w:ascii="Arial" w:eastAsia="Arial" w:hAnsi="Arial" w:cs="Arial"/>
          <w:sz w:val="22"/>
          <w:szCs w:val="22"/>
        </w:rPr>
        <w:t>be</w:t>
      </w:r>
      <w:r>
        <w:rPr>
          <w:rFonts w:ascii="Arial" w:eastAsia="Arial" w:hAnsi="Arial" w:cs="Arial"/>
          <w:spacing w:val="19"/>
          <w:sz w:val="22"/>
          <w:szCs w:val="22"/>
        </w:rPr>
        <w:t xml:space="preserve"> </w:t>
      </w:r>
      <w:r>
        <w:rPr>
          <w:rFonts w:ascii="Arial" w:eastAsia="Arial" w:hAnsi="Arial" w:cs="Arial"/>
          <w:sz w:val="22"/>
          <w:szCs w:val="22"/>
        </w:rPr>
        <w:t>presented</w:t>
      </w:r>
      <w:r>
        <w:rPr>
          <w:rFonts w:ascii="Arial" w:eastAsia="Arial" w:hAnsi="Arial" w:cs="Arial"/>
          <w:spacing w:val="19"/>
          <w:sz w:val="22"/>
          <w:szCs w:val="22"/>
        </w:rPr>
        <w:t xml:space="preserve"> </w:t>
      </w:r>
      <w:r>
        <w:rPr>
          <w:rFonts w:ascii="Arial" w:eastAsia="Arial" w:hAnsi="Arial" w:cs="Arial"/>
          <w:sz w:val="22"/>
          <w:szCs w:val="22"/>
        </w:rPr>
        <w:t>in</w:t>
      </w:r>
      <w:r>
        <w:rPr>
          <w:rFonts w:ascii="Arial" w:eastAsia="Arial" w:hAnsi="Arial" w:cs="Arial"/>
          <w:spacing w:val="19"/>
          <w:sz w:val="22"/>
          <w:szCs w:val="22"/>
        </w:rPr>
        <w:t xml:space="preserve"> </w:t>
      </w:r>
      <w:r>
        <w:rPr>
          <w:rFonts w:ascii="Arial" w:eastAsia="Arial" w:hAnsi="Arial" w:cs="Arial"/>
          <w:sz w:val="22"/>
          <w:szCs w:val="22"/>
        </w:rPr>
        <w:t>real</w:t>
      </w:r>
      <w:r>
        <w:rPr>
          <w:rFonts w:ascii="Arial" w:eastAsia="Arial" w:hAnsi="Arial" w:cs="Arial"/>
          <w:spacing w:val="19"/>
          <w:sz w:val="22"/>
          <w:szCs w:val="22"/>
        </w:rPr>
        <w:t xml:space="preserve"> </w:t>
      </w:r>
      <w:r>
        <w:rPr>
          <w:rFonts w:ascii="Arial" w:eastAsia="Arial" w:hAnsi="Arial" w:cs="Arial"/>
          <w:sz w:val="22"/>
          <w:szCs w:val="22"/>
        </w:rPr>
        <w:t>pixels</w:t>
      </w:r>
      <w:r>
        <w:rPr>
          <w:rFonts w:ascii="Arial" w:eastAsia="Arial" w:hAnsi="Arial" w:cs="Arial"/>
          <w:spacing w:val="19"/>
          <w:sz w:val="22"/>
          <w:szCs w:val="22"/>
        </w:rPr>
        <w:t xml:space="preserve"> </w:t>
      </w:r>
      <w:r>
        <w:rPr>
          <w:rFonts w:ascii="Arial" w:eastAsia="Arial" w:hAnsi="Arial" w:cs="Arial"/>
          <w:sz w:val="22"/>
          <w:szCs w:val="22"/>
        </w:rPr>
        <w:t>size.</w:t>
      </w:r>
      <w:r>
        <w:rPr>
          <w:rFonts w:ascii="Arial" w:eastAsia="Arial" w:hAnsi="Arial" w:cs="Arial"/>
          <w:spacing w:val="19"/>
          <w:sz w:val="22"/>
          <w:szCs w:val="22"/>
        </w:rPr>
        <w:t xml:space="preserve"> </w:t>
      </w:r>
      <w:r>
        <w:rPr>
          <w:rFonts w:ascii="Arial" w:eastAsia="Arial" w:hAnsi="Arial" w:cs="Arial"/>
          <w:sz w:val="22"/>
          <w:szCs w:val="22"/>
        </w:rPr>
        <w:t>Each</w:t>
      </w:r>
      <w:r>
        <w:rPr>
          <w:rFonts w:ascii="Arial" w:eastAsia="Arial" w:hAnsi="Arial" w:cs="Arial"/>
          <w:spacing w:val="19"/>
          <w:sz w:val="22"/>
          <w:szCs w:val="22"/>
        </w:rPr>
        <w:t xml:space="preserve"> </w:t>
      </w:r>
      <w:r>
        <w:rPr>
          <w:rFonts w:ascii="Arial" w:eastAsia="Arial" w:hAnsi="Arial" w:cs="Arial"/>
          <w:sz w:val="22"/>
          <w:szCs w:val="22"/>
        </w:rPr>
        <w:t>image</w:t>
      </w:r>
      <w:r>
        <w:rPr>
          <w:rFonts w:ascii="Arial" w:eastAsia="Arial" w:hAnsi="Arial" w:cs="Arial"/>
          <w:spacing w:val="19"/>
          <w:sz w:val="22"/>
          <w:szCs w:val="22"/>
        </w:rPr>
        <w:t xml:space="preserve"> </w:t>
      </w:r>
      <w:r>
        <w:rPr>
          <w:rFonts w:ascii="Arial" w:eastAsia="Arial" w:hAnsi="Arial" w:cs="Arial"/>
          <w:sz w:val="22"/>
          <w:szCs w:val="22"/>
        </w:rPr>
        <w:t>should contain less than 4px wide clearly visible red border with the relevant screen resolution to indicate the page fold in each screen.</w:t>
      </w:r>
    </w:p>
    <w:p w:rsidR="00C9419B" w:rsidRDefault="00C9419B">
      <w:pPr>
        <w:spacing w:before="9" w:line="240" w:lineRule="exact"/>
        <w:rPr>
          <w:sz w:val="24"/>
          <w:szCs w:val="24"/>
        </w:rPr>
      </w:pPr>
    </w:p>
    <w:p w:rsidR="00C9419B" w:rsidRDefault="00CE5260">
      <w:pPr>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Written information that explains the ta</w:t>
      </w:r>
      <w:r>
        <w:rPr>
          <w:rFonts w:ascii="Arial" w:eastAsia="Arial" w:hAnsi="Arial" w:cs="Arial"/>
          <w:sz w:val="22"/>
          <w:szCs w:val="22"/>
        </w:rPr>
        <w:t>rget audience.</w:t>
      </w:r>
    </w:p>
    <w:p w:rsidR="00C9419B" w:rsidRDefault="00C9419B">
      <w:pPr>
        <w:spacing w:before="6" w:line="120" w:lineRule="exact"/>
        <w:rPr>
          <w:sz w:val="12"/>
          <w:szCs w:val="12"/>
        </w:rPr>
      </w:pPr>
    </w:p>
    <w:p w:rsidR="00C9419B" w:rsidRDefault="00CE5260">
      <w:pPr>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The design should have area for animation.</w:t>
      </w:r>
    </w:p>
    <w:p w:rsidR="00C9419B" w:rsidRDefault="00C9419B">
      <w:pPr>
        <w:spacing w:before="6" w:line="120" w:lineRule="exact"/>
        <w:rPr>
          <w:sz w:val="12"/>
          <w:szCs w:val="12"/>
        </w:rPr>
      </w:pPr>
    </w:p>
    <w:p w:rsidR="00C9419B" w:rsidRDefault="00CE5260">
      <w:pPr>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This should show your design for the minimum home page.</w:t>
      </w:r>
    </w:p>
    <w:p w:rsidR="00C9419B" w:rsidRDefault="00CE5260">
      <w:pPr>
        <w:spacing w:before="37"/>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Whitespace, balanced text, video and images should all be considered.</w:t>
      </w:r>
    </w:p>
    <w:p w:rsidR="00C9419B" w:rsidRDefault="00CE5260">
      <w:pPr>
        <w:spacing w:before="37"/>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You design should have logo included.</w:t>
      </w:r>
    </w:p>
    <w:p w:rsidR="00C9419B" w:rsidRDefault="00C9419B">
      <w:pPr>
        <w:spacing w:before="6" w:line="120" w:lineRule="exact"/>
        <w:rPr>
          <w:sz w:val="12"/>
          <w:szCs w:val="12"/>
        </w:rPr>
      </w:pPr>
    </w:p>
    <w:p w:rsidR="00C9419B" w:rsidRDefault="00CE5260">
      <w:pPr>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 xml:space="preserve">The </w:t>
      </w:r>
      <w:r>
        <w:rPr>
          <w:rFonts w:ascii="Arial" w:eastAsia="Arial" w:hAnsi="Arial" w:cs="Arial"/>
          <w:sz w:val="22"/>
          <w:szCs w:val="22"/>
        </w:rPr>
        <w:t>identity you design should represent the subject of the website.</w:t>
      </w:r>
    </w:p>
    <w:p w:rsidR="00C9419B" w:rsidRDefault="00C9419B">
      <w:pPr>
        <w:spacing w:before="6" w:line="120" w:lineRule="exact"/>
        <w:rPr>
          <w:sz w:val="12"/>
          <w:szCs w:val="12"/>
        </w:rPr>
      </w:pPr>
    </w:p>
    <w:p w:rsidR="00C9419B" w:rsidRDefault="00CE5260">
      <w:pPr>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You</w:t>
      </w:r>
      <w:r>
        <w:rPr>
          <w:rFonts w:ascii="Arial" w:eastAsia="Arial" w:hAnsi="Arial" w:cs="Arial"/>
          <w:spacing w:val="-11"/>
          <w:sz w:val="22"/>
          <w:szCs w:val="22"/>
        </w:rPr>
        <w:t xml:space="preserve"> </w:t>
      </w:r>
      <w:r>
        <w:rPr>
          <w:rFonts w:ascii="Arial" w:eastAsia="Arial" w:hAnsi="Arial" w:cs="Arial"/>
          <w:sz w:val="22"/>
          <w:szCs w:val="22"/>
        </w:rPr>
        <w:t>should</w:t>
      </w:r>
      <w:r>
        <w:rPr>
          <w:rFonts w:ascii="Arial" w:eastAsia="Arial" w:hAnsi="Arial" w:cs="Arial"/>
          <w:spacing w:val="-11"/>
          <w:sz w:val="22"/>
          <w:szCs w:val="22"/>
        </w:rPr>
        <w:t xml:space="preserve"> </w:t>
      </w:r>
      <w:r>
        <w:rPr>
          <w:rFonts w:ascii="Arial" w:eastAsia="Arial" w:hAnsi="Arial" w:cs="Arial"/>
          <w:sz w:val="22"/>
          <w:szCs w:val="22"/>
        </w:rPr>
        <w:t>provide</w:t>
      </w:r>
      <w:r>
        <w:rPr>
          <w:rFonts w:ascii="Arial" w:eastAsia="Arial" w:hAnsi="Arial" w:cs="Arial"/>
          <w:spacing w:val="-11"/>
          <w:sz w:val="22"/>
          <w:szCs w:val="22"/>
        </w:rPr>
        <w:t xml:space="preserve"> </w:t>
      </w:r>
      <w:r>
        <w:rPr>
          <w:rFonts w:ascii="Arial" w:eastAsia="Arial" w:hAnsi="Arial" w:cs="Arial"/>
          <w:sz w:val="22"/>
          <w:szCs w:val="22"/>
        </w:rPr>
        <w:t>the</w:t>
      </w:r>
      <w:r>
        <w:rPr>
          <w:rFonts w:ascii="Arial" w:eastAsia="Arial" w:hAnsi="Arial" w:cs="Arial"/>
          <w:spacing w:val="-11"/>
          <w:sz w:val="22"/>
          <w:szCs w:val="22"/>
        </w:rPr>
        <w:t xml:space="preserve"> </w:t>
      </w:r>
      <w:r>
        <w:rPr>
          <w:rFonts w:ascii="Arial" w:eastAsia="Arial" w:hAnsi="Arial" w:cs="Arial"/>
          <w:sz w:val="22"/>
          <w:szCs w:val="22"/>
        </w:rPr>
        <w:t>colour</w:t>
      </w:r>
      <w:r>
        <w:rPr>
          <w:rFonts w:ascii="Arial" w:eastAsia="Arial" w:hAnsi="Arial" w:cs="Arial"/>
          <w:spacing w:val="-11"/>
          <w:sz w:val="22"/>
          <w:szCs w:val="22"/>
        </w:rPr>
        <w:t xml:space="preserve"> </w:t>
      </w:r>
      <w:r>
        <w:rPr>
          <w:rFonts w:ascii="Arial" w:eastAsia="Arial" w:hAnsi="Arial" w:cs="Arial"/>
          <w:sz w:val="22"/>
          <w:szCs w:val="22"/>
        </w:rPr>
        <w:t>chart</w:t>
      </w:r>
      <w:r>
        <w:rPr>
          <w:rFonts w:ascii="Arial" w:eastAsia="Arial" w:hAnsi="Arial" w:cs="Arial"/>
          <w:spacing w:val="-11"/>
          <w:sz w:val="22"/>
          <w:szCs w:val="22"/>
        </w:rPr>
        <w:t xml:space="preserve"> </w:t>
      </w:r>
      <w:r>
        <w:rPr>
          <w:rFonts w:ascii="Arial" w:eastAsia="Arial" w:hAnsi="Arial" w:cs="Arial"/>
          <w:sz w:val="22"/>
          <w:szCs w:val="22"/>
        </w:rPr>
        <w:t>information</w:t>
      </w:r>
      <w:r>
        <w:rPr>
          <w:rFonts w:ascii="Arial" w:eastAsia="Arial" w:hAnsi="Arial" w:cs="Arial"/>
          <w:spacing w:val="-11"/>
          <w:sz w:val="22"/>
          <w:szCs w:val="22"/>
        </w:rPr>
        <w:t xml:space="preserve"> </w:t>
      </w:r>
      <w:r>
        <w:rPr>
          <w:rFonts w:ascii="Arial" w:eastAsia="Arial" w:hAnsi="Arial" w:cs="Arial"/>
          <w:sz w:val="22"/>
          <w:szCs w:val="22"/>
        </w:rPr>
        <w:t>and</w:t>
      </w:r>
      <w:r>
        <w:rPr>
          <w:rFonts w:ascii="Arial" w:eastAsia="Arial" w:hAnsi="Arial" w:cs="Arial"/>
          <w:spacing w:val="-11"/>
          <w:sz w:val="22"/>
          <w:szCs w:val="22"/>
        </w:rPr>
        <w:t xml:space="preserve"> </w:t>
      </w:r>
      <w:r>
        <w:rPr>
          <w:rFonts w:ascii="Arial" w:eastAsia="Arial" w:hAnsi="Arial" w:cs="Arial"/>
          <w:sz w:val="22"/>
          <w:szCs w:val="22"/>
        </w:rPr>
        <w:t>Font</w:t>
      </w:r>
      <w:r>
        <w:rPr>
          <w:rFonts w:ascii="Arial" w:eastAsia="Arial" w:hAnsi="Arial" w:cs="Arial"/>
          <w:spacing w:val="-11"/>
          <w:sz w:val="22"/>
          <w:szCs w:val="22"/>
        </w:rPr>
        <w:t xml:space="preserve"> </w:t>
      </w:r>
      <w:r>
        <w:rPr>
          <w:rFonts w:ascii="Arial" w:eastAsia="Arial" w:hAnsi="Arial" w:cs="Arial"/>
          <w:sz w:val="22"/>
          <w:szCs w:val="22"/>
        </w:rPr>
        <w:t>information</w:t>
      </w:r>
      <w:r>
        <w:rPr>
          <w:rFonts w:ascii="Arial" w:eastAsia="Arial" w:hAnsi="Arial" w:cs="Arial"/>
          <w:spacing w:val="-11"/>
          <w:sz w:val="22"/>
          <w:szCs w:val="22"/>
        </w:rPr>
        <w:t xml:space="preserve"> </w:t>
      </w:r>
      <w:r>
        <w:rPr>
          <w:rFonts w:ascii="Arial" w:eastAsia="Arial" w:hAnsi="Arial" w:cs="Arial"/>
          <w:sz w:val="22"/>
          <w:szCs w:val="22"/>
        </w:rPr>
        <w:t>used</w:t>
      </w:r>
      <w:r>
        <w:rPr>
          <w:rFonts w:ascii="Arial" w:eastAsia="Arial" w:hAnsi="Arial" w:cs="Arial"/>
          <w:spacing w:val="-11"/>
          <w:sz w:val="22"/>
          <w:szCs w:val="22"/>
        </w:rPr>
        <w:t xml:space="preserve"> </w:t>
      </w:r>
      <w:r>
        <w:rPr>
          <w:rFonts w:ascii="Arial" w:eastAsia="Arial" w:hAnsi="Arial" w:cs="Arial"/>
          <w:sz w:val="22"/>
          <w:szCs w:val="22"/>
        </w:rPr>
        <w:t>in</w:t>
      </w:r>
      <w:r>
        <w:rPr>
          <w:rFonts w:ascii="Arial" w:eastAsia="Arial" w:hAnsi="Arial" w:cs="Arial"/>
          <w:spacing w:val="-11"/>
          <w:sz w:val="22"/>
          <w:szCs w:val="22"/>
        </w:rPr>
        <w:t xml:space="preserve"> </w:t>
      </w:r>
      <w:r>
        <w:rPr>
          <w:rFonts w:ascii="Arial" w:eastAsia="Arial" w:hAnsi="Arial" w:cs="Arial"/>
          <w:sz w:val="22"/>
          <w:szCs w:val="22"/>
        </w:rPr>
        <w:t>each</w:t>
      </w:r>
      <w:r>
        <w:rPr>
          <w:rFonts w:ascii="Arial" w:eastAsia="Arial" w:hAnsi="Arial" w:cs="Arial"/>
          <w:spacing w:val="-11"/>
          <w:sz w:val="22"/>
          <w:szCs w:val="22"/>
        </w:rPr>
        <w:t xml:space="preserve"> </w:t>
      </w:r>
      <w:r>
        <w:rPr>
          <w:rFonts w:ascii="Arial" w:eastAsia="Arial" w:hAnsi="Arial" w:cs="Arial"/>
          <w:sz w:val="22"/>
          <w:szCs w:val="22"/>
        </w:rPr>
        <w:t>page.</w:t>
      </w:r>
    </w:p>
    <w:p w:rsidR="00C9419B" w:rsidRDefault="00C9419B">
      <w:pPr>
        <w:spacing w:before="6" w:line="120" w:lineRule="exact"/>
        <w:rPr>
          <w:sz w:val="12"/>
          <w:szCs w:val="12"/>
        </w:rPr>
      </w:pPr>
    </w:p>
    <w:p w:rsidR="00C9419B" w:rsidRDefault="00CE5260">
      <w:pPr>
        <w:ind w:left="687"/>
        <w:rPr>
          <w:rFonts w:ascii="Arial" w:eastAsia="Arial" w:hAnsi="Arial" w:cs="Arial"/>
          <w:sz w:val="22"/>
          <w:szCs w:val="22"/>
        </w:rPr>
      </w:pPr>
      <w:r>
        <w:rPr>
          <w:rFonts w:ascii="Arial" w:eastAsia="Arial" w:hAnsi="Arial" w:cs="Arial"/>
          <w:sz w:val="22"/>
          <w:szCs w:val="22"/>
        </w:rPr>
        <w:t>Must submit the all raw file in folder specified to you.</w:t>
      </w:r>
    </w:p>
    <w:p w:rsidR="00C9419B" w:rsidRDefault="00C9419B">
      <w:pPr>
        <w:spacing w:before="6" w:line="120" w:lineRule="exact"/>
        <w:rPr>
          <w:sz w:val="12"/>
          <w:szCs w:val="12"/>
        </w:rPr>
      </w:pPr>
    </w:p>
    <w:p w:rsidR="00C9419B" w:rsidRDefault="00CE5260">
      <w:pPr>
        <w:ind w:left="403"/>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You can add dummy text where necess</w:t>
      </w:r>
      <w:r>
        <w:rPr>
          <w:rFonts w:ascii="Arial" w:eastAsia="Arial" w:hAnsi="Arial" w:cs="Arial"/>
          <w:sz w:val="22"/>
          <w:szCs w:val="22"/>
        </w:rPr>
        <w:t>ary.</w:t>
      </w:r>
    </w:p>
    <w:p w:rsidR="00C9419B" w:rsidRDefault="00C9419B">
      <w:pPr>
        <w:spacing w:before="5" w:line="100" w:lineRule="exact"/>
        <w:rPr>
          <w:sz w:val="10"/>
          <w:szCs w:val="10"/>
        </w:rPr>
      </w:pPr>
    </w:p>
    <w:p w:rsidR="00C9419B" w:rsidRDefault="00C9419B">
      <w:pPr>
        <w:spacing w:line="200" w:lineRule="exact"/>
      </w:pPr>
    </w:p>
    <w:p w:rsidR="00C9419B" w:rsidRDefault="00C9419B">
      <w:pPr>
        <w:spacing w:line="200" w:lineRule="exact"/>
      </w:pPr>
    </w:p>
    <w:p w:rsidR="00C9419B" w:rsidRDefault="00CE5260">
      <w:pPr>
        <w:ind w:left="120" w:right="7010"/>
        <w:jc w:val="both"/>
        <w:rPr>
          <w:rFonts w:ascii="Arial" w:eastAsia="Arial" w:hAnsi="Arial" w:cs="Arial"/>
          <w:sz w:val="22"/>
          <w:szCs w:val="22"/>
        </w:rPr>
      </w:pPr>
      <w:r>
        <w:rPr>
          <w:rFonts w:ascii="Arial" w:eastAsia="Arial" w:hAnsi="Arial" w:cs="Arial"/>
          <w:b/>
          <w:sz w:val="22"/>
          <w:szCs w:val="22"/>
        </w:rPr>
        <w:t>Save your files in C:</w:t>
      </w:r>
    </w:p>
    <w:p w:rsidR="00C9419B" w:rsidRDefault="00C9419B">
      <w:pPr>
        <w:spacing w:before="12" w:line="280" w:lineRule="exact"/>
        <w:rPr>
          <w:sz w:val="28"/>
          <w:szCs w:val="28"/>
        </w:rPr>
      </w:pPr>
    </w:p>
    <w:p w:rsidR="00C9419B" w:rsidRDefault="00CE5260">
      <w:pPr>
        <w:spacing w:line="280" w:lineRule="atLeast"/>
        <w:ind w:left="120" w:right="82"/>
        <w:jc w:val="both"/>
        <w:rPr>
          <w:rFonts w:ascii="Arial" w:eastAsia="Arial" w:hAnsi="Arial" w:cs="Arial"/>
          <w:sz w:val="22"/>
          <w:szCs w:val="22"/>
        </w:rPr>
      </w:pPr>
      <w:r>
        <w:rPr>
          <w:rFonts w:ascii="Arial" w:eastAsia="Arial" w:hAnsi="Arial" w:cs="Arial"/>
          <w:sz w:val="22"/>
          <w:szCs w:val="22"/>
        </w:rPr>
        <w:t>Drive</w:t>
      </w:r>
      <w:r>
        <w:rPr>
          <w:rFonts w:ascii="Arial" w:eastAsia="Arial" w:hAnsi="Arial" w:cs="Arial"/>
          <w:spacing w:val="-11"/>
          <w:sz w:val="22"/>
          <w:szCs w:val="22"/>
        </w:rPr>
        <w:t xml:space="preserve"> </w:t>
      </w:r>
      <w:r>
        <w:rPr>
          <w:rFonts w:ascii="Arial" w:eastAsia="Arial" w:hAnsi="Arial" w:cs="Arial"/>
          <w:sz w:val="22"/>
          <w:szCs w:val="22"/>
        </w:rPr>
        <w:t>in</w:t>
      </w:r>
      <w:r>
        <w:rPr>
          <w:rFonts w:ascii="Arial" w:eastAsia="Arial" w:hAnsi="Arial" w:cs="Arial"/>
          <w:spacing w:val="-11"/>
          <w:sz w:val="22"/>
          <w:szCs w:val="22"/>
        </w:rPr>
        <w:t xml:space="preserve"> </w:t>
      </w:r>
      <w:r>
        <w:rPr>
          <w:rFonts w:ascii="Arial" w:eastAsia="Arial" w:hAnsi="Arial" w:cs="Arial"/>
          <w:sz w:val="22"/>
          <w:szCs w:val="22"/>
        </w:rPr>
        <w:t>directory</w:t>
      </w:r>
      <w:r>
        <w:rPr>
          <w:rFonts w:ascii="Arial" w:eastAsia="Arial" w:hAnsi="Arial" w:cs="Arial"/>
          <w:spacing w:val="-11"/>
          <w:sz w:val="22"/>
          <w:szCs w:val="22"/>
        </w:rPr>
        <w:t xml:space="preserve"> </w:t>
      </w:r>
      <w:r>
        <w:rPr>
          <w:rFonts w:ascii="Arial" w:eastAsia="Arial" w:hAnsi="Arial" w:cs="Arial"/>
          <w:sz w:val="22"/>
          <w:szCs w:val="22"/>
        </w:rPr>
        <w:t>and</w:t>
      </w:r>
      <w:r>
        <w:rPr>
          <w:rFonts w:ascii="Arial" w:eastAsia="Arial" w:hAnsi="Arial" w:cs="Arial"/>
          <w:spacing w:val="-11"/>
          <w:sz w:val="22"/>
          <w:szCs w:val="22"/>
        </w:rPr>
        <w:t xml:space="preserve"> </w:t>
      </w:r>
      <w:r>
        <w:rPr>
          <w:rFonts w:ascii="Arial" w:eastAsia="Arial" w:hAnsi="Arial" w:cs="Arial"/>
          <w:sz w:val="22"/>
          <w:szCs w:val="22"/>
        </w:rPr>
        <w:t>name</w:t>
      </w:r>
      <w:r>
        <w:rPr>
          <w:rFonts w:ascii="Arial" w:eastAsia="Arial" w:hAnsi="Arial" w:cs="Arial"/>
          <w:spacing w:val="-11"/>
          <w:sz w:val="22"/>
          <w:szCs w:val="22"/>
        </w:rPr>
        <w:t xml:space="preserve"> </w:t>
      </w:r>
      <w:r>
        <w:rPr>
          <w:rFonts w:ascii="Arial" w:eastAsia="Arial" w:hAnsi="Arial" w:cs="Arial"/>
          <w:sz w:val="22"/>
          <w:szCs w:val="22"/>
        </w:rPr>
        <w:t>it</w:t>
      </w:r>
      <w:r>
        <w:rPr>
          <w:rFonts w:ascii="Arial" w:eastAsia="Arial" w:hAnsi="Arial" w:cs="Arial"/>
          <w:spacing w:val="-11"/>
          <w:sz w:val="22"/>
          <w:szCs w:val="22"/>
        </w:rPr>
        <w:t xml:space="preserve"> </w:t>
      </w:r>
      <w:r>
        <w:rPr>
          <w:rFonts w:ascii="Arial" w:eastAsia="Arial" w:hAnsi="Arial" w:cs="Arial"/>
          <w:sz w:val="22"/>
          <w:szCs w:val="22"/>
        </w:rPr>
        <w:t>day1_mod_a_xx</w:t>
      </w:r>
      <w:r>
        <w:rPr>
          <w:rFonts w:ascii="Arial" w:eastAsia="Arial" w:hAnsi="Arial" w:cs="Arial"/>
          <w:spacing w:val="-11"/>
          <w:sz w:val="22"/>
          <w:szCs w:val="22"/>
        </w:rPr>
        <w:t xml:space="preserve"> </w:t>
      </w:r>
      <w:r>
        <w:rPr>
          <w:rFonts w:ascii="Arial" w:eastAsia="Arial" w:hAnsi="Arial" w:cs="Arial"/>
          <w:sz w:val="22"/>
          <w:szCs w:val="22"/>
        </w:rPr>
        <w:t>(where</w:t>
      </w:r>
      <w:r>
        <w:rPr>
          <w:rFonts w:ascii="Arial" w:eastAsia="Arial" w:hAnsi="Arial" w:cs="Arial"/>
          <w:spacing w:val="-11"/>
          <w:sz w:val="22"/>
          <w:szCs w:val="22"/>
        </w:rPr>
        <w:t xml:space="preserve"> </w:t>
      </w:r>
      <w:r>
        <w:rPr>
          <w:rFonts w:ascii="Arial" w:eastAsia="Arial" w:hAnsi="Arial" w:cs="Arial"/>
          <w:sz w:val="22"/>
          <w:szCs w:val="22"/>
        </w:rPr>
        <w:t>X</w:t>
      </w:r>
      <w:r>
        <w:rPr>
          <w:rFonts w:ascii="Arial" w:eastAsia="Arial" w:hAnsi="Arial" w:cs="Arial"/>
          <w:spacing w:val="-11"/>
          <w:sz w:val="22"/>
          <w:szCs w:val="22"/>
        </w:rPr>
        <w:t xml:space="preserve"> </w:t>
      </w:r>
      <w:r>
        <w:rPr>
          <w:rFonts w:ascii="Arial" w:eastAsia="Arial" w:hAnsi="Arial" w:cs="Arial"/>
          <w:sz w:val="22"/>
          <w:szCs w:val="22"/>
        </w:rPr>
        <w:t>FirstName+LastName</w:t>
      </w:r>
      <w:r>
        <w:rPr>
          <w:rFonts w:ascii="Arial" w:eastAsia="Arial" w:hAnsi="Arial" w:cs="Arial"/>
          <w:spacing w:val="-11"/>
          <w:sz w:val="22"/>
          <w:szCs w:val="22"/>
        </w:rPr>
        <w:t xml:space="preserve"> </w:t>
      </w:r>
      <w:r>
        <w:rPr>
          <w:rFonts w:ascii="Arial" w:eastAsia="Arial" w:hAnsi="Arial" w:cs="Arial"/>
          <w:sz w:val="22"/>
          <w:szCs w:val="22"/>
        </w:rPr>
        <w:t>of</w:t>
      </w:r>
      <w:r>
        <w:rPr>
          <w:rFonts w:ascii="Arial" w:eastAsia="Arial" w:hAnsi="Arial" w:cs="Arial"/>
          <w:spacing w:val="-11"/>
          <w:sz w:val="22"/>
          <w:szCs w:val="22"/>
        </w:rPr>
        <w:t xml:space="preserve"> </w:t>
      </w:r>
      <w:r>
        <w:rPr>
          <w:rFonts w:ascii="Arial" w:eastAsia="Arial" w:hAnsi="Arial" w:cs="Arial"/>
          <w:sz w:val="22"/>
          <w:szCs w:val="22"/>
        </w:rPr>
        <w:t>competitor). Additional images may be created to highlight hidden elements, animations or any additional information that will aid in the development</w:t>
      </w:r>
      <w:r>
        <w:rPr>
          <w:rFonts w:ascii="Arial" w:eastAsia="Arial" w:hAnsi="Arial" w:cs="Arial"/>
          <w:sz w:val="22"/>
          <w:szCs w:val="22"/>
        </w:rPr>
        <w:t xml:space="preserve"> of the website.</w:t>
      </w:r>
    </w:p>
    <w:p w:rsidR="00C9419B" w:rsidRDefault="00C9419B">
      <w:pPr>
        <w:spacing w:line="200" w:lineRule="exact"/>
      </w:pPr>
    </w:p>
    <w:p w:rsidR="00C9419B" w:rsidRDefault="00C9419B">
      <w:pPr>
        <w:spacing w:before="20" w:line="280" w:lineRule="exact"/>
        <w:rPr>
          <w:sz w:val="28"/>
          <w:szCs w:val="28"/>
        </w:rPr>
        <w:sectPr w:rsidR="00C9419B">
          <w:footerReference w:type="default" r:id="rId14"/>
          <w:pgSz w:w="11920" w:h="16840"/>
          <w:pgMar w:top="1560" w:right="1320" w:bottom="280" w:left="1320" w:header="0" w:footer="733" w:gutter="0"/>
          <w:pgNumType w:start="7"/>
          <w:cols w:space="720"/>
        </w:sectPr>
      </w:pPr>
    </w:p>
    <w:p w:rsidR="00C9419B" w:rsidRDefault="00C9419B">
      <w:pPr>
        <w:spacing w:line="200" w:lineRule="exact"/>
      </w:pPr>
    </w:p>
    <w:p w:rsidR="00C9419B" w:rsidRDefault="00C9419B">
      <w:pPr>
        <w:spacing w:before="3" w:line="240" w:lineRule="exact"/>
        <w:rPr>
          <w:sz w:val="24"/>
          <w:szCs w:val="24"/>
        </w:rPr>
      </w:pPr>
    </w:p>
    <w:p w:rsidR="00C9419B" w:rsidRDefault="00CE5260">
      <w:pPr>
        <w:spacing w:line="260" w:lineRule="exact"/>
        <w:ind w:left="120" w:right="-56"/>
        <w:rPr>
          <w:rFonts w:ascii="Arial" w:eastAsia="Arial" w:hAnsi="Arial" w:cs="Arial"/>
          <w:sz w:val="24"/>
          <w:szCs w:val="24"/>
        </w:rPr>
      </w:pPr>
      <w:r>
        <w:pict>
          <v:group id="_x0000_s1205" style="position:absolute;left:0;text-align:left;margin-left:1in;margin-top:0;width:453pt;height:0;z-index:-1754;mso-position-horizontal-relative:page" coordorigin="1440" coordsize="9060,0">
            <v:shape id="_x0000_s1206" style="position:absolute;left:1440;width:9060;height:0" coordorigin="1440" coordsize="9060,0" path="m1440,r9060,e" filled="f">
              <v:path arrowok="t"/>
            </v:shape>
            <w10:wrap anchorx="page"/>
          </v:group>
        </w:pict>
      </w:r>
      <w:r>
        <w:rPr>
          <w:rFonts w:ascii="Arial" w:eastAsia="Arial" w:hAnsi="Arial" w:cs="Arial"/>
          <w:b/>
          <w:position w:val="-1"/>
          <w:sz w:val="24"/>
          <w:szCs w:val="24"/>
        </w:rPr>
        <w:t>Duration: 2 hrs.</w:t>
      </w:r>
    </w:p>
    <w:p w:rsidR="00C9419B" w:rsidRDefault="00CE5260">
      <w:pPr>
        <w:spacing w:before="29"/>
        <w:rPr>
          <w:rFonts w:ascii="Arial" w:eastAsia="Arial" w:hAnsi="Arial" w:cs="Arial"/>
          <w:sz w:val="24"/>
          <w:szCs w:val="24"/>
        </w:rPr>
        <w:sectPr w:rsidR="00C9419B">
          <w:type w:val="continuous"/>
          <w:pgSz w:w="11920" w:h="16840"/>
          <w:pgMar w:top="1540" w:right="1320" w:bottom="280" w:left="1320" w:header="720" w:footer="720" w:gutter="0"/>
          <w:cols w:num="2" w:space="720" w:equalWidth="0">
            <w:col w:w="1894" w:space="5"/>
            <w:col w:w="7381"/>
          </w:cols>
        </w:sectPr>
      </w:pPr>
      <w:r>
        <w:br w:type="column"/>
      </w:r>
      <w:r>
        <w:rPr>
          <w:rFonts w:ascii="Arial" w:eastAsia="Arial" w:hAnsi="Arial" w:cs="Arial"/>
          <w:b/>
          <w:sz w:val="24"/>
          <w:szCs w:val="24"/>
        </w:rPr>
        <w:t>Module</w:t>
      </w:r>
      <w:r>
        <w:rPr>
          <w:rFonts w:ascii="Arial" w:eastAsia="Arial" w:hAnsi="Arial" w:cs="Arial"/>
          <w:b/>
          <w:sz w:val="24"/>
          <w:szCs w:val="24"/>
        </w:rPr>
        <w:t xml:space="preserve"> “B”: Responsive Web Site Development</w:t>
      </w:r>
    </w:p>
    <w:p w:rsidR="00C9419B" w:rsidRDefault="00CE5260">
      <w:pPr>
        <w:spacing w:before="10" w:line="180" w:lineRule="exact"/>
        <w:rPr>
          <w:sz w:val="18"/>
          <w:szCs w:val="18"/>
        </w:rPr>
      </w:pPr>
      <w:r>
        <w:pict>
          <v:group id="_x0000_s1196" style="position:absolute;margin-left:23.75pt;margin-top:24pt;width:547.8pt;height:793.9pt;z-index:-1753;mso-position-horizontal-relative:page;mso-position-vertical-relative:page" coordorigin="475,480" coordsize="10956,15878">
            <v:group id="_x0000_s1197" style="position:absolute;left:485;top:490;width:0;height:15858" coordorigin="485,490" coordsize="0,15858">
              <v:shape id="_x0000_s1204" style="position:absolute;left:485;top:490;width:0;height:15858" coordorigin="485,490" coordsize="0,15858" path="m485,490r,15858e" filled="f" strokeweight=".5pt">
                <v:path arrowok="t"/>
              </v:shape>
              <v:group id="_x0000_s1198" style="position:absolute;left:11421;top:490;width:0;height:15858" coordorigin="11421,490" coordsize="0,15858">
                <v:shape id="_x0000_s1203" style="position:absolute;left:11421;top:490;width:0;height:15858" coordorigin="11421,490" coordsize="0,15858" path="m11421,490r,15858e" filled="f" strokeweight=".5pt">
                  <v:path arrowok="t"/>
                </v:shape>
                <v:group id="_x0000_s1199" style="position:absolute;left:480;top:485;width:10946;height:0" coordorigin="480,485" coordsize="10946,0">
                  <v:shape id="_x0000_s1202" style="position:absolute;left:480;top:485;width:10946;height:0" coordorigin="480,485" coordsize="10946,0" path="m480,485r10946,e" filled="f" strokeweight=".5pt">
                    <v:path arrowok="t"/>
                  </v:shape>
                  <v:group id="_x0000_s1200" style="position:absolute;left:480;top:16353;width:10946;height:0" coordorigin="480,16353" coordsize="10946,0">
                    <v:shape id="_x0000_s1201" style="position:absolute;left:480;top:16353;width:10946;height:0" coordorigin="480,16353" coordsize="10946,0" path="m480,16353r10946,e" filled="f" strokeweight=".5pt">
                      <v:path arrowok="t"/>
                    </v:shape>
                  </v:group>
                </v:group>
              </v:group>
            </v:group>
            <w10:wrap anchorx="page" anchory="page"/>
          </v:group>
        </w:pict>
      </w:r>
    </w:p>
    <w:p w:rsidR="00C9419B" w:rsidRDefault="00C9419B">
      <w:pPr>
        <w:spacing w:line="200" w:lineRule="exact"/>
      </w:pPr>
    </w:p>
    <w:p w:rsidR="00C9419B" w:rsidRDefault="00CE5260">
      <w:pPr>
        <w:spacing w:before="29"/>
        <w:ind w:left="120" w:right="7820"/>
        <w:jc w:val="both"/>
        <w:rPr>
          <w:rFonts w:ascii="Arial" w:eastAsia="Arial" w:hAnsi="Arial" w:cs="Arial"/>
          <w:sz w:val="24"/>
          <w:szCs w:val="24"/>
        </w:rPr>
      </w:pPr>
      <w:r>
        <w:rPr>
          <w:rFonts w:ascii="Arial" w:eastAsia="Arial" w:hAnsi="Arial" w:cs="Arial"/>
          <w:b/>
          <w:spacing w:val="-10"/>
          <w:sz w:val="24"/>
          <w:szCs w:val="24"/>
        </w:rPr>
        <w:t>Introductio</w:t>
      </w:r>
      <w:r>
        <w:rPr>
          <w:rFonts w:ascii="Arial" w:eastAsia="Arial" w:hAnsi="Arial" w:cs="Arial"/>
          <w:b/>
          <w:sz w:val="24"/>
          <w:szCs w:val="24"/>
        </w:rPr>
        <w:t>n</w:t>
      </w:r>
    </w:p>
    <w:p w:rsidR="00C9419B" w:rsidRDefault="00CE5260">
      <w:pPr>
        <w:spacing w:line="276" w:lineRule="auto"/>
        <w:ind w:left="120" w:right="82"/>
        <w:jc w:val="both"/>
        <w:rPr>
          <w:rFonts w:ascii="Arial" w:eastAsia="Arial" w:hAnsi="Arial" w:cs="Arial"/>
          <w:sz w:val="22"/>
          <w:szCs w:val="22"/>
        </w:rPr>
      </w:pPr>
      <w:r>
        <w:rPr>
          <w:rFonts w:ascii="Arial" w:eastAsia="Arial" w:hAnsi="Arial" w:cs="Arial"/>
          <w:sz w:val="22"/>
          <w:szCs w:val="22"/>
        </w:rPr>
        <w:t xml:space="preserve">This module is the extension of Module A. Where your will be implementing the Mockup designed in Module A. The ‘AD Travers’ has approached you to develop web layout that you have developed in </w:t>
      </w:r>
      <w:r>
        <w:rPr>
          <w:rFonts w:ascii="Arial" w:eastAsia="Arial" w:hAnsi="Arial" w:cs="Arial"/>
          <w:sz w:val="22"/>
          <w:szCs w:val="22"/>
        </w:rPr>
        <w:t>Module A.</w:t>
      </w:r>
    </w:p>
    <w:p w:rsidR="00C9419B" w:rsidRDefault="00C9419B">
      <w:pPr>
        <w:spacing w:before="1" w:line="200" w:lineRule="exact"/>
      </w:pPr>
    </w:p>
    <w:p w:rsidR="00C9419B" w:rsidRDefault="00CE5260">
      <w:pPr>
        <w:spacing w:line="276" w:lineRule="auto"/>
        <w:ind w:left="120" w:right="82"/>
        <w:jc w:val="both"/>
        <w:rPr>
          <w:rFonts w:ascii="Arial" w:eastAsia="Arial" w:hAnsi="Arial" w:cs="Arial"/>
          <w:sz w:val="22"/>
          <w:szCs w:val="22"/>
        </w:rPr>
      </w:pPr>
      <w:r>
        <w:rPr>
          <w:rFonts w:ascii="Arial" w:eastAsia="Arial" w:hAnsi="Arial" w:cs="Arial"/>
          <w:sz w:val="22"/>
          <w:szCs w:val="22"/>
        </w:rPr>
        <w:t>Your job is to write HTML5, JavaScript and CSS styles to provide the client with an attractive and customer engagement development.</w:t>
      </w:r>
    </w:p>
    <w:p w:rsidR="00C9419B" w:rsidRDefault="00C9419B">
      <w:pPr>
        <w:spacing w:before="1" w:line="200" w:lineRule="exact"/>
      </w:pPr>
    </w:p>
    <w:p w:rsidR="00C9419B" w:rsidRDefault="00CE5260">
      <w:pPr>
        <w:ind w:left="120" w:right="6354"/>
        <w:jc w:val="both"/>
        <w:rPr>
          <w:rFonts w:ascii="Arial" w:eastAsia="Arial" w:hAnsi="Arial" w:cs="Arial"/>
          <w:sz w:val="22"/>
          <w:szCs w:val="22"/>
        </w:rPr>
      </w:pPr>
      <w:r>
        <w:rPr>
          <w:rFonts w:ascii="Arial" w:eastAsia="Arial" w:hAnsi="Arial" w:cs="Arial"/>
          <w:spacing w:val="-10"/>
          <w:sz w:val="22"/>
          <w:szCs w:val="22"/>
        </w:rPr>
        <w:t>Descriptio</w:t>
      </w:r>
      <w:r>
        <w:rPr>
          <w:rFonts w:ascii="Arial" w:eastAsia="Arial" w:hAnsi="Arial" w:cs="Arial"/>
          <w:sz w:val="22"/>
          <w:szCs w:val="22"/>
        </w:rPr>
        <w:t>n</w:t>
      </w:r>
      <w:r>
        <w:rPr>
          <w:rFonts w:ascii="Arial" w:eastAsia="Arial" w:hAnsi="Arial" w:cs="Arial"/>
          <w:spacing w:val="-20"/>
          <w:sz w:val="22"/>
          <w:szCs w:val="22"/>
        </w:rPr>
        <w:t xml:space="preserve"> </w:t>
      </w:r>
      <w:r>
        <w:rPr>
          <w:rFonts w:ascii="Arial" w:eastAsia="Arial" w:hAnsi="Arial" w:cs="Arial"/>
          <w:spacing w:val="-10"/>
          <w:sz w:val="22"/>
          <w:szCs w:val="22"/>
        </w:rPr>
        <w:t>o</w:t>
      </w:r>
      <w:r>
        <w:rPr>
          <w:rFonts w:ascii="Arial" w:eastAsia="Arial" w:hAnsi="Arial" w:cs="Arial"/>
          <w:sz w:val="22"/>
          <w:szCs w:val="22"/>
        </w:rPr>
        <w:t>f</w:t>
      </w:r>
      <w:r>
        <w:rPr>
          <w:rFonts w:ascii="Arial" w:eastAsia="Arial" w:hAnsi="Arial" w:cs="Arial"/>
          <w:spacing w:val="-20"/>
          <w:sz w:val="22"/>
          <w:szCs w:val="22"/>
        </w:rPr>
        <w:t xml:space="preserve"> </w:t>
      </w:r>
      <w:r>
        <w:rPr>
          <w:rFonts w:ascii="Arial" w:eastAsia="Arial" w:hAnsi="Arial" w:cs="Arial"/>
          <w:spacing w:val="-10"/>
          <w:sz w:val="22"/>
          <w:szCs w:val="22"/>
        </w:rPr>
        <w:t>projec</w:t>
      </w:r>
      <w:r>
        <w:rPr>
          <w:rFonts w:ascii="Arial" w:eastAsia="Arial" w:hAnsi="Arial" w:cs="Arial"/>
          <w:sz w:val="22"/>
          <w:szCs w:val="22"/>
        </w:rPr>
        <w:t>t</w:t>
      </w:r>
      <w:r>
        <w:rPr>
          <w:rFonts w:ascii="Arial" w:eastAsia="Arial" w:hAnsi="Arial" w:cs="Arial"/>
          <w:spacing w:val="-20"/>
          <w:sz w:val="22"/>
          <w:szCs w:val="22"/>
        </w:rPr>
        <w:t xml:space="preserve"> </w:t>
      </w:r>
      <w:r>
        <w:rPr>
          <w:rFonts w:ascii="Arial" w:eastAsia="Arial" w:hAnsi="Arial" w:cs="Arial"/>
          <w:spacing w:val="-10"/>
          <w:sz w:val="22"/>
          <w:szCs w:val="22"/>
        </w:rPr>
        <w:t>an</w:t>
      </w:r>
      <w:r>
        <w:rPr>
          <w:rFonts w:ascii="Arial" w:eastAsia="Arial" w:hAnsi="Arial" w:cs="Arial"/>
          <w:sz w:val="22"/>
          <w:szCs w:val="22"/>
        </w:rPr>
        <w:t>d</w:t>
      </w:r>
      <w:r>
        <w:rPr>
          <w:rFonts w:ascii="Arial" w:eastAsia="Arial" w:hAnsi="Arial" w:cs="Arial"/>
          <w:spacing w:val="-20"/>
          <w:sz w:val="22"/>
          <w:szCs w:val="22"/>
        </w:rPr>
        <w:t xml:space="preserve"> </w:t>
      </w:r>
      <w:r>
        <w:rPr>
          <w:rFonts w:ascii="Arial" w:eastAsia="Arial" w:hAnsi="Arial" w:cs="Arial"/>
          <w:spacing w:val="-10"/>
          <w:sz w:val="22"/>
          <w:szCs w:val="22"/>
        </w:rPr>
        <w:t>task</w:t>
      </w:r>
      <w:r>
        <w:rPr>
          <w:rFonts w:ascii="Arial" w:eastAsia="Arial" w:hAnsi="Arial" w:cs="Arial"/>
          <w:sz w:val="22"/>
          <w:szCs w:val="22"/>
        </w:rPr>
        <w:t>s</w:t>
      </w:r>
    </w:p>
    <w:p w:rsidR="00C9419B" w:rsidRDefault="00CE5260">
      <w:pPr>
        <w:spacing w:line="276" w:lineRule="auto"/>
        <w:ind w:left="120" w:right="82"/>
        <w:jc w:val="both"/>
        <w:rPr>
          <w:rFonts w:ascii="Arial" w:eastAsia="Arial" w:hAnsi="Arial" w:cs="Arial"/>
          <w:sz w:val="22"/>
          <w:szCs w:val="22"/>
        </w:rPr>
      </w:pPr>
      <w:r>
        <w:rPr>
          <w:rFonts w:ascii="Arial" w:eastAsia="Arial" w:hAnsi="Arial" w:cs="Arial"/>
          <w:sz w:val="22"/>
          <w:szCs w:val="22"/>
        </w:rPr>
        <w:t>There</w:t>
      </w:r>
      <w:r>
        <w:rPr>
          <w:rFonts w:ascii="Arial" w:eastAsia="Arial" w:hAnsi="Arial" w:cs="Arial"/>
          <w:spacing w:val="-6"/>
          <w:sz w:val="22"/>
          <w:szCs w:val="22"/>
        </w:rPr>
        <w:t xml:space="preserve"> </w:t>
      </w:r>
      <w:r>
        <w:rPr>
          <w:rFonts w:ascii="Arial" w:eastAsia="Arial" w:hAnsi="Arial" w:cs="Arial"/>
          <w:sz w:val="22"/>
          <w:szCs w:val="22"/>
        </w:rPr>
        <w:t>are</w:t>
      </w:r>
      <w:r>
        <w:rPr>
          <w:rFonts w:ascii="Arial" w:eastAsia="Arial" w:hAnsi="Arial" w:cs="Arial"/>
          <w:spacing w:val="-6"/>
          <w:sz w:val="22"/>
          <w:szCs w:val="22"/>
        </w:rPr>
        <w:t xml:space="preserve"> </w:t>
      </w:r>
      <w:r>
        <w:rPr>
          <w:rFonts w:ascii="Arial" w:eastAsia="Arial" w:hAnsi="Arial" w:cs="Arial"/>
          <w:sz w:val="22"/>
          <w:szCs w:val="22"/>
        </w:rPr>
        <w:t>several</w:t>
      </w:r>
      <w:r>
        <w:rPr>
          <w:rFonts w:ascii="Arial" w:eastAsia="Arial" w:hAnsi="Arial" w:cs="Arial"/>
          <w:spacing w:val="-6"/>
          <w:sz w:val="22"/>
          <w:szCs w:val="22"/>
        </w:rPr>
        <w:t xml:space="preserve"> </w:t>
      </w:r>
      <w:r>
        <w:rPr>
          <w:rFonts w:ascii="Arial" w:eastAsia="Arial" w:hAnsi="Arial" w:cs="Arial"/>
          <w:sz w:val="22"/>
          <w:szCs w:val="22"/>
        </w:rPr>
        <w:t>pages</w:t>
      </w:r>
      <w:r>
        <w:rPr>
          <w:rFonts w:ascii="Arial" w:eastAsia="Arial" w:hAnsi="Arial" w:cs="Arial"/>
          <w:spacing w:val="-6"/>
          <w:sz w:val="22"/>
          <w:szCs w:val="22"/>
        </w:rPr>
        <w:t xml:space="preserve"> </w:t>
      </w:r>
      <w:r>
        <w:rPr>
          <w:rFonts w:ascii="Arial" w:eastAsia="Arial" w:hAnsi="Arial" w:cs="Arial"/>
          <w:sz w:val="22"/>
          <w:szCs w:val="22"/>
        </w:rPr>
        <w:t>that</w:t>
      </w:r>
      <w:r>
        <w:rPr>
          <w:rFonts w:ascii="Arial" w:eastAsia="Arial" w:hAnsi="Arial" w:cs="Arial"/>
          <w:spacing w:val="-6"/>
          <w:sz w:val="22"/>
          <w:szCs w:val="22"/>
        </w:rPr>
        <w:t xml:space="preserve"> </w:t>
      </w:r>
      <w:r>
        <w:rPr>
          <w:rFonts w:ascii="Arial" w:eastAsia="Arial" w:hAnsi="Arial" w:cs="Arial"/>
          <w:sz w:val="22"/>
          <w:szCs w:val="22"/>
        </w:rPr>
        <w:t>you</w:t>
      </w:r>
      <w:r>
        <w:rPr>
          <w:rFonts w:ascii="Arial" w:eastAsia="Arial" w:hAnsi="Arial" w:cs="Arial"/>
          <w:spacing w:val="-6"/>
          <w:sz w:val="22"/>
          <w:szCs w:val="22"/>
        </w:rPr>
        <w:t xml:space="preserve"> </w:t>
      </w:r>
      <w:r>
        <w:rPr>
          <w:rFonts w:ascii="Arial" w:eastAsia="Arial" w:hAnsi="Arial" w:cs="Arial"/>
          <w:sz w:val="22"/>
          <w:szCs w:val="22"/>
        </w:rPr>
        <w:t>need</w:t>
      </w:r>
      <w:r>
        <w:rPr>
          <w:rFonts w:ascii="Arial" w:eastAsia="Arial" w:hAnsi="Arial" w:cs="Arial"/>
          <w:spacing w:val="-6"/>
          <w:sz w:val="22"/>
          <w:szCs w:val="22"/>
        </w:rPr>
        <w:t xml:space="preserve"> </w:t>
      </w:r>
      <w:r>
        <w:rPr>
          <w:rFonts w:ascii="Arial" w:eastAsia="Arial" w:hAnsi="Arial" w:cs="Arial"/>
          <w:sz w:val="22"/>
          <w:szCs w:val="22"/>
        </w:rPr>
        <w:t>to</w:t>
      </w:r>
      <w:r>
        <w:rPr>
          <w:rFonts w:ascii="Arial" w:eastAsia="Arial" w:hAnsi="Arial" w:cs="Arial"/>
          <w:spacing w:val="-6"/>
          <w:sz w:val="22"/>
          <w:szCs w:val="22"/>
        </w:rPr>
        <w:t xml:space="preserve"> </w:t>
      </w:r>
      <w:r>
        <w:rPr>
          <w:rFonts w:ascii="Arial" w:eastAsia="Arial" w:hAnsi="Arial" w:cs="Arial"/>
          <w:sz w:val="22"/>
          <w:szCs w:val="22"/>
        </w:rPr>
        <w:t>layout.</w:t>
      </w:r>
      <w:r>
        <w:rPr>
          <w:rFonts w:ascii="Arial" w:eastAsia="Arial" w:hAnsi="Arial" w:cs="Arial"/>
          <w:spacing w:val="-6"/>
          <w:sz w:val="22"/>
          <w:szCs w:val="22"/>
        </w:rPr>
        <w:t xml:space="preserve"> </w:t>
      </w:r>
      <w:r>
        <w:rPr>
          <w:rFonts w:ascii="Arial" w:eastAsia="Arial" w:hAnsi="Arial" w:cs="Arial"/>
          <w:sz w:val="22"/>
          <w:szCs w:val="22"/>
        </w:rPr>
        <w:t>The</w:t>
      </w:r>
      <w:r>
        <w:rPr>
          <w:rFonts w:ascii="Arial" w:eastAsia="Arial" w:hAnsi="Arial" w:cs="Arial"/>
          <w:spacing w:val="-6"/>
          <w:sz w:val="22"/>
          <w:szCs w:val="22"/>
        </w:rPr>
        <w:t xml:space="preserve"> </w:t>
      </w:r>
      <w:r>
        <w:rPr>
          <w:rFonts w:ascii="Arial" w:eastAsia="Arial" w:hAnsi="Arial" w:cs="Arial"/>
          <w:sz w:val="22"/>
          <w:szCs w:val="22"/>
        </w:rPr>
        <w:t>development</w:t>
      </w:r>
      <w:r>
        <w:rPr>
          <w:rFonts w:ascii="Arial" w:eastAsia="Arial" w:hAnsi="Arial" w:cs="Arial"/>
          <w:spacing w:val="-6"/>
          <w:sz w:val="22"/>
          <w:szCs w:val="22"/>
        </w:rPr>
        <w:t xml:space="preserve"> </w:t>
      </w:r>
      <w:r>
        <w:rPr>
          <w:rFonts w:ascii="Arial" w:eastAsia="Arial" w:hAnsi="Arial" w:cs="Arial"/>
          <w:sz w:val="22"/>
          <w:szCs w:val="22"/>
        </w:rPr>
        <w:t>should</w:t>
      </w:r>
      <w:r>
        <w:rPr>
          <w:rFonts w:ascii="Arial" w:eastAsia="Arial" w:hAnsi="Arial" w:cs="Arial"/>
          <w:spacing w:val="-6"/>
          <w:sz w:val="22"/>
          <w:szCs w:val="22"/>
        </w:rPr>
        <w:t xml:space="preserve"> </w:t>
      </w:r>
      <w:r>
        <w:rPr>
          <w:rFonts w:ascii="Arial" w:eastAsia="Arial" w:hAnsi="Arial" w:cs="Arial"/>
          <w:sz w:val="22"/>
          <w:szCs w:val="22"/>
        </w:rPr>
        <w:t>invite</w:t>
      </w:r>
      <w:r>
        <w:rPr>
          <w:rFonts w:ascii="Arial" w:eastAsia="Arial" w:hAnsi="Arial" w:cs="Arial"/>
          <w:spacing w:val="-6"/>
          <w:sz w:val="22"/>
          <w:szCs w:val="22"/>
        </w:rPr>
        <w:t xml:space="preserve"> </w:t>
      </w:r>
      <w:r>
        <w:rPr>
          <w:rFonts w:ascii="Arial" w:eastAsia="Arial" w:hAnsi="Arial" w:cs="Arial"/>
          <w:sz w:val="22"/>
          <w:szCs w:val="22"/>
        </w:rPr>
        <w:t>the</w:t>
      </w:r>
      <w:r>
        <w:rPr>
          <w:rFonts w:ascii="Arial" w:eastAsia="Arial" w:hAnsi="Arial" w:cs="Arial"/>
          <w:spacing w:val="-6"/>
          <w:sz w:val="22"/>
          <w:szCs w:val="22"/>
        </w:rPr>
        <w:t xml:space="preserve"> </w:t>
      </w:r>
      <w:r>
        <w:rPr>
          <w:rFonts w:ascii="Arial" w:eastAsia="Arial" w:hAnsi="Arial" w:cs="Arial"/>
          <w:sz w:val="22"/>
          <w:szCs w:val="22"/>
        </w:rPr>
        <w:t>customer to explore all the pages and buy the package.</w:t>
      </w:r>
    </w:p>
    <w:p w:rsidR="00C9419B" w:rsidRDefault="00C9419B">
      <w:pPr>
        <w:spacing w:before="1" w:line="200" w:lineRule="exact"/>
      </w:pPr>
    </w:p>
    <w:p w:rsidR="00C9419B" w:rsidRDefault="00CE5260">
      <w:pPr>
        <w:ind w:left="120" w:right="5725"/>
        <w:jc w:val="both"/>
        <w:rPr>
          <w:rFonts w:ascii="Arial" w:eastAsia="Arial" w:hAnsi="Arial" w:cs="Arial"/>
          <w:sz w:val="22"/>
          <w:szCs w:val="22"/>
        </w:rPr>
        <w:sectPr w:rsidR="00C9419B">
          <w:type w:val="continuous"/>
          <w:pgSz w:w="11920" w:h="16840"/>
          <w:pgMar w:top="1540" w:right="1320" w:bottom="280" w:left="1320" w:header="720" w:footer="720" w:gutter="0"/>
          <w:cols w:space="720"/>
        </w:sectPr>
      </w:pPr>
      <w:r>
        <w:rPr>
          <w:rFonts w:ascii="Arial" w:eastAsia="Arial" w:hAnsi="Arial" w:cs="Arial"/>
          <w:sz w:val="22"/>
          <w:szCs w:val="22"/>
        </w:rPr>
        <w:t>The following describes the pages.</w:t>
      </w:r>
    </w:p>
    <w:p w:rsidR="00C9419B" w:rsidRDefault="00CE5260">
      <w:pPr>
        <w:spacing w:before="62"/>
        <w:ind w:left="100"/>
        <w:rPr>
          <w:rFonts w:ascii="Arial" w:eastAsia="Arial" w:hAnsi="Arial" w:cs="Arial"/>
          <w:sz w:val="22"/>
          <w:szCs w:val="22"/>
        </w:rPr>
      </w:pPr>
      <w:r>
        <w:lastRenderedPageBreak/>
        <w:pict>
          <v:group id="_x0000_s1187" style="position:absolute;left:0;text-align:left;margin-left:23.75pt;margin-top:24pt;width:547.8pt;height:793.9pt;z-index:-1746;mso-position-horizontal-relative:page;mso-position-vertical-relative:page" coordorigin="475,480" coordsize="10956,15878">
            <v:group id="_x0000_s1188" style="position:absolute;left:485;top:490;width:0;height:15858" coordorigin="485,490" coordsize="0,15858">
              <v:shape id="_x0000_s1195" style="position:absolute;left:485;top:490;width:0;height:15858" coordorigin="485,490" coordsize="0,15858" path="m485,490r,15858e" filled="f" strokeweight=".5pt">
                <v:path arrowok="t"/>
              </v:shape>
              <v:group id="_x0000_s1189" style="position:absolute;left:11421;top:490;width:0;height:15858" coordorigin="11421,490" coordsize="0,15858">
                <v:shape id="_x0000_s1194" style="position:absolute;left:11421;top:490;width:0;height:15858" coordorigin="11421,490" coordsize="0,15858" path="m11421,490r,15858e" filled="f" strokeweight=".5pt">
                  <v:path arrowok="t"/>
                </v:shape>
                <v:group id="_x0000_s1190" style="position:absolute;left:480;top:485;width:10946;height:0" coordorigin="480,485" coordsize="10946,0">
                  <v:shape id="_x0000_s1193" style="position:absolute;left:480;top:485;width:10946;height:0" coordorigin="480,485" coordsize="10946,0" path="m480,485r10946,e" filled="f" strokeweight=".5pt">
                    <v:path arrowok="t"/>
                  </v:shape>
                  <v:group id="_x0000_s1191" style="position:absolute;left:480;top:16353;width:10946;height:0" coordorigin="480,16353" coordsize="10946,0">
                    <v:shape id="_x0000_s1192" style="position:absolute;left:480;top:16353;width:10946;height:0" coordorigin="480,16353" coordsize="10946,0" path="m480,16353r10946,e" filled="f" strokeweight=".5pt">
                      <v:path arrowok="t"/>
                    </v:shape>
                  </v:group>
                </v:group>
              </v:group>
            </v:group>
            <w10:wrap anchorx="page" anchory="page"/>
          </v:group>
        </w:pict>
      </w:r>
      <w:r>
        <w:rPr>
          <w:rFonts w:ascii="Arial" w:eastAsia="Arial" w:hAnsi="Arial" w:cs="Arial"/>
          <w:sz w:val="22"/>
          <w:szCs w:val="22"/>
        </w:rPr>
        <w:t>There are several pages that you need to develop:</w:t>
      </w:r>
    </w:p>
    <w:p w:rsidR="00C9419B" w:rsidRDefault="00C9419B">
      <w:pPr>
        <w:spacing w:before="18" w:line="220" w:lineRule="exact"/>
        <w:rPr>
          <w:sz w:val="22"/>
          <w:szCs w:val="22"/>
        </w:rPr>
      </w:pPr>
    </w:p>
    <w:p w:rsidR="00C9419B" w:rsidRDefault="00CE5260">
      <w:pPr>
        <w:ind w:left="100"/>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Index.html as design in Mock-ups</w:t>
      </w:r>
    </w:p>
    <w:p w:rsidR="00C9419B" w:rsidRDefault="00C9419B">
      <w:pPr>
        <w:spacing w:before="6" w:line="280" w:lineRule="exact"/>
        <w:rPr>
          <w:sz w:val="28"/>
          <w:szCs w:val="28"/>
        </w:rPr>
      </w:pPr>
    </w:p>
    <w:p w:rsidR="00C9419B" w:rsidRDefault="00CE5260">
      <w:pPr>
        <w:spacing w:line="240" w:lineRule="exact"/>
        <w:ind w:left="100"/>
        <w:rPr>
          <w:rFonts w:ascii="Arial" w:eastAsia="Arial" w:hAnsi="Arial" w:cs="Arial"/>
          <w:sz w:val="22"/>
          <w:szCs w:val="22"/>
        </w:rPr>
      </w:pPr>
      <w:r>
        <w:rPr>
          <w:position w:val="-1"/>
          <w:sz w:val="22"/>
          <w:szCs w:val="22"/>
        </w:rPr>
        <w:t xml:space="preserve">•    </w:t>
      </w:r>
      <w:r>
        <w:rPr>
          <w:rFonts w:ascii="Arial" w:eastAsia="Arial" w:hAnsi="Arial" w:cs="Arial"/>
          <w:position w:val="-1"/>
          <w:sz w:val="22"/>
          <w:szCs w:val="22"/>
          <w:u w:val="single" w:color="000000"/>
        </w:rPr>
        <w:t>contact.html</w:t>
      </w:r>
    </w:p>
    <w:p w:rsidR="00C9419B" w:rsidRDefault="00C9419B">
      <w:pPr>
        <w:spacing w:before="18" w:line="240" w:lineRule="exact"/>
        <w:rPr>
          <w:sz w:val="24"/>
          <w:szCs w:val="24"/>
        </w:rPr>
      </w:pPr>
    </w:p>
    <w:p w:rsidR="00C9419B" w:rsidRDefault="00CE5260">
      <w:pPr>
        <w:spacing w:before="32"/>
        <w:ind w:left="384"/>
        <w:rPr>
          <w:rFonts w:ascii="Arial" w:eastAsia="Arial" w:hAnsi="Arial" w:cs="Arial"/>
          <w:sz w:val="22"/>
          <w:szCs w:val="22"/>
        </w:rPr>
      </w:pPr>
      <w:r>
        <w:pict>
          <v:group id="_x0000_s1185" style="position:absolute;left:0;text-align:left;margin-left:70.55pt;margin-top:33.35pt;width:449.45pt;height:0;z-index:-1752;mso-position-horizontal-relative:page" coordorigin="1411,667" coordsize="8989,0">
            <v:shape id="_x0000_s1186" style="position:absolute;left:1411;top:667;width:8989;height:0" coordorigin="1411,667" coordsize="8989,0" path="m1411,667r8989,e" filled="f" strokecolor="#4f81bd" strokeweight=".5pt">
              <v:path arrowok="t"/>
            </v:shape>
            <w10:wrap anchorx="page"/>
          </v:group>
        </w:pict>
      </w:r>
      <w:r>
        <w:rPr>
          <w:rFonts w:ascii="Arial" w:eastAsia="Arial" w:hAnsi="Arial" w:cs="Arial"/>
          <w:sz w:val="22"/>
          <w:szCs w:val="22"/>
        </w:rPr>
        <w:t xml:space="preserve">This page contains forms </w:t>
      </w:r>
      <w:r>
        <w:rPr>
          <w:rFonts w:ascii="Arial" w:eastAsia="Arial" w:hAnsi="Arial" w:cs="Arial"/>
          <w:sz w:val="22"/>
          <w:szCs w:val="22"/>
        </w:rPr>
        <w:t>and discussions Link.</w:t>
      </w:r>
    </w:p>
    <w:p w:rsidR="00C9419B" w:rsidRDefault="00C9419B">
      <w:pPr>
        <w:spacing w:before="7" w:line="180" w:lineRule="exact"/>
        <w:rPr>
          <w:sz w:val="18"/>
          <w:szCs w:val="18"/>
        </w:rPr>
      </w:pPr>
    </w:p>
    <w:p w:rsidR="00C9419B" w:rsidRDefault="00C9419B">
      <w:pPr>
        <w:spacing w:line="200" w:lineRule="exact"/>
      </w:pPr>
    </w:p>
    <w:p w:rsidR="00C9419B" w:rsidRDefault="00C9419B">
      <w:pPr>
        <w:spacing w:line="200" w:lineRule="exact"/>
      </w:pPr>
    </w:p>
    <w:p w:rsidR="00C9419B" w:rsidRDefault="00CE5260">
      <w:pPr>
        <w:spacing w:line="260" w:lineRule="exact"/>
        <w:ind w:left="100"/>
        <w:rPr>
          <w:rFonts w:ascii="Arial" w:eastAsia="Arial" w:hAnsi="Arial" w:cs="Arial"/>
          <w:sz w:val="24"/>
          <w:szCs w:val="24"/>
        </w:rPr>
      </w:pPr>
      <w:r>
        <w:pict>
          <v:group id="_x0000_s1183" style="position:absolute;left:0;text-align:left;margin-left:70.55pt;margin-top:26.1pt;width:449.45pt;height:0;z-index:-1751;mso-position-horizontal-relative:page" coordorigin="1411,522" coordsize="8989,0">
            <v:shape id="_x0000_s1184" style="position:absolute;left:1411;top:522;width:8989;height:0" coordorigin="1411,522" coordsize="8989,0" path="m1411,522r8989,e" filled="f" strokecolor="#4f81bd" strokeweight=".5pt">
              <v:path arrowok="t"/>
            </v:shape>
            <w10:wrap anchorx="page"/>
          </v:group>
        </w:pict>
      </w:r>
      <w:r>
        <w:rPr>
          <w:rFonts w:ascii="Arial" w:eastAsia="Arial" w:hAnsi="Arial" w:cs="Arial"/>
          <w:b/>
          <w:i/>
          <w:position w:val="-1"/>
          <w:sz w:val="24"/>
          <w:szCs w:val="24"/>
        </w:rPr>
        <w:t>Animation design</w:t>
      </w:r>
    </w:p>
    <w:p w:rsidR="00C9419B" w:rsidRDefault="00C9419B">
      <w:pPr>
        <w:spacing w:before="5" w:line="180" w:lineRule="exact"/>
        <w:rPr>
          <w:sz w:val="18"/>
          <w:szCs w:val="18"/>
        </w:rPr>
      </w:pPr>
    </w:p>
    <w:p w:rsidR="00C9419B" w:rsidRDefault="00C9419B">
      <w:pPr>
        <w:spacing w:line="200" w:lineRule="exact"/>
      </w:pPr>
    </w:p>
    <w:p w:rsidR="00C9419B" w:rsidRDefault="00C9419B">
      <w:pPr>
        <w:spacing w:line="200" w:lineRule="exact"/>
      </w:pPr>
    </w:p>
    <w:p w:rsidR="00C9419B" w:rsidRDefault="00CE5260">
      <w:pPr>
        <w:spacing w:before="32"/>
        <w:ind w:left="100"/>
        <w:rPr>
          <w:rFonts w:ascii="Arial" w:eastAsia="Arial" w:hAnsi="Arial" w:cs="Arial"/>
          <w:sz w:val="22"/>
          <w:szCs w:val="22"/>
        </w:rPr>
      </w:pPr>
      <w:r>
        <w:rPr>
          <w:rFonts w:ascii="Arial" w:eastAsia="Arial" w:hAnsi="Arial" w:cs="Arial"/>
          <w:sz w:val="22"/>
          <w:szCs w:val="22"/>
        </w:rPr>
        <w:t>The client wants you to create the following highly attractive animation effects:</w:t>
      </w:r>
    </w:p>
    <w:p w:rsidR="00C9419B" w:rsidRDefault="00C9419B">
      <w:pPr>
        <w:spacing w:before="18" w:line="220" w:lineRule="exact"/>
        <w:rPr>
          <w:sz w:val="22"/>
          <w:szCs w:val="22"/>
        </w:rPr>
      </w:pPr>
    </w:p>
    <w:p w:rsidR="00C9419B" w:rsidRDefault="00CE5260">
      <w:pPr>
        <w:ind w:left="100"/>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Hovering effects</w:t>
      </w:r>
    </w:p>
    <w:p w:rsidR="00C9419B" w:rsidRDefault="00CE5260">
      <w:pPr>
        <w:spacing w:before="16"/>
        <w:ind w:left="100"/>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Animated alert label</w:t>
      </w:r>
    </w:p>
    <w:p w:rsidR="00C9419B" w:rsidRDefault="00CE5260">
      <w:pPr>
        <w:spacing w:before="16"/>
        <w:ind w:left="100"/>
        <w:rPr>
          <w:rFonts w:ascii="Arial" w:eastAsia="Arial" w:hAnsi="Arial" w:cs="Arial"/>
          <w:sz w:val="22"/>
          <w:szCs w:val="22"/>
        </w:rPr>
      </w:pPr>
      <w:r>
        <w:pict>
          <v:group id="_x0000_s1181" style="position:absolute;left:0;text-align:left;margin-left:70.55pt;margin-top:32.55pt;width:449.45pt;height:0;z-index:-1750;mso-position-horizontal-relative:page" coordorigin="1411,651" coordsize="8989,0">
            <v:shape id="_x0000_s1182" style="position:absolute;left:1411;top:651;width:8989;height:0" coordorigin="1411,651" coordsize="8989,0" path="m1411,651r8989,e" filled="f" strokecolor="#4f81bd" strokeweight=".5pt">
              <v:path arrowok="t"/>
            </v:shape>
            <w10:wrap anchorx="page"/>
          </v:group>
        </w:pict>
      </w:r>
      <w:r>
        <w:rPr>
          <w:sz w:val="22"/>
          <w:szCs w:val="22"/>
        </w:rPr>
        <w:t xml:space="preserve">•  </w:t>
      </w:r>
      <w:r>
        <w:rPr>
          <w:spacing w:val="42"/>
          <w:sz w:val="22"/>
          <w:szCs w:val="22"/>
        </w:rPr>
        <w:t xml:space="preserve"> </w:t>
      </w:r>
      <w:r>
        <w:rPr>
          <w:rFonts w:ascii="Arial" w:eastAsia="Arial" w:hAnsi="Arial" w:cs="Arial"/>
          <w:sz w:val="22"/>
          <w:szCs w:val="22"/>
        </w:rPr>
        <w:t>Tab toggling</w:t>
      </w:r>
    </w:p>
    <w:p w:rsidR="00C9419B" w:rsidRDefault="00C9419B">
      <w:pPr>
        <w:spacing w:before="6" w:line="180" w:lineRule="exact"/>
        <w:rPr>
          <w:sz w:val="18"/>
          <w:szCs w:val="18"/>
        </w:rPr>
      </w:pPr>
    </w:p>
    <w:p w:rsidR="00C9419B" w:rsidRDefault="00C9419B">
      <w:pPr>
        <w:spacing w:line="200" w:lineRule="exact"/>
      </w:pPr>
    </w:p>
    <w:p w:rsidR="00C9419B" w:rsidRDefault="00C9419B">
      <w:pPr>
        <w:spacing w:line="200" w:lineRule="exact"/>
      </w:pPr>
    </w:p>
    <w:p w:rsidR="00C9419B" w:rsidRDefault="00CE5260">
      <w:pPr>
        <w:spacing w:line="260" w:lineRule="exact"/>
        <w:ind w:left="100"/>
        <w:rPr>
          <w:rFonts w:ascii="Arial" w:eastAsia="Arial" w:hAnsi="Arial" w:cs="Arial"/>
          <w:sz w:val="24"/>
          <w:szCs w:val="24"/>
        </w:rPr>
      </w:pPr>
      <w:r>
        <w:pict>
          <v:group id="_x0000_s1179" style="position:absolute;left:0;text-align:left;margin-left:70.55pt;margin-top:26.1pt;width:449.45pt;height:0;z-index:-1749;mso-position-horizontal-relative:page" coordorigin="1411,522" coordsize="8989,0">
            <v:shape id="_x0000_s1180" style="position:absolute;left:1411;top:522;width:8989;height:0" coordorigin="1411,522" coordsize="8989,0" path="m1411,522r8989,e" filled="f" strokecolor="#4f81bd" strokeweight=".5pt">
              <v:path arrowok="t"/>
            </v:shape>
            <w10:wrap anchorx="page"/>
          </v:group>
        </w:pict>
      </w:r>
      <w:r>
        <w:rPr>
          <w:rFonts w:ascii="Arial" w:eastAsia="Arial" w:hAnsi="Arial" w:cs="Arial"/>
          <w:b/>
          <w:i/>
          <w:position w:val="-1"/>
          <w:sz w:val="24"/>
          <w:szCs w:val="24"/>
        </w:rPr>
        <w:t>Mobile screen resolution</w:t>
      </w:r>
    </w:p>
    <w:p w:rsidR="00C9419B" w:rsidRDefault="00C9419B">
      <w:pPr>
        <w:spacing w:before="5" w:line="180" w:lineRule="exact"/>
        <w:rPr>
          <w:sz w:val="18"/>
          <w:szCs w:val="18"/>
        </w:rPr>
      </w:pPr>
    </w:p>
    <w:p w:rsidR="00C9419B" w:rsidRDefault="00C9419B">
      <w:pPr>
        <w:spacing w:line="200" w:lineRule="exact"/>
      </w:pPr>
    </w:p>
    <w:p w:rsidR="00C9419B" w:rsidRDefault="00C9419B">
      <w:pPr>
        <w:spacing w:line="200" w:lineRule="exact"/>
      </w:pPr>
    </w:p>
    <w:p w:rsidR="00C9419B" w:rsidRDefault="00CE5260">
      <w:pPr>
        <w:spacing w:before="32" w:line="465" w:lineRule="auto"/>
        <w:ind w:left="100" w:right="1979"/>
        <w:rPr>
          <w:rFonts w:ascii="Arial" w:eastAsia="Arial" w:hAnsi="Arial" w:cs="Arial"/>
          <w:sz w:val="22"/>
          <w:szCs w:val="22"/>
        </w:rPr>
      </w:pPr>
      <w:r>
        <w:pict>
          <v:group id="_x0000_s1177" style="position:absolute;left:0;text-align:left;margin-left:70.55pt;margin-top:58.95pt;width:449.45pt;height:0;z-index:-1748;mso-position-horizontal-relative:page" coordorigin="1411,1179" coordsize="8989,0">
            <v:shape id="_x0000_s1178" style="position:absolute;left:1411;top:1179;width:8989;height:0" coordorigin="1411,1179" coordsize="8989,0" path="m1411,1179r8989,e" filled="f" strokecolor="#4f81bd" strokeweight=".5pt">
              <v:path arrowok="t"/>
            </v:shape>
            <w10:wrap anchorx="page"/>
          </v:group>
        </w:pict>
      </w:r>
      <w:r>
        <w:rPr>
          <w:rFonts w:ascii="Arial" w:eastAsia="Arial" w:hAnsi="Arial" w:cs="Arial"/>
          <w:sz w:val="22"/>
          <w:szCs w:val="22"/>
        </w:rPr>
        <w:t>The client primarily wants</w:t>
      </w:r>
      <w:r>
        <w:rPr>
          <w:rFonts w:ascii="Arial" w:eastAsia="Arial" w:hAnsi="Arial" w:cs="Arial"/>
          <w:sz w:val="22"/>
          <w:szCs w:val="22"/>
        </w:rPr>
        <w:t xml:space="preserve"> the design to work perfectly on mobile screens. Most functionalities will be tested on Chrome mobile mode.</w:t>
      </w:r>
    </w:p>
    <w:p w:rsidR="00C9419B" w:rsidRDefault="00C9419B">
      <w:pPr>
        <w:spacing w:before="7" w:line="160" w:lineRule="exact"/>
        <w:rPr>
          <w:sz w:val="17"/>
          <w:szCs w:val="17"/>
        </w:rPr>
      </w:pPr>
    </w:p>
    <w:p w:rsidR="00C9419B" w:rsidRDefault="00C9419B">
      <w:pPr>
        <w:spacing w:line="200" w:lineRule="exact"/>
      </w:pPr>
    </w:p>
    <w:p w:rsidR="00C9419B" w:rsidRDefault="00CE5260">
      <w:pPr>
        <w:spacing w:line="260" w:lineRule="exact"/>
        <w:ind w:left="100"/>
        <w:rPr>
          <w:rFonts w:ascii="Arial" w:eastAsia="Arial" w:hAnsi="Arial" w:cs="Arial"/>
          <w:sz w:val="24"/>
          <w:szCs w:val="24"/>
        </w:rPr>
      </w:pPr>
      <w:r>
        <w:pict>
          <v:group id="_x0000_s1175" style="position:absolute;left:0;text-align:left;margin-left:70.55pt;margin-top:26.1pt;width:449.45pt;height:0;z-index:-1747;mso-position-horizontal-relative:page" coordorigin="1411,522" coordsize="8989,0">
            <v:shape id="_x0000_s1176" style="position:absolute;left:1411;top:522;width:8989;height:0" coordorigin="1411,522" coordsize="8989,0" path="m1411,522r8989,e" filled="f" strokecolor="#4f81bd" strokeweight=".5pt">
              <v:path arrowok="t"/>
            </v:shape>
            <w10:wrap anchorx="page"/>
          </v:group>
        </w:pict>
      </w:r>
      <w:r>
        <w:rPr>
          <w:rFonts w:ascii="Arial" w:eastAsia="Arial" w:hAnsi="Arial" w:cs="Arial"/>
          <w:b/>
          <w:i/>
          <w:position w:val="-1"/>
          <w:sz w:val="24"/>
          <w:szCs w:val="24"/>
        </w:rPr>
        <w:t>Competitor project submission.</w:t>
      </w:r>
    </w:p>
    <w:p w:rsidR="00C9419B" w:rsidRDefault="00C9419B">
      <w:pPr>
        <w:spacing w:before="5" w:line="180" w:lineRule="exact"/>
        <w:rPr>
          <w:sz w:val="18"/>
          <w:szCs w:val="18"/>
        </w:rPr>
      </w:pPr>
    </w:p>
    <w:p w:rsidR="00C9419B" w:rsidRDefault="00C9419B">
      <w:pPr>
        <w:spacing w:line="200" w:lineRule="exact"/>
      </w:pPr>
    </w:p>
    <w:p w:rsidR="00C9419B" w:rsidRDefault="00C9419B">
      <w:pPr>
        <w:spacing w:line="200" w:lineRule="exact"/>
      </w:pPr>
    </w:p>
    <w:p w:rsidR="00C9419B" w:rsidRDefault="00CE5260">
      <w:pPr>
        <w:tabs>
          <w:tab w:val="left" w:pos="380"/>
        </w:tabs>
        <w:spacing w:before="32" w:line="255" w:lineRule="auto"/>
        <w:ind w:left="384" w:right="82" w:hanging="284"/>
        <w:rPr>
          <w:rFonts w:ascii="Arial" w:eastAsia="Arial" w:hAnsi="Arial" w:cs="Arial"/>
          <w:sz w:val="22"/>
          <w:szCs w:val="22"/>
        </w:rPr>
      </w:pPr>
      <w:r>
        <w:rPr>
          <w:sz w:val="22"/>
          <w:szCs w:val="22"/>
        </w:rPr>
        <w:t>•</w:t>
      </w:r>
      <w:r>
        <w:rPr>
          <w:sz w:val="22"/>
          <w:szCs w:val="22"/>
        </w:rPr>
        <w:tab/>
      </w:r>
      <w:r>
        <w:rPr>
          <w:rFonts w:ascii="Arial" w:eastAsia="Arial" w:hAnsi="Arial" w:cs="Arial"/>
          <w:sz w:val="22"/>
          <w:szCs w:val="22"/>
        </w:rPr>
        <w:t>You</w:t>
      </w:r>
      <w:r>
        <w:rPr>
          <w:rFonts w:ascii="Arial" w:eastAsia="Arial" w:hAnsi="Arial" w:cs="Arial"/>
          <w:spacing w:val="17"/>
          <w:sz w:val="22"/>
          <w:szCs w:val="22"/>
        </w:rPr>
        <w:t xml:space="preserve"> </w:t>
      </w:r>
      <w:r>
        <w:rPr>
          <w:rFonts w:ascii="Arial" w:eastAsia="Arial" w:hAnsi="Arial" w:cs="Arial"/>
          <w:sz w:val="22"/>
          <w:szCs w:val="22"/>
        </w:rPr>
        <w:t>need</w:t>
      </w:r>
      <w:r>
        <w:rPr>
          <w:rFonts w:ascii="Arial" w:eastAsia="Arial" w:hAnsi="Arial" w:cs="Arial"/>
          <w:spacing w:val="17"/>
          <w:sz w:val="22"/>
          <w:szCs w:val="22"/>
        </w:rPr>
        <w:t xml:space="preserve"> </w:t>
      </w:r>
      <w:r>
        <w:rPr>
          <w:rFonts w:ascii="Arial" w:eastAsia="Arial" w:hAnsi="Arial" w:cs="Arial"/>
          <w:sz w:val="22"/>
          <w:szCs w:val="22"/>
        </w:rPr>
        <w:t>to</w:t>
      </w:r>
      <w:r>
        <w:rPr>
          <w:rFonts w:ascii="Arial" w:eastAsia="Arial" w:hAnsi="Arial" w:cs="Arial"/>
          <w:spacing w:val="17"/>
          <w:sz w:val="22"/>
          <w:szCs w:val="22"/>
        </w:rPr>
        <w:t xml:space="preserve"> </w:t>
      </w:r>
      <w:r>
        <w:rPr>
          <w:rFonts w:ascii="Arial" w:eastAsia="Arial" w:hAnsi="Arial" w:cs="Arial"/>
          <w:sz w:val="22"/>
          <w:szCs w:val="22"/>
        </w:rPr>
        <w:t>submit</w:t>
      </w:r>
      <w:r>
        <w:rPr>
          <w:rFonts w:ascii="Arial" w:eastAsia="Arial" w:hAnsi="Arial" w:cs="Arial"/>
          <w:spacing w:val="17"/>
          <w:sz w:val="22"/>
          <w:szCs w:val="22"/>
        </w:rPr>
        <w:t xml:space="preserve"> </w:t>
      </w:r>
      <w:r>
        <w:rPr>
          <w:rFonts w:ascii="Arial" w:eastAsia="Arial" w:hAnsi="Arial" w:cs="Arial"/>
          <w:sz w:val="22"/>
          <w:szCs w:val="22"/>
        </w:rPr>
        <w:t>the</w:t>
      </w:r>
      <w:r>
        <w:rPr>
          <w:rFonts w:ascii="Arial" w:eastAsia="Arial" w:hAnsi="Arial" w:cs="Arial"/>
          <w:spacing w:val="17"/>
          <w:sz w:val="22"/>
          <w:szCs w:val="22"/>
        </w:rPr>
        <w:t xml:space="preserve"> </w:t>
      </w:r>
      <w:r>
        <w:rPr>
          <w:rFonts w:ascii="Arial" w:eastAsia="Arial" w:hAnsi="Arial" w:cs="Arial"/>
          <w:sz w:val="22"/>
          <w:szCs w:val="22"/>
        </w:rPr>
        <w:t>CSS</w:t>
      </w:r>
      <w:r>
        <w:rPr>
          <w:rFonts w:ascii="Arial" w:eastAsia="Arial" w:hAnsi="Arial" w:cs="Arial"/>
          <w:spacing w:val="17"/>
          <w:sz w:val="22"/>
          <w:szCs w:val="22"/>
        </w:rPr>
        <w:t xml:space="preserve"> </w:t>
      </w:r>
      <w:r>
        <w:rPr>
          <w:rFonts w:ascii="Arial" w:eastAsia="Arial" w:hAnsi="Arial" w:cs="Arial"/>
          <w:sz w:val="22"/>
          <w:szCs w:val="22"/>
        </w:rPr>
        <w:t>file,</w:t>
      </w:r>
      <w:r>
        <w:rPr>
          <w:rFonts w:ascii="Arial" w:eastAsia="Arial" w:hAnsi="Arial" w:cs="Arial"/>
          <w:spacing w:val="17"/>
          <w:sz w:val="22"/>
          <w:szCs w:val="22"/>
        </w:rPr>
        <w:t xml:space="preserve"> </w:t>
      </w:r>
      <w:r>
        <w:rPr>
          <w:rFonts w:ascii="Arial" w:eastAsia="Arial" w:hAnsi="Arial" w:cs="Arial"/>
          <w:sz w:val="22"/>
          <w:szCs w:val="22"/>
        </w:rPr>
        <w:t>without</w:t>
      </w:r>
      <w:r>
        <w:rPr>
          <w:rFonts w:ascii="Arial" w:eastAsia="Arial" w:hAnsi="Arial" w:cs="Arial"/>
          <w:spacing w:val="17"/>
          <w:sz w:val="22"/>
          <w:szCs w:val="22"/>
        </w:rPr>
        <w:t xml:space="preserve"> </w:t>
      </w:r>
      <w:r>
        <w:rPr>
          <w:rFonts w:ascii="Arial" w:eastAsia="Arial" w:hAnsi="Arial" w:cs="Arial"/>
          <w:sz w:val="22"/>
          <w:szCs w:val="22"/>
        </w:rPr>
        <w:t>errors,</w:t>
      </w:r>
      <w:r>
        <w:rPr>
          <w:rFonts w:ascii="Arial" w:eastAsia="Arial" w:hAnsi="Arial" w:cs="Arial"/>
          <w:spacing w:val="17"/>
          <w:sz w:val="22"/>
          <w:szCs w:val="22"/>
        </w:rPr>
        <w:t xml:space="preserve"> </w:t>
      </w:r>
      <w:r>
        <w:rPr>
          <w:rFonts w:ascii="Arial" w:eastAsia="Arial" w:hAnsi="Arial" w:cs="Arial"/>
          <w:sz w:val="22"/>
          <w:szCs w:val="22"/>
        </w:rPr>
        <w:t>that</w:t>
      </w:r>
      <w:r>
        <w:rPr>
          <w:rFonts w:ascii="Arial" w:eastAsia="Arial" w:hAnsi="Arial" w:cs="Arial"/>
          <w:spacing w:val="17"/>
          <w:sz w:val="22"/>
          <w:szCs w:val="22"/>
        </w:rPr>
        <w:t xml:space="preserve"> </w:t>
      </w:r>
      <w:r>
        <w:rPr>
          <w:rFonts w:ascii="Arial" w:eastAsia="Arial" w:hAnsi="Arial" w:cs="Arial"/>
          <w:sz w:val="22"/>
          <w:szCs w:val="22"/>
        </w:rPr>
        <w:t>styles</w:t>
      </w:r>
      <w:r>
        <w:rPr>
          <w:rFonts w:ascii="Arial" w:eastAsia="Arial" w:hAnsi="Arial" w:cs="Arial"/>
          <w:spacing w:val="17"/>
          <w:sz w:val="22"/>
          <w:szCs w:val="22"/>
        </w:rPr>
        <w:t xml:space="preserve"> </w:t>
      </w:r>
      <w:r>
        <w:rPr>
          <w:rFonts w:ascii="Arial" w:eastAsia="Arial" w:hAnsi="Arial" w:cs="Arial"/>
          <w:sz w:val="22"/>
          <w:szCs w:val="22"/>
        </w:rPr>
        <w:t>the</w:t>
      </w:r>
      <w:r>
        <w:rPr>
          <w:rFonts w:ascii="Arial" w:eastAsia="Arial" w:hAnsi="Arial" w:cs="Arial"/>
          <w:spacing w:val="17"/>
          <w:sz w:val="22"/>
          <w:szCs w:val="22"/>
        </w:rPr>
        <w:t xml:space="preserve"> </w:t>
      </w:r>
      <w:r>
        <w:rPr>
          <w:rFonts w:ascii="Arial" w:eastAsia="Arial" w:hAnsi="Arial" w:cs="Arial"/>
          <w:sz w:val="22"/>
          <w:szCs w:val="22"/>
        </w:rPr>
        <w:t>website</w:t>
      </w:r>
      <w:r>
        <w:rPr>
          <w:rFonts w:ascii="Arial" w:eastAsia="Arial" w:hAnsi="Arial" w:cs="Arial"/>
          <w:spacing w:val="17"/>
          <w:sz w:val="22"/>
          <w:szCs w:val="22"/>
        </w:rPr>
        <w:t xml:space="preserve"> </w:t>
      </w:r>
      <w:r>
        <w:rPr>
          <w:rFonts w:ascii="Arial" w:eastAsia="Arial" w:hAnsi="Arial" w:cs="Arial"/>
          <w:sz w:val="22"/>
          <w:szCs w:val="22"/>
        </w:rPr>
        <w:t>according</w:t>
      </w:r>
      <w:r>
        <w:rPr>
          <w:rFonts w:ascii="Arial" w:eastAsia="Arial" w:hAnsi="Arial" w:cs="Arial"/>
          <w:spacing w:val="17"/>
          <w:sz w:val="22"/>
          <w:szCs w:val="22"/>
        </w:rPr>
        <w:t xml:space="preserve"> </w:t>
      </w:r>
      <w:r>
        <w:rPr>
          <w:rFonts w:ascii="Arial" w:eastAsia="Arial" w:hAnsi="Arial" w:cs="Arial"/>
          <w:sz w:val="22"/>
          <w:szCs w:val="22"/>
        </w:rPr>
        <w:t>to</w:t>
      </w:r>
      <w:r>
        <w:rPr>
          <w:rFonts w:ascii="Arial" w:eastAsia="Arial" w:hAnsi="Arial" w:cs="Arial"/>
          <w:spacing w:val="17"/>
          <w:sz w:val="22"/>
          <w:szCs w:val="22"/>
        </w:rPr>
        <w:t xml:space="preserve"> </w:t>
      </w:r>
      <w:r>
        <w:rPr>
          <w:rFonts w:ascii="Arial" w:eastAsia="Arial" w:hAnsi="Arial" w:cs="Arial"/>
          <w:sz w:val="22"/>
          <w:szCs w:val="22"/>
        </w:rPr>
        <w:t>the requirements.</w:t>
      </w:r>
    </w:p>
    <w:p w:rsidR="00C9419B" w:rsidRDefault="00CE5260">
      <w:pPr>
        <w:tabs>
          <w:tab w:val="left" w:pos="380"/>
        </w:tabs>
        <w:spacing w:before="1" w:line="255" w:lineRule="auto"/>
        <w:ind w:left="384" w:right="82" w:hanging="284"/>
        <w:rPr>
          <w:rFonts w:ascii="Arial" w:eastAsia="Arial" w:hAnsi="Arial" w:cs="Arial"/>
          <w:sz w:val="22"/>
          <w:szCs w:val="22"/>
        </w:rPr>
      </w:pPr>
      <w:r>
        <w:rPr>
          <w:sz w:val="22"/>
          <w:szCs w:val="22"/>
        </w:rPr>
        <w:t>•</w:t>
      </w:r>
      <w:r>
        <w:rPr>
          <w:sz w:val="22"/>
          <w:szCs w:val="22"/>
        </w:rPr>
        <w:tab/>
      </w:r>
      <w:r>
        <w:rPr>
          <w:rFonts w:ascii="Arial" w:eastAsia="Arial" w:hAnsi="Arial" w:cs="Arial"/>
          <w:sz w:val="22"/>
          <w:szCs w:val="22"/>
        </w:rPr>
        <w:t>You</w:t>
      </w:r>
      <w:r>
        <w:rPr>
          <w:rFonts w:ascii="Arial" w:eastAsia="Arial" w:hAnsi="Arial" w:cs="Arial"/>
          <w:spacing w:val="15"/>
          <w:sz w:val="22"/>
          <w:szCs w:val="22"/>
        </w:rPr>
        <w:t xml:space="preserve"> </w:t>
      </w:r>
      <w:r>
        <w:rPr>
          <w:rFonts w:ascii="Arial" w:eastAsia="Arial" w:hAnsi="Arial" w:cs="Arial"/>
          <w:sz w:val="22"/>
          <w:szCs w:val="22"/>
        </w:rPr>
        <w:t>should</w:t>
      </w:r>
      <w:r>
        <w:rPr>
          <w:rFonts w:ascii="Arial" w:eastAsia="Arial" w:hAnsi="Arial" w:cs="Arial"/>
          <w:spacing w:val="15"/>
          <w:sz w:val="22"/>
          <w:szCs w:val="22"/>
        </w:rPr>
        <w:t xml:space="preserve"> </w:t>
      </w:r>
      <w:r>
        <w:rPr>
          <w:rFonts w:ascii="Arial" w:eastAsia="Arial" w:hAnsi="Arial" w:cs="Arial"/>
          <w:sz w:val="22"/>
          <w:szCs w:val="22"/>
        </w:rPr>
        <w:t>not</w:t>
      </w:r>
      <w:r>
        <w:rPr>
          <w:rFonts w:ascii="Arial" w:eastAsia="Arial" w:hAnsi="Arial" w:cs="Arial"/>
          <w:spacing w:val="15"/>
          <w:sz w:val="22"/>
          <w:szCs w:val="22"/>
        </w:rPr>
        <w:t xml:space="preserve"> </w:t>
      </w:r>
      <w:r>
        <w:rPr>
          <w:rFonts w:ascii="Arial" w:eastAsia="Arial" w:hAnsi="Arial" w:cs="Arial"/>
          <w:sz w:val="22"/>
          <w:szCs w:val="22"/>
        </w:rPr>
        <w:t>use</w:t>
      </w:r>
      <w:r>
        <w:rPr>
          <w:rFonts w:ascii="Arial" w:eastAsia="Arial" w:hAnsi="Arial" w:cs="Arial"/>
          <w:spacing w:val="15"/>
          <w:sz w:val="22"/>
          <w:szCs w:val="22"/>
        </w:rPr>
        <w:t xml:space="preserve"> </w:t>
      </w:r>
      <w:r>
        <w:rPr>
          <w:rFonts w:ascii="Arial" w:eastAsia="Arial" w:hAnsi="Arial" w:cs="Arial"/>
          <w:sz w:val="22"/>
          <w:szCs w:val="22"/>
        </w:rPr>
        <w:t>any</w:t>
      </w:r>
      <w:r>
        <w:rPr>
          <w:rFonts w:ascii="Arial" w:eastAsia="Arial" w:hAnsi="Arial" w:cs="Arial"/>
          <w:spacing w:val="15"/>
          <w:sz w:val="22"/>
          <w:szCs w:val="22"/>
        </w:rPr>
        <w:t xml:space="preserve"> </w:t>
      </w:r>
      <w:r>
        <w:rPr>
          <w:rFonts w:ascii="Arial" w:eastAsia="Arial" w:hAnsi="Arial" w:cs="Arial"/>
          <w:sz w:val="22"/>
          <w:szCs w:val="22"/>
        </w:rPr>
        <w:t>3rd</w:t>
      </w:r>
      <w:r>
        <w:rPr>
          <w:rFonts w:ascii="Arial" w:eastAsia="Arial" w:hAnsi="Arial" w:cs="Arial"/>
          <w:spacing w:val="15"/>
          <w:sz w:val="22"/>
          <w:szCs w:val="22"/>
        </w:rPr>
        <w:t xml:space="preserve"> </w:t>
      </w:r>
      <w:r>
        <w:rPr>
          <w:rFonts w:ascii="Arial" w:eastAsia="Arial" w:hAnsi="Arial" w:cs="Arial"/>
          <w:sz w:val="22"/>
          <w:szCs w:val="22"/>
        </w:rPr>
        <w:t>party</w:t>
      </w:r>
      <w:r>
        <w:rPr>
          <w:rFonts w:ascii="Arial" w:eastAsia="Arial" w:hAnsi="Arial" w:cs="Arial"/>
          <w:spacing w:val="15"/>
          <w:sz w:val="22"/>
          <w:szCs w:val="22"/>
        </w:rPr>
        <w:t xml:space="preserve"> </w:t>
      </w:r>
      <w:r>
        <w:rPr>
          <w:rFonts w:ascii="Arial" w:eastAsia="Arial" w:hAnsi="Arial" w:cs="Arial"/>
          <w:sz w:val="22"/>
          <w:szCs w:val="22"/>
        </w:rPr>
        <w:t>CSS</w:t>
      </w:r>
      <w:r>
        <w:rPr>
          <w:rFonts w:ascii="Arial" w:eastAsia="Arial" w:hAnsi="Arial" w:cs="Arial"/>
          <w:spacing w:val="15"/>
          <w:sz w:val="22"/>
          <w:szCs w:val="22"/>
        </w:rPr>
        <w:t xml:space="preserve"> </w:t>
      </w:r>
      <w:r>
        <w:rPr>
          <w:rFonts w:ascii="Arial" w:eastAsia="Arial" w:hAnsi="Arial" w:cs="Arial"/>
          <w:sz w:val="22"/>
          <w:szCs w:val="22"/>
        </w:rPr>
        <w:t>code.</w:t>
      </w:r>
      <w:r>
        <w:rPr>
          <w:rFonts w:ascii="Arial" w:eastAsia="Arial" w:hAnsi="Arial" w:cs="Arial"/>
          <w:spacing w:val="15"/>
          <w:sz w:val="22"/>
          <w:szCs w:val="22"/>
        </w:rPr>
        <w:t xml:space="preserve"> </w:t>
      </w:r>
      <w:r>
        <w:rPr>
          <w:rFonts w:ascii="Arial" w:eastAsia="Arial" w:hAnsi="Arial" w:cs="Arial"/>
          <w:sz w:val="22"/>
          <w:szCs w:val="22"/>
        </w:rPr>
        <w:t>Any</w:t>
      </w:r>
      <w:r>
        <w:rPr>
          <w:rFonts w:ascii="Arial" w:eastAsia="Arial" w:hAnsi="Arial" w:cs="Arial"/>
          <w:spacing w:val="15"/>
          <w:sz w:val="22"/>
          <w:szCs w:val="22"/>
        </w:rPr>
        <w:t xml:space="preserve"> </w:t>
      </w:r>
      <w:r>
        <w:rPr>
          <w:rFonts w:ascii="Arial" w:eastAsia="Arial" w:hAnsi="Arial" w:cs="Arial"/>
          <w:sz w:val="22"/>
          <w:szCs w:val="22"/>
        </w:rPr>
        <w:t>3rd</w:t>
      </w:r>
      <w:r>
        <w:rPr>
          <w:rFonts w:ascii="Arial" w:eastAsia="Arial" w:hAnsi="Arial" w:cs="Arial"/>
          <w:spacing w:val="15"/>
          <w:sz w:val="22"/>
          <w:szCs w:val="22"/>
        </w:rPr>
        <w:t xml:space="preserve"> </w:t>
      </w:r>
      <w:r>
        <w:rPr>
          <w:rFonts w:ascii="Arial" w:eastAsia="Arial" w:hAnsi="Arial" w:cs="Arial"/>
          <w:sz w:val="22"/>
          <w:szCs w:val="22"/>
        </w:rPr>
        <w:t>party</w:t>
      </w:r>
      <w:r>
        <w:rPr>
          <w:rFonts w:ascii="Arial" w:eastAsia="Arial" w:hAnsi="Arial" w:cs="Arial"/>
          <w:spacing w:val="15"/>
          <w:sz w:val="22"/>
          <w:szCs w:val="22"/>
        </w:rPr>
        <w:t xml:space="preserve"> </w:t>
      </w:r>
      <w:r>
        <w:rPr>
          <w:rFonts w:ascii="Arial" w:eastAsia="Arial" w:hAnsi="Arial" w:cs="Arial"/>
          <w:sz w:val="22"/>
          <w:szCs w:val="22"/>
        </w:rPr>
        <w:t>code</w:t>
      </w:r>
      <w:r>
        <w:rPr>
          <w:rFonts w:ascii="Arial" w:eastAsia="Arial" w:hAnsi="Arial" w:cs="Arial"/>
          <w:spacing w:val="15"/>
          <w:sz w:val="22"/>
          <w:szCs w:val="22"/>
        </w:rPr>
        <w:t xml:space="preserve"> </w:t>
      </w:r>
      <w:r>
        <w:rPr>
          <w:rFonts w:ascii="Arial" w:eastAsia="Arial" w:hAnsi="Arial" w:cs="Arial"/>
          <w:sz w:val="22"/>
          <w:szCs w:val="22"/>
        </w:rPr>
        <w:t>will</w:t>
      </w:r>
      <w:r>
        <w:rPr>
          <w:rFonts w:ascii="Arial" w:eastAsia="Arial" w:hAnsi="Arial" w:cs="Arial"/>
          <w:spacing w:val="15"/>
          <w:sz w:val="22"/>
          <w:szCs w:val="22"/>
        </w:rPr>
        <w:t xml:space="preserve"> </w:t>
      </w:r>
      <w:r>
        <w:rPr>
          <w:rFonts w:ascii="Arial" w:eastAsia="Arial" w:hAnsi="Arial" w:cs="Arial"/>
          <w:sz w:val="22"/>
          <w:szCs w:val="22"/>
        </w:rPr>
        <w:t>be</w:t>
      </w:r>
      <w:r>
        <w:rPr>
          <w:rFonts w:ascii="Arial" w:eastAsia="Arial" w:hAnsi="Arial" w:cs="Arial"/>
          <w:spacing w:val="15"/>
          <w:sz w:val="22"/>
          <w:szCs w:val="22"/>
        </w:rPr>
        <w:t xml:space="preserve"> </w:t>
      </w:r>
      <w:r>
        <w:rPr>
          <w:rFonts w:ascii="Arial" w:eastAsia="Arial" w:hAnsi="Arial" w:cs="Arial"/>
          <w:sz w:val="22"/>
          <w:szCs w:val="22"/>
        </w:rPr>
        <w:t>removed</w:t>
      </w:r>
      <w:r>
        <w:rPr>
          <w:rFonts w:ascii="Arial" w:eastAsia="Arial" w:hAnsi="Arial" w:cs="Arial"/>
          <w:spacing w:val="15"/>
          <w:sz w:val="22"/>
          <w:szCs w:val="22"/>
        </w:rPr>
        <w:t xml:space="preserve"> </w:t>
      </w:r>
      <w:r>
        <w:rPr>
          <w:rFonts w:ascii="Arial" w:eastAsia="Arial" w:hAnsi="Arial" w:cs="Arial"/>
          <w:sz w:val="22"/>
          <w:szCs w:val="22"/>
        </w:rPr>
        <w:t>during project assessment.</w:t>
      </w:r>
    </w:p>
    <w:p w:rsidR="00C9419B" w:rsidRDefault="00CE5260">
      <w:pPr>
        <w:spacing w:before="1"/>
        <w:ind w:left="100"/>
        <w:rPr>
          <w:rFonts w:ascii="Arial" w:eastAsia="Arial" w:hAnsi="Arial" w:cs="Arial"/>
          <w:sz w:val="22"/>
          <w:szCs w:val="22"/>
        </w:rPr>
      </w:pPr>
      <w:r>
        <w:rPr>
          <w:sz w:val="22"/>
          <w:szCs w:val="22"/>
        </w:rPr>
        <w:t xml:space="preserve">•  </w:t>
      </w:r>
      <w:r>
        <w:rPr>
          <w:spacing w:val="42"/>
          <w:sz w:val="22"/>
          <w:szCs w:val="22"/>
        </w:rPr>
        <w:t xml:space="preserve"> </w:t>
      </w:r>
      <w:r>
        <w:rPr>
          <w:rFonts w:ascii="Arial" w:eastAsia="Arial" w:hAnsi="Arial" w:cs="Arial"/>
          <w:sz w:val="22"/>
          <w:szCs w:val="22"/>
        </w:rPr>
        <w:t>The</w:t>
      </w:r>
      <w:r>
        <w:rPr>
          <w:rFonts w:ascii="Arial" w:eastAsia="Arial" w:hAnsi="Arial" w:cs="Arial"/>
          <w:spacing w:val="-3"/>
          <w:sz w:val="22"/>
          <w:szCs w:val="22"/>
        </w:rPr>
        <w:t xml:space="preserve"> </w:t>
      </w:r>
      <w:r>
        <w:rPr>
          <w:rFonts w:ascii="Arial" w:eastAsia="Arial" w:hAnsi="Arial" w:cs="Arial"/>
          <w:sz w:val="22"/>
          <w:szCs w:val="22"/>
        </w:rPr>
        <w:t>project</w:t>
      </w:r>
      <w:r>
        <w:rPr>
          <w:rFonts w:ascii="Arial" w:eastAsia="Arial" w:hAnsi="Arial" w:cs="Arial"/>
          <w:spacing w:val="-3"/>
          <w:sz w:val="22"/>
          <w:szCs w:val="22"/>
        </w:rPr>
        <w:t xml:space="preserve"> </w:t>
      </w:r>
      <w:r>
        <w:rPr>
          <w:rFonts w:ascii="Arial" w:eastAsia="Arial" w:hAnsi="Arial" w:cs="Arial"/>
          <w:sz w:val="22"/>
          <w:szCs w:val="22"/>
        </w:rPr>
        <w:t>will</w:t>
      </w:r>
      <w:r>
        <w:rPr>
          <w:rFonts w:ascii="Arial" w:eastAsia="Arial" w:hAnsi="Arial" w:cs="Arial"/>
          <w:spacing w:val="-3"/>
          <w:sz w:val="22"/>
          <w:szCs w:val="22"/>
        </w:rPr>
        <w:t xml:space="preserve"> </w:t>
      </w:r>
      <w:r>
        <w:rPr>
          <w:rFonts w:ascii="Arial" w:eastAsia="Arial" w:hAnsi="Arial" w:cs="Arial"/>
          <w:sz w:val="22"/>
          <w:szCs w:val="22"/>
        </w:rPr>
        <w:t>be</w:t>
      </w:r>
      <w:r>
        <w:rPr>
          <w:rFonts w:ascii="Arial" w:eastAsia="Arial" w:hAnsi="Arial" w:cs="Arial"/>
          <w:spacing w:val="-3"/>
          <w:sz w:val="22"/>
          <w:szCs w:val="22"/>
        </w:rPr>
        <w:t xml:space="preserve"> </w:t>
      </w:r>
      <w:r>
        <w:rPr>
          <w:rFonts w:ascii="Arial" w:eastAsia="Arial" w:hAnsi="Arial" w:cs="Arial"/>
          <w:sz w:val="22"/>
          <w:szCs w:val="22"/>
        </w:rPr>
        <w:t>assessed</w:t>
      </w:r>
      <w:r>
        <w:rPr>
          <w:rFonts w:ascii="Arial" w:eastAsia="Arial" w:hAnsi="Arial" w:cs="Arial"/>
          <w:spacing w:val="-3"/>
          <w:sz w:val="22"/>
          <w:szCs w:val="22"/>
        </w:rPr>
        <w:t xml:space="preserve"> </w:t>
      </w:r>
      <w:r>
        <w:rPr>
          <w:rFonts w:ascii="Arial" w:eastAsia="Arial" w:hAnsi="Arial" w:cs="Arial"/>
          <w:sz w:val="22"/>
          <w:szCs w:val="22"/>
        </w:rPr>
        <w:t>in</w:t>
      </w:r>
      <w:r>
        <w:rPr>
          <w:rFonts w:ascii="Arial" w:eastAsia="Arial" w:hAnsi="Arial" w:cs="Arial"/>
          <w:spacing w:val="-3"/>
          <w:sz w:val="22"/>
          <w:szCs w:val="22"/>
        </w:rPr>
        <w:t xml:space="preserve"> </w:t>
      </w:r>
      <w:r>
        <w:rPr>
          <w:rFonts w:ascii="Arial" w:eastAsia="Arial" w:hAnsi="Arial" w:cs="Arial"/>
          <w:sz w:val="22"/>
          <w:szCs w:val="22"/>
        </w:rPr>
        <w:t>Google</w:t>
      </w:r>
      <w:r>
        <w:rPr>
          <w:rFonts w:ascii="Arial" w:eastAsia="Arial" w:hAnsi="Arial" w:cs="Arial"/>
          <w:spacing w:val="-3"/>
          <w:sz w:val="22"/>
          <w:szCs w:val="22"/>
        </w:rPr>
        <w:t xml:space="preserve"> </w:t>
      </w:r>
      <w:r>
        <w:rPr>
          <w:rFonts w:ascii="Arial" w:eastAsia="Arial" w:hAnsi="Arial" w:cs="Arial"/>
          <w:sz w:val="22"/>
          <w:szCs w:val="22"/>
        </w:rPr>
        <w:t>Chrome</w:t>
      </w:r>
      <w:r>
        <w:rPr>
          <w:rFonts w:ascii="Arial" w:eastAsia="Arial" w:hAnsi="Arial" w:cs="Arial"/>
          <w:spacing w:val="-3"/>
          <w:sz w:val="22"/>
          <w:szCs w:val="22"/>
        </w:rPr>
        <w:t xml:space="preserve"> </w:t>
      </w:r>
      <w:r>
        <w:rPr>
          <w:rFonts w:ascii="Arial" w:eastAsia="Arial" w:hAnsi="Arial" w:cs="Arial"/>
          <w:sz w:val="22"/>
          <w:szCs w:val="22"/>
        </w:rPr>
        <w:t>and</w:t>
      </w:r>
      <w:r>
        <w:rPr>
          <w:rFonts w:ascii="Arial" w:eastAsia="Arial" w:hAnsi="Arial" w:cs="Arial"/>
          <w:spacing w:val="-3"/>
          <w:sz w:val="22"/>
          <w:szCs w:val="22"/>
        </w:rPr>
        <w:t xml:space="preserve"> </w:t>
      </w:r>
      <w:r>
        <w:rPr>
          <w:rFonts w:ascii="Arial" w:eastAsia="Arial" w:hAnsi="Arial" w:cs="Arial"/>
          <w:sz w:val="22"/>
          <w:szCs w:val="22"/>
        </w:rPr>
        <w:t>with</w:t>
      </w:r>
      <w:r>
        <w:rPr>
          <w:rFonts w:ascii="Arial" w:eastAsia="Arial" w:hAnsi="Arial" w:cs="Arial"/>
          <w:spacing w:val="-3"/>
          <w:sz w:val="22"/>
          <w:szCs w:val="22"/>
        </w:rPr>
        <w:t xml:space="preserve"> </w:t>
      </w:r>
      <w:r>
        <w:rPr>
          <w:rFonts w:ascii="Arial" w:eastAsia="Arial" w:hAnsi="Arial" w:cs="Arial"/>
          <w:sz w:val="22"/>
          <w:szCs w:val="22"/>
        </w:rPr>
        <w:t>the</w:t>
      </w:r>
      <w:r>
        <w:rPr>
          <w:rFonts w:ascii="Arial" w:eastAsia="Arial" w:hAnsi="Arial" w:cs="Arial"/>
          <w:spacing w:val="-3"/>
          <w:sz w:val="22"/>
          <w:szCs w:val="22"/>
        </w:rPr>
        <w:t xml:space="preserve"> </w:t>
      </w:r>
      <w:r>
        <w:rPr>
          <w:rFonts w:ascii="Arial" w:eastAsia="Arial" w:hAnsi="Arial" w:cs="Arial"/>
          <w:sz w:val="22"/>
          <w:szCs w:val="22"/>
        </w:rPr>
        <w:t>Chrome</w:t>
      </w:r>
      <w:r>
        <w:rPr>
          <w:rFonts w:ascii="Arial" w:eastAsia="Arial" w:hAnsi="Arial" w:cs="Arial"/>
          <w:spacing w:val="-3"/>
          <w:sz w:val="22"/>
          <w:szCs w:val="22"/>
        </w:rPr>
        <w:t xml:space="preserve"> </w:t>
      </w:r>
      <w:r>
        <w:rPr>
          <w:rFonts w:ascii="Arial" w:eastAsia="Arial" w:hAnsi="Arial" w:cs="Arial"/>
          <w:sz w:val="22"/>
          <w:szCs w:val="22"/>
        </w:rPr>
        <w:t>mobile</w:t>
      </w:r>
      <w:r>
        <w:rPr>
          <w:rFonts w:ascii="Arial" w:eastAsia="Arial" w:hAnsi="Arial" w:cs="Arial"/>
          <w:spacing w:val="-3"/>
          <w:sz w:val="22"/>
          <w:szCs w:val="22"/>
        </w:rPr>
        <w:t xml:space="preserve"> </w:t>
      </w:r>
      <w:r>
        <w:rPr>
          <w:rFonts w:ascii="Arial" w:eastAsia="Arial" w:hAnsi="Arial" w:cs="Arial"/>
          <w:sz w:val="22"/>
          <w:szCs w:val="22"/>
        </w:rPr>
        <w:t>device</w:t>
      </w:r>
      <w:r>
        <w:rPr>
          <w:rFonts w:ascii="Arial" w:eastAsia="Arial" w:hAnsi="Arial" w:cs="Arial"/>
          <w:spacing w:val="-3"/>
          <w:sz w:val="22"/>
          <w:szCs w:val="22"/>
        </w:rPr>
        <w:t xml:space="preserve"> </w:t>
      </w:r>
      <w:r>
        <w:rPr>
          <w:rFonts w:ascii="Arial" w:eastAsia="Arial" w:hAnsi="Arial" w:cs="Arial"/>
          <w:sz w:val="22"/>
          <w:szCs w:val="22"/>
        </w:rPr>
        <w:t>mode.</w:t>
      </w:r>
    </w:p>
    <w:p w:rsidR="00C9419B" w:rsidRDefault="00C9419B">
      <w:pPr>
        <w:spacing w:before="16" w:line="240" w:lineRule="exact"/>
        <w:rPr>
          <w:sz w:val="24"/>
          <w:szCs w:val="24"/>
        </w:rPr>
      </w:pPr>
    </w:p>
    <w:p w:rsidR="00C9419B" w:rsidRDefault="00CE5260">
      <w:pPr>
        <w:ind w:left="100"/>
        <w:rPr>
          <w:rFonts w:ascii="Arial" w:eastAsia="Arial" w:hAnsi="Arial" w:cs="Arial"/>
          <w:sz w:val="22"/>
          <w:szCs w:val="22"/>
        </w:rPr>
      </w:pPr>
      <w:r>
        <w:rPr>
          <w:rFonts w:ascii="Arial" w:eastAsia="Arial" w:hAnsi="Arial" w:cs="Arial"/>
          <w:b/>
          <w:sz w:val="22"/>
          <w:szCs w:val="22"/>
        </w:rPr>
        <w:t>Save your files in C:</w:t>
      </w:r>
    </w:p>
    <w:p w:rsidR="00C9419B" w:rsidRDefault="00CE5260">
      <w:pPr>
        <w:spacing w:before="1" w:line="480" w:lineRule="atLeast"/>
        <w:ind w:left="100" w:right="82"/>
        <w:rPr>
          <w:rFonts w:ascii="Arial" w:eastAsia="Arial" w:hAnsi="Arial" w:cs="Arial"/>
          <w:sz w:val="22"/>
          <w:szCs w:val="22"/>
        </w:rPr>
      </w:pPr>
      <w:r>
        <w:rPr>
          <w:rFonts w:ascii="Arial" w:eastAsia="Arial" w:hAnsi="Arial" w:cs="Arial"/>
          <w:sz w:val="22"/>
          <w:szCs w:val="22"/>
        </w:rPr>
        <w:t>Drive</w:t>
      </w:r>
      <w:r>
        <w:rPr>
          <w:rFonts w:ascii="Arial" w:eastAsia="Arial" w:hAnsi="Arial" w:cs="Arial"/>
          <w:spacing w:val="-11"/>
          <w:sz w:val="22"/>
          <w:szCs w:val="22"/>
        </w:rPr>
        <w:t xml:space="preserve"> </w:t>
      </w:r>
      <w:r>
        <w:rPr>
          <w:rFonts w:ascii="Arial" w:eastAsia="Arial" w:hAnsi="Arial" w:cs="Arial"/>
          <w:sz w:val="22"/>
          <w:szCs w:val="22"/>
        </w:rPr>
        <w:t>in</w:t>
      </w:r>
      <w:r>
        <w:rPr>
          <w:rFonts w:ascii="Arial" w:eastAsia="Arial" w:hAnsi="Arial" w:cs="Arial"/>
          <w:spacing w:val="-11"/>
          <w:sz w:val="22"/>
          <w:szCs w:val="22"/>
        </w:rPr>
        <w:t xml:space="preserve"> </w:t>
      </w:r>
      <w:r>
        <w:rPr>
          <w:rFonts w:ascii="Arial" w:eastAsia="Arial" w:hAnsi="Arial" w:cs="Arial"/>
          <w:sz w:val="22"/>
          <w:szCs w:val="22"/>
        </w:rPr>
        <w:t>directory</w:t>
      </w:r>
      <w:r>
        <w:rPr>
          <w:rFonts w:ascii="Arial" w:eastAsia="Arial" w:hAnsi="Arial" w:cs="Arial"/>
          <w:spacing w:val="-11"/>
          <w:sz w:val="22"/>
          <w:szCs w:val="22"/>
        </w:rPr>
        <w:t xml:space="preserve"> </w:t>
      </w:r>
      <w:r>
        <w:rPr>
          <w:rFonts w:ascii="Arial" w:eastAsia="Arial" w:hAnsi="Arial" w:cs="Arial"/>
          <w:sz w:val="22"/>
          <w:szCs w:val="22"/>
        </w:rPr>
        <w:t>and</w:t>
      </w:r>
      <w:r>
        <w:rPr>
          <w:rFonts w:ascii="Arial" w:eastAsia="Arial" w:hAnsi="Arial" w:cs="Arial"/>
          <w:spacing w:val="-11"/>
          <w:sz w:val="22"/>
          <w:szCs w:val="22"/>
        </w:rPr>
        <w:t xml:space="preserve"> </w:t>
      </w:r>
      <w:r>
        <w:rPr>
          <w:rFonts w:ascii="Arial" w:eastAsia="Arial" w:hAnsi="Arial" w:cs="Arial"/>
          <w:sz w:val="22"/>
          <w:szCs w:val="22"/>
        </w:rPr>
        <w:t>name</w:t>
      </w:r>
      <w:r>
        <w:rPr>
          <w:rFonts w:ascii="Arial" w:eastAsia="Arial" w:hAnsi="Arial" w:cs="Arial"/>
          <w:spacing w:val="-11"/>
          <w:sz w:val="22"/>
          <w:szCs w:val="22"/>
        </w:rPr>
        <w:t xml:space="preserve"> </w:t>
      </w:r>
      <w:r>
        <w:rPr>
          <w:rFonts w:ascii="Arial" w:eastAsia="Arial" w:hAnsi="Arial" w:cs="Arial"/>
          <w:sz w:val="22"/>
          <w:szCs w:val="22"/>
        </w:rPr>
        <w:t>it</w:t>
      </w:r>
      <w:r>
        <w:rPr>
          <w:rFonts w:ascii="Arial" w:eastAsia="Arial" w:hAnsi="Arial" w:cs="Arial"/>
          <w:spacing w:val="-11"/>
          <w:sz w:val="22"/>
          <w:szCs w:val="22"/>
        </w:rPr>
        <w:t xml:space="preserve"> </w:t>
      </w:r>
      <w:r>
        <w:rPr>
          <w:rFonts w:ascii="Arial" w:eastAsia="Arial" w:hAnsi="Arial" w:cs="Arial"/>
          <w:sz w:val="22"/>
          <w:szCs w:val="22"/>
        </w:rPr>
        <w:t>day1_mod_b_xx</w:t>
      </w:r>
      <w:r>
        <w:rPr>
          <w:rFonts w:ascii="Arial" w:eastAsia="Arial" w:hAnsi="Arial" w:cs="Arial"/>
          <w:spacing w:val="-11"/>
          <w:sz w:val="22"/>
          <w:szCs w:val="22"/>
        </w:rPr>
        <w:t xml:space="preserve"> </w:t>
      </w:r>
      <w:r>
        <w:rPr>
          <w:rFonts w:ascii="Arial" w:eastAsia="Arial" w:hAnsi="Arial" w:cs="Arial"/>
          <w:sz w:val="22"/>
          <w:szCs w:val="22"/>
        </w:rPr>
        <w:t>(where</w:t>
      </w:r>
      <w:r>
        <w:rPr>
          <w:rFonts w:ascii="Arial" w:eastAsia="Arial" w:hAnsi="Arial" w:cs="Arial"/>
          <w:spacing w:val="-11"/>
          <w:sz w:val="22"/>
          <w:szCs w:val="22"/>
        </w:rPr>
        <w:t xml:space="preserve"> </w:t>
      </w:r>
      <w:r>
        <w:rPr>
          <w:rFonts w:ascii="Arial" w:eastAsia="Arial" w:hAnsi="Arial" w:cs="Arial"/>
          <w:sz w:val="22"/>
          <w:szCs w:val="22"/>
        </w:rPr>
        <w:t>X</w:t>
      </w:r>
      <w:r>
        <w:rPr>
          <w:rFonts w:ascii="Arial" w:eastAsia="Arial" w:hAnsi="Arial" w:cs="Arial"/>
          <w:spacing w:val="-11"/>
          <w:sz w:val="22"/>
          <w:szCs w:val="22"/>
        </w:rPr>
        <w:t xml:space="preserve"> </w:t>
      </w:r>
      <w:r>
        <w:rPr>
          <w:rFonts w:ascii="Arial" w:eastAsia="Arial" w:hAnsi="Arial" w:cs="Arial"/>
          <w:sz w:val="22"/>
          <w:szCs w:val="22"/>
        </w:rPr>
        <w:t>FirstName+LastName</w:t>
      </w:r>
      <w:r>
        <w:rPr>
          <w:rFonts w:ascii="Arial" w:eastAsia="Arial" w:hAnsi="Arial" w:cs="Arial"/>
          <w:spacing w:val="-11"/>
          <w:sz w:val="22"/>
          <w:szCs w:val="22"/>
        </w:rPr>
        <w:t xml:space="preserve"> </w:t>
      </w:r>
      <w:r>
        <w:rPr>
          <w:rFonts w:ascii="Arial" w:eastAsia="Arial" w:hAnsi="Arial" w:cs="Arial"/>
          <w:sz w:val="22"/>
          <w:szCs w:val="22"/>
        </w:rPr>
        <w:t>of</w:t>
      </w:r>
      <w:r>
        <w:rPr>
          <w:rFonts w:ascii="Arial" w:eastAsia="Arial" w:hAnsi="Arial" w:cs="Arial"/>
          <w:spacing w:val="-11"/>
          <w:sz w:val="22"/>
          <w:szCs w:val="22"/>
        </w:rPr>
        <w:t xml:space="preserve"> </w:t>
      </w:r>
      <w:r>
        <w:rPr>
          <w:rFonts w:ascii="Arial" w:eastAsia="Arial" w:hAnsi="Arial" w:cs="Arial"/>
          <w:sz w:val="22"/>
          <w:szCs w:val="22"/>
        </w:rPr>
        <w:t>competitor). Additional</w:t>
      </w:r>
      <w:r>
        <w:rPr>
          <w:rFonts w:ascii="Arial" w:eastAsia="Arial" w:hAnsi="Arial" w:cs="Arial"/>
          <w:spacing w:val="4"/>
          <w:sz w:val="22"/>
          <w:szCs w:val="22"/>
        </w:rPr>
        <w:t xml:space="preserve"> </w:t>
      </w:r>
      <w:r>
        <w:rPr>
          <w:rFonts w:ascii="Arial" w:eastAsia="Arial" w:hAnsi="Arial" w:cs="Arial"/>
          <w:sz w:val="22"/>
          <w:szCs w:val="22"/>
        </w:rPr>
        <w:t>images</w:t>
      </w:r>
      <w:r>
        <w:rPr>
          <w:rFonts w:ascii="Arial" w:eastAsia="Arial" w:hAnsi="Arial" w:cs="Arial"/>
          <w:spacing w:val="4"/>
          <w:sz w:val="22"/>
          <w:szCs w:val="22"/>
        </w:rPr>
        <w:t xml:space="preserve"> </w:t>
      </w:r>
      <w:r>
        <w:rPr>
          <w:rFonts w:ascii="Arial" w:eastAsia="Arial" w:hAnsi="Arial" w:cs="Arial"/>
          <w:sz w:val="22"/>
          <w:szCs w:val="22"/>
        </w:rPr>
        <w:t>may</w:t>
      </w:r>
      <w:r>
        <w:rPr>
          <w:rFonts w:ascii="Arial" w:eastAsia="Arial" w:hAnsi="Arial" w:cs="Arial"/>
          <w:spacing w:val="4"/>
          <w:sz w:val="22"/>
          <w:szCs w:val="22"/>
        </w:rPr>
        <w:t xml:space="preserve"> </w:t>
      </w:r>
      <w:r>
        <w:rPr>
          <w:rFonts w:ascii="Arial" w:eastAsia="Arial" w:hAnsi="Arial" w:cs="Arial"/>
          <w:sz w:val="22"/>
          <w:szCs w:val="22"/>
        </w:rPr>
        <w:t>be</w:t>
      </w:r>
      <w:r>
        <w:rPr>
          <w:rFonts w:ascii="Arial" w:eastAsia="Arial" w:hAnsi="Arial" w:cs="Arial"/>
          <w:spacing w:val="4"/>
          <w:sz w:val="22"/>
          <w:szCs w:val="22"/>
        </w:rPr>
        <w:t xml:space="preserve"> </w:t>
      </w:r>
      <w:r>
        <w:rPr>
          <w:rFonts w:ascii="Arial" w:eastAsia="Arial" w:hAnsi="Arial" w:cs="Arial"/>
          <w:sz w:val="22"/>
          <w:szCs w:val="22"/>
        </w:rPr>
        <w:t>created</w:t>
      </w:r>
      <w:r>
        <w:rPr>
          <w:rFonts w:ascii="Arial" w:eastAsia="Arial" w:hAnsi="Arial" w:cs="Arial"/>
          <w:spacing w:val="4"/>
          <w:sz w:val="22"/>
          <w:szCs w:val="22"/>
        </w:rPr>
        <w:t xml:space="preserve"> </w:t>
      </w:r>
      <w:r>
        <w:rPr>
          <w:rFonts w:ascii="Arial" w:eastAsia="Arial" w:hAnsi="Arial" w:cs="Arial"/>
          <w:sz w:val="22"/>
          <w:szCs w:val="22"/>
        </w:rPr>
        <w:t>to</w:t>
      </w:r>
      <w:r>
        <w:rPr>
          <w:rFonts w:ascii="Arial" w:eastAsia="Arial" w:hAnsi="Arial" w:cs="Arial"/>
          <w:spacing w:val="4"/>
          <w:sz w:val="22"/>
          <w:szCs w:val="22"/>
        </w:rPr>
        <w:t xml:space="preserve"> </w:t>
      </w:r>
      <w:r>
        <w:rPr>
          <w:rFonts w:ascii="Arial" w:eastAsia="Arial" w:hAnsi="Arial" w:cs="Arial"/>
          <w:sz w:val="22"/>
          <w:szCs w:val="22"/>
        </w:rPr>
        <w:t>highlight</w:t>
      </w:r>
      <w:r>
        <w:rPr>
          <w:rFonts w:ascii="Arial" w:eastAsia="Arial" w:hAnsi="Arial" w:cs="Arial"/>
          <w:spacing w:val="4"/>
          <w:sz w:val="22"/>
          <w:szCs w:val="22"/>
        </w:rPr>
        <w:t xml:space="preserve"> </w:t>
      </w:r>
      <w:r>
        <w:rPr>
          <w:rFonts w:ascii="Arial" w:eastAsia="Arial" w:hAnsi="Arial" w:cs="Arial"/>
          <w:sz w:val="22"/>
          <w:szCs w:val="22"/>
        </w:rPr>
        <w:t>hidden</w:t>
      </w:r>
      <w:r>
        <w:rPr>
          <w:rFonts w:ascii="Arial" w:eastAsia="Arial" w:hAnsi="Arial" w:cs="Arial"/>
          <w:spacing w:val="4"/>
          <w:sz w:val="22"/>
          <w:szCs w:val="22"/>
        </w:rPr>
        <w:t xml:space="preserve"> </w:t>
      </w:r>
      <w:r>
        <w:rPr>
          <w:rFonts w:ascii="Arial" w:eastAsia="Arial" w:hAnsi="Arial" w:cs="Arial"/>
          <w:sz w:val="22"/>
          <w:szCs w:val="22"/>
        </w:rPr>
        <w:t>elements,</w:t>
      </w:r>
      <w:r>
        <w:rPr>
          <w:rFonts w:ascii="Arial" w:eastAsia="Arial" w:hAnsi="Arial" w:cs="Arial"/>
          <w:spacing w:val="4"/>
          <w:sz w:val="22"/>
          <w:szCs w:val="22"/>
        </w:rPr>
        <w:t xml:space="preserve"> </w:t>
      </w:r>
      <w:r>
        <w:rPr>
          <w:rFonts w:ascii="Arial" w:eastAsia="Arial" w:hAnsi="Arial" w:cs="Arial"/>
          <w:sz w:val="22"/>
          <w:szCs w:val="22"/>
        </w:rPr>
        <w:t>animations</w:t>
      </w:r>
      <w:r>
        <w:rPr>
          <w:rFonts w:ascii="Arial" w:eastAsia="Arial" w:hAnsi="Arial" w:cs="Arial"/>
          <w:spacing w:val="4"/>
          <w:sz w:val="22"/>
          <w:szCs w:val="22"/>
        </w:rPr>
        <w:t xml:space="preserve"> </w:t>
      </w:r>
      <w:r>
        <w:rPr>
          <w:rFonts w:ascii="Arial" w:eastAsia="Arial" w:hAnsi="Arial" w:cs="Arial"/>
          <w:sz w:val="22"/>
          <w:szCs w:val="22"/>
        </w:rPr>
        <w:t>or</w:t>
      </w:r>
      <w:r>
        <w:rPr>
          <w:rFonts w:ascii="Arial" w:eastAsia="Arial" w:hAnsi="Arial" w:cs="Arial"/>
          <w:spacing w:val="4"/>
          <w:sz w:val="22"/>
          <w:szCs w:val="22"/>
        </w:rPr>
        <w:t xml:space="preserve"> </w:t>
      </w:r>
      <w:r>
        <w:rPr>
          <w:rFonts w:ascii="Arial" w:eastAsia="Arial" w:hAnsi="Arial" w:cs="Arial"/>
          <w:sz w:val="22"/>
          <w:szCs w:val="22"/>
        </w:rPr>
        <w:t>any</w:t>
      </w:r>
      <w:r>
        <w:rPr>
          <w:rFonts w:ascii="Arial" w:eastAsia="Arial" w:hAnsi="Arial" w:cs="Arial"/>
          <w:spacing w:val="4"/>
          <w:sz w:val="22"/>
          <w:szCs w:val="22"/>
        </w:rPr>
        <w:t xml:space="preserve"> </w:t>
      </w:r>
      <w:r>
        <w:rPr>
          <w:rFonts w:ascii="Arial" w:eastAsia="Arial" w:hAnsi="Arial" w:cs="Arial"/>
          <w:sz w:val="22"/>
          <w:szCs w:val="22"/>
        </w:rPr>
        <w:t>additional</w:t>
      </w:r>
    </w:p>
    <w:p w:rsidR="00C9419B" w:rsidRDefault="00CE5260">
      <w:pPr>
        <w:spacing w:before="38"/>
        <w:ind w:left="100"/>
        <w:rPr>
          <w:rFonts w:ascii="Arial" w:eastAsia="Arial" w:hAnsi="Arial" w:cs="Arial"/>
          <w:sz w:val="22"/>
          <w:szCs w:val="22"/>
        </w:rPr>
      </w:pPr>
      <w:r>
        <w:rPr>
          <w:rFonts w:ascii="Arial" w:eastAsia="Arial" w:hAnsi="Arial" w:cs="Arial"/>
          <w:sz w:val="22"/>
          <w:szCs w:val="22"/>
        </w:rPr>
        <w:t>information that will aid in the development of the website.</w:t>
      </w: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p>
    <w:p w:rsidR="00C9419B" w:rsidRDefault="00C9419B">
      <w:pPr>
        <w:spacing w:line="200" w:lineRule="exact"/>
      </w:pPr>
      <w:bookmarkStart w:id="0" w:name="_GoBack"/>
      <w:bookmarkEnd w:id="0"/>
    </w:p>
    <w:sectPr w:rsidR="00C9419B" w:rsidSect="0072711A">
      <w:footerReference w:type="default" r:id="rId15"/>
      <w:pgSz w:w="11920" w:h="16840"/>
      <w:pgMar w:top="1360" w:right="1320" w:bottom="280" w:left="1340" w:header="0" w:footer="7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260" w:rsidRDefault="00CE5260">
      <w:r>
        <w:separator/>
      </w:r>
    </w:p>
  </w:endnote>
  <w:endnote w:type="continuationSeparator" w:id="0">
    <w:p w:rsidR="00CE5260" w:rsidRDefault="00CE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Office Symbol 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19B" w:rsidRDefault="00CE5260">
    <w:pPr>
      <w:spacing w:line="200" w:lineRule="exact"/>
    </w:pPr>
    <w:r>
      <w:pict>
        <v:shapetype id="_x0000_t202" coordsize="21600,21600" o:spt="202" path="m,l,21600r21600,l21600,xe">
          <v:stroke joinstyle="miter"/>
          <v:path gradientshapeok="t" o:connecttype="rect"/>
        </v:shapetype>
        <v:shape id="_x0000_s2063" type="#_x0000_t202" style="position:absolute;margin-left:71pt;margin-top:794.25pt;width:111.45pt;height:13pt;z-index:-1770;mso-position-horizontal-relative:page;mso-position-vertical-relative:page" filled="f" stroked="f">
          <v:textbox style="mso-next-textbox:#_x0000_s2063" inset="0,0,0,0">
            <w:txbxContent>
              <w:p w:rsidR="00C9419B" w:rsidRDefault="00CE5260">
                <w:pPr>
                  <w:spacing w:line="240" w:lineRule="exact"/>
                  <w:ind w:left="20" w:right="-33"/>
                  <w:rPr>
                    <w:sz w:val="22"/>
                    <w:szCs w:val="22"/>
                  </w:rPr>
                </w:pPr>
                <w:r>
                  <w:rPr>
                    <w:b/>
                    <w:w w:val="110"/>
                    <w:sz w:val="22"/>
                    <w:szCs w:val="22"/>
                  </w:rPr>
                  <w:t>Ve</w:t>
                </w:r>
                <w:r>
                  <w:rPr>
                    <w:b/>
                    <w:w w:val="110"/>
                    <w:sz w:val="22"/>
                    <w:szCs w:val="22"/>
                  </w:rPr>
                  <w:t xml:space="preser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w w:val="111"/>
                    <w:sz w:val="22"/>
                    <w:szCs w:val="22"/>
                  </w:rPr>
                  <w:t>2017</w:t>
                </w:r>
              </w:p>
            </w:txbxContent>
          </v:textbox>
          <w10:wrap anchorx="page" anchory="page"/>
        </v:shape>
      </w:pict>
    </w:r>
    <w:r>
      <w:pict>
        <v:shape id="_x0000_s2062" type="#_x0000_t202" style="position:absolute;margin-left:198.85pt;margin-top:794.25pt;width:194.55pt;height:13pt;z-index:-1769;mso-position-horizontal-relative:page;mso-position-vertical-relative:page" filled="f" stroked="f">
          <v:textbox style="mso-next-textbox:#_x0000_s2062" inset="0,0,0,0">
            <w:txbxContent>
              <w:p w:rsidR="00C9419B" w:rsidRDefault="00CE5260">
                <w:pPr>
                  <w:spacing w:line="240" w:lineRule="exact"/>
                  <w:ind w:left="20" w:right="-33"/>
                  <w:rPr>
                    <w:sz w:val="22"/>
                    <w:szCs w:val="22"/>
                  </w:rPr>
                </w:pP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2"/>
                    <w:sz w:val="22"/>
                    <w:szCs w:val="22"/>
                  </w:rPr>
                  <w:t>Development</w:t>
                </w:r>
              </w:p>
            </w:txbxContent>
          </v:textbox>
          <w10:wrap anchorx="page" anchory="page"/>
        </v:shape>
      </w:pict>
    </w:r>
    <w:r>
      <w:pict>
        <v:shape id="_x0000_s2061" type="#_x0000_t202" style="position:absolute;margin-left:515.2pt;margin-top:794.25pt;width:10.1pt;height:13pt;z-index:-1768;mso-position-horizontal-relative:page;mso-position-vertical-relative:page" filled="f" stroked="f">
          <v:textbox style="mso-next-textbox:#_x0000_s2061" inset="0,0,0,0">
            <w:txbxContent>
              <w:p w:rsidR="00C9419B" w:rsidRDefault="00CE5260">
                <w:pPr>
                  <w:spacing w:line="240" w:lineRule="exact"/>
                  <w:ind w:left="40"/>
                  <w:rPr>
                    <w:sz w:val="22"/>
                    <w:szCs w:val="22"/>
                  </w:rPr>
                </w:pPr>
                <w:r>
                  <w:fldChar w:fldCharType="begin"/>
                </w:r>
                <w:r>
                  <w:rPr>
                    <w:b/>
                    <w:w w:val="111"/>
                    <w:sz w:val="22"/>
                    <w:szCs w:val="22"/>
                  </w:rPr>
                  <w:instrText xml:space="preserve"> PAGE </w:instrText>
                </w:r>
                <w:r>
                  <w:fldChar w:fldCharType="separate"/>
                </w:r>
                <w:r w:rsidR="0072711A">
                  <w:rPr>
                    <w:b/>
                    <w:noProof/>
                    <w:w w:val="111"/>
                    <w:sz w:val="22"/>
                    <w:szCs w:val="22"/>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19B" w:rsidRDefault="00C9419B">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19B" w:rsidRDefault="00CE5260">
    <w:pPr>
      <w:spacing w:line="200" w:lineRule="exact"/>
    </w:pPr>
    <w:r>
      <w:pict>
        <v:shapetype id="_x0000_t202" coordsize="21600,21600" o:spt="202" path="m,l,21600r21600,l21600,xe">
          <v:stroke joinstyle="miter"/>
          <v:path gradientshapeok="t" o:connecttype="rect"/>
        </v:shapetype>
        <v:shape id="_x0000_s2060" type="#_x0000_t202" style="position:absolute;margin-left:71pt;margin-top:794.25pt;width:111.45pt;height:13pt;z-index:-1767;mso-position-horizontal-relative:page;mso-position-vertical-relative:page" filled="f" stroked="f">
          <v:textbox style="mso-next-textbox:#_x0000_s2060" inset="0,0,0,0">
            <w:txbxContent>
              <w:p w:rsidR="00C9419B" w:rsidRDefault="00CE5260">
                <w:pPr>
                  <w:spacing w:line="240" w:lineRule="exact"/>
                  <w:ind w:left="20" w:right="-33"/>
                  <w:rPr>
                    <w:sz w:val="22"/>
                    <w:szCs w:val="22"/>
                  </w:rPr>
                </w:pPr>
                <w:r>
                  <w:rPr>
                    <w:b/>
                    <w:w w:val="110"/>
                    <w:sz w:val="22"/>
                    <w:szCs w:val="22"/>
                  </w:rPr>
                  <w:t xml:space="preserve">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w w:val="111"/>
                    <w:sz w:val="22"/>
                    <w:szCs w:val="22"/>
                  </w:rPr>
                  <w:t>2017</w:t>
                </w:r>
              </w:p>
            </w:txbxContent>
          </v:textbox>
          <w10:wrap anchorx="page" anchory="page"/>
        </v:shape>
      </w:pict>
    </w:r>
    <w:r>
      <w:pict>
        <v:shape id="_x0000_s2059" type="#_x0000_t202" style="position:absolute;margin-left:198.85pt;margin-top:794.25pt;width:194.55pt;height:13pt;z-index:-1766;mso-position-horizontal-relative:page;mso-position-vertical-relative:page" filled="f" stroked="f">
          <v:textbox style="mso-next-textbox:#_x0000_s2059" inset="0,0,0,0">
            <w:txbxContent>
              <w:p w:rsidR="00C9419B" w:rsidRDefault="00CE5260">
                <w:pPr>
                  <w:spacing w:line="240" w:lineRule="exact"/>
                  <w:ind w:left="20" w:right="-33"/>
                  <w:rPr>
                    <w:sz w:val="22"/>
                    <w:szCs w:val="22"/>
                  </w:rPr>
                </w:pP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2"/>
                    <w:sz w:val="22"/>
                    <w:szCs w:val="22"/>
                  </w:rPr>
                  <w:t>Development</w:t>
                </w:r>
              </w:p>
            </w:txbxContent>
          </v:textbox>
          <w10:wrap anchorx="page" anchory="page"/>
        </v:shape>
      </w:pict>
    </w:r>
    <w:r>
      <w:pict>
        <v:shape id="_x0000_s2058" type="#_x0000_t202" style="position:absolute;margin-left:515.2pt;margin-top:794.25pt;width:10.1pt;height:13pt;z-index:-1765;mso-position-horizontal-relative:page;mso-position-vertical-relative:page" filled="f" stroked="f">
          <v:textbox style="mso-next-textbox:#_x0000_s2058" inset="0,0,0,0">
            <w:txbxContent>
              <w:p w:rsidR="00C9419B" w:rsidRDefault="00CE5260">
                <w:pPr>
                  <w:spacing w:line="240" w:lineRule="exact"/>
                  <w:ind w:left="40"/>
                  <w:rPr>
                    <w:sz w:val="22"/>
                    <w:szCs w:val="22"/>
                  </w:rPr>
                </w:pPr>
                <w:r>
                  <w:fldChar w:fldCharType="begin"/>
                </w:r>
                <w:r>
                  <w:rPr>
                    <w:b/>
                    <w:w w:val="111"/>
                    <w:sz w:val="22"/>
                    <w:szCs w:val="22"/>
                  </w:rPr>
                  <w:instrText xml:space="preserve"> PAGE </w:instrText>
                </w:r>
                <w:r>
                  <w:fldChar w:fldCharType="separate"/>
                </w:r>
                <w:r w:rsidR="0072711A">
                  <w:rPr>
                    <w:b/>
                    <w:noProof/>
                    <w:w w:val="111"/>
                    <w:sz w:val="22"/>
                    <w:szCs w:val="22"/>
                  </w:rP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19B" w:rsidRDefault="00C9419B">
    <w:pPr>
      <w:spacing w:line="0" w:lineRule="atLeast"/>
      <w:rPr>
        <w:sz w:val="0"/>
        <w:sz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19B" w:rsidRDefault="00CE5260">
    <w:pPr>
      <w:spacing w:line="200" w:lineRule="exact"/>
    </w:pPr>
    <w:r>
      <w:pict>
        <v:shapetype id="_x0000_t202" coordsize="21600,21600" o:spt="202" path="m,l,21600r21600,l21600,xe">
          <v:stroke joinstyle="miter"/>
          <v:path gradientshapeok="t" o:connecttype="rect"/>
        </v:shapetype>
        <v:shape id="_x0000_s2054" type="#_x0000_t202" style="position:absolute;margin-left:71pt;margin-top:794.25pt;width:111.45pt;height:13pt;z-index:-1761;mso-position-horizontal-relative:page;mso-position-vertical-relative:page" filled="f" stroked="f">
          <v:textbox style="mso-next-textbox:#_x0000_s2054" inset="0,0,0,0">
            <w:txbxContent>
              <w:p w:rsidR="00C9419B" w:rsidRDefault="00CE5260">
                <w:pPr>
                  <w:spacing w:line="240" w:lineRule="exact"/>
                  <w:ind w:left="20" w:right="-33"/>
                  <w:rPr>
                    <w:sz w:val="22"/>
                    <w:szCs w:val="22"/>
                  </w:rPr>
                </w:pPr>
                <w:r>
                  <w:rPr>
                    <w:b/>
                    <w:w w:val="110"/>
                    <w:sz w:val="22"/>
                    <w:szCs w:val="22"/>
                  </w:rPr>
                  <w:t xml:space="preserve">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w w:val="111"/>
                    <w:sz w:val="22"/>
                    <w:szCs w:val="22"/>
                  </w:rPr>
                  <w:t>2017</w:t>
                </w:r>
              </w:p>
            </w:txbxContent>
          </v:textbox>
          <w10:wrap anchorx="page" anchory="page"/>
        </v:shape>
      </w:pict>
    </w:r>
    <w:r>
      <w:pict>
        <v:shape id="_x0000_s2053" type="#_x0000_t202" style="position:absolute;margin-left:198.85pt;margin-top:794.25pt;width:194.55pt;height:13pt;z-index:-1760;mso-position-horizontal-relative:page;mso-position-vertical-relative:page" filled="f" stroked="f">
          <v:textbox style="mso-next-textbox:#_x0000_s2053" inset="0,0,0,0">
            <w:txbxContent>
              <w:p w:rsidR="00C9419B" w:rsidRDefault="00CE5260">
                <w:pPr>
                  <w:spacing w:line="240" w:lineRule="exact"/>
                  <w:ind w:left="20" w:right="-33"/>
                  <w:rPr>
                    <w:sz w:val="22"/>
                    <w:szCs w:val="22"/>
                  </w:rPr>
                </w:pP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2"/>
                    <w:sz w:val="22"/>
                    <w:szCs w:val="22"/>
                  </w:rPr>
                  <w:t>Development</w:t>
                </w:r>
              </w:p>
            </w:txbxContent>
          </v:textbox>
          <w10:wrap anchorx="page" anchory="page"/>
        </v:shape>
      </w:pict>
    </w:r>
    <w:r>
      <w:pict>
        <v:shape id="_x0000_s2052" type="#_x0000_t202" style="position:absolute;margin-left:509.05pt;margin-top:794.25pt;width:16.25pt;height:13pt;z-index:-1759;mso-position-horizontal-relative:page;mso-position-vertical-relative:page" filled="f" stroked="f">
          <v:textbox style="mso-next-textbox:#_x0000_s2052" inset="0,0,0,0">
            <w:txbxContent>
              <w:p w:rsidR="00C9419B" w:rsidRDefault="00CE5260">
                <w:pPr>
                  <w:spacing w:line="240" w:lineRule="exact"/>
                  <w:ind w:left="40"/>
                  <w:rPr>
                    <w:sz w:val="22"/>
                    <w:szCs w:val="22"/>
                  </w:rPr>
                </w:pPr>
                <w:r>
                  <w:fldChar w:fldCharType="begin"/>
                </w:r>
                <w:r>
                  <w:rPr>
                    <w:b/>
                    <w:w w:val="111"/>
                    <w:sz w:val="22"/>
                    <w:szCs w:val="22"/>
                  </w:rPr>
                  <w:instrText xml:space="preserve"> PAGE </w:instrText>
                </w:r>
                <w:r>
                  <w:fldChar w:fldCharType="separate"/>
                </w:r>
                <w:r w:rsidR="0072711A">
                  <w:rPr>
                    <w:b/>
                    <w:noProof/>
                    <w:w w:val="111"/>
                    <w:sz w:val="22"/>
                    <w:szCs w:val="22"/>
                  </w:rPr>
                  <w:t>7</w:t>
                </w:r>
                <w:r>
                  <w:fldChar w:fldCharType="end"/>
                </w:r>
              </w:p>
            </w:txbxContent>
          </v:textbox>
          <w10:wrap anchorx="page" anchory="page"/>
        </v:shape>
      </w:pict>
    </w:r>
  </w:p>
  <w:p w:rsidR="00000000" w:rsidRDefault="00CE5260"/>
  <w:p w:rsidR="00C9419B" w:rsidRDefault="00CE5260">
    <w:pPr>
      <w:spacing w:line="200" w:lineRule="exact"/>
    </w:pPr>
    <w:r>
      <w:pict>
        <v:shape id="_x0000_s2057" type="#_x0000_t202" style="position:absolute;margin-left:71pt;margin-top:794.25pt;width:111.45pt;height:13pt;z-index:-1764;mso-position-horizontal-relative:page;mso-position-vertical-relative:page" filled="f" stroked="f">
          <v:textbox style="mso-next-textbox:#_x0000_s2057" inset="0,0,0,0">
            <w:txbxContent>
              <w:p w:rsidR="00C9419B" w:rsidRDefault="00CE5260">
                <w:pPr>
                  <w:spacing w:line="240" w:lineRule="exact"/>
                  <w:ind w:left="20" w:right="-33"/>
                  <w:rPr>
                    <w:sz w:val="22"/>
                    <w:szCs w:val="22"/>
                  </w:rPr>
                </w:pPr>
                <w:r>
                  <w:rPr>
                    <w:b/>
                    <w:w w:val="110"/>
                    <w:sz w:val="22"/>
                    <w:szCs w:val="22"/>
                  </w:rPr>
                  <w:t xml:space="preserve">Version </w:t>
                </w:r>
                <w:r>
                  <w:rPr>
                    <w:b/>
                    <w:sz w:val="22"/>
                    <w:szCs w:val="22"/>
                  </w:rPr>
                  <w:t>1</w:t>
                </w:r>
                <w:r>
                  <w:rPr>
                    <w:b/>
                    <w:spacing w:val="18"/>
                    <w:sz w:val="22"/>
                    <w:szCs w:val="22"/>
                  </w:rPr>
                  <w:t xml:space="preserve"> </w:t>
                </w:r>
                <w:r>
                  <w:rPr>
                    <w:b/>
                    <w:sz w:val="22"/>
                    <w:szCs w:val="22"/>
                  </w:rPr>
                  <w:t>–</w:t>
                </w:r>
                <w:r>
                  <w:rPr>
                    <w:b/>
                    <w:spacing w:val="18"/>
                    <w:sz w:val="22"/>
                    <w:szCs w:val="22"/>
                  </w:rPr>
                  <w:t xml:space="preserve"> </w:t>
                </w:r>
                <w:r>
                  <w:rPr>
                    <w:b/>
                    <w:sz w:val="22"/>
                    <w:szCs w:val="22"/>
                  </w:rPr>
                  <w:t xml:space="preserve">Dec </w:t>
                </w:r>
                <w:r>
                  <w:rPr>
                    <w:b/>
                    <w:spacing w:val="1"/>
                    <w:sz w:val="22"/>
                    <w:szCs w:val="22"/>
                  </w:rPr>
                  <w:t xml:space="preserve"> </w:t>
                </w:r>
                <w:r>
                  <w:rPr>
                    <w:b/>
                    <w:w w:val="111"/>
                    <w:sz w:val="22"/>
                    <w:szCs w:val="22"/>
                  </w:rPr>
                  <w:t>2017</w:t>
                </w:r>
              </w:p>
            </w:txbxContent>
          </v:textbox>
          <w10:wrap anchorx="page" anchory="page"/>
        </v:shape>
      </w:pict>
    </w:r>
    <w:r>
      <w:pict>
        <v:shape id="_x0000_s2056" type="#_x0000_t202" style="position:absolute;margin-left:198.85pt;margin-top:794.25pt;width:194.55pt;height:13pt;z-index:-1763;mso-position-horizontal-relative:page;mso-position-vertical-relative:page" filled="f" stroked="f">
          <v:textbox style="mso-next-textbox:#_x0000_s2056" inset="0,0,0,0">
            <w:txbxContent>
              <w:p w:rsidR="00C9419B" w:rsidRDefault="00CE5260">
                <w:pPr>
                  <w:spacing w:line="240" w:lineRule="exact"/>
                  <w:ind w:left="20" w:right="-33"/>
                  <w:rPr>
                    <w:sz w:val="22"/>
                    <w:szCs w:val="22"/>
                  </w:rPr>
                </w:pPr>
                <w:r>
                  <w:rPr>
                    <w:b/>
                    <w:sz w:val="22"/>
                    <w:szCs w:val="22"/>
                  </w:rPr>
                  <w:t>Skill</w:t>
                </w:r>
                <w:r>
                  <w:rPr>
                    <w:b/>
                    <w:spacing w:val="27"/>
                    <w:sz w:val="22"/>
                    <w:szCs w:val="22"/>
                  </w:rPr>
                  <w:t xml:space="preserve"> </w:t>
                </w:r>
                <w:r>
                  <w:rPr>
                    <w:b/>
                    <w:sz w:val="22"/>
                    <w:szCs w:val="22"/>
                  </w:rPr>
                  <w:t>–</w:t>
                </w:r>
                <w:r>
                  <w:rPr>
                    <w:b/>
                    <w:spacing w:val="18"/>
                    <w:sz w:val="22"/>
                    <w:szCs w:val="22"/>
                  </w:rPr>
                  <w:t xml:space="preserve"> </w:t>
                </w:r>
                <w:r>
                  <w:rPr>
                    <w:b/>
                    <w:sz w:val="22"/>
                    <w:szCs w:val="22"/>
                  </w:rPr>
                  <w:t>Web</w:t>
                </w:r>
                <w:r>
                  <w:rPr>
                    <w:b/>
                    <w:spacing w:val="28"/>
                    <w:sz w:val="22"/>
                    <w:szCs w:val="22"/>
                  </w:rPr>
                  <w:t xml:space="preserve"> </w:t>
                </w:r>
                <w:r>
                  <w:rPr>
                    <w:b/>
                    <w:w w:val="115"/>
                    <w:sz w:val="22"/>
                    <w:szCs w:val="22"/>
                  </w:rPr>
                  <w:t>Design</w:t>
                </w:r>
                <w:r>
                  <w:rPr>
                    <w:b/>
                    <w:spacing w:val="-2"/>
                    <w:w w:val="115"/>
                    <w:sz w:val="22"/>
                    <w:szCs w:val="22"/>
                  </w:rPr>
                  <w:t xml:space="preserve"> </w:t>
                </w:r>
                <w:r>
                  <w:rPr>
                    <w:b/>
                    <w:sz w:val="22"/>
                    <w:szCs w:val="22"/>
                  </w:rPr>
                  <w:t>and</w:t>
                </w:r>
                <w:r>
                  <w:rPr>
                    <w:b/>
                    <w:spacing w:val="41"/>
                    <w:sz w:val="22"/>
                    <w:szCs w:val="22"/>
                  </w:rPr>
                  <w:t xml:space="preserve"> </w:t>
                </w:r>
                <w:r>
                  <w:rPr>
                    <w:b/>
                    <w:w w:val="112"/>
                    <w:sz w:val="22"/>
                    <w:szCs w:val="22"/>
                  </w:rPr>
                  <w:t>Development</w:t>
                </w:r>
              </w:p>
            </w:txbxContent>
          </v:textbox>
          <w10:wrap anchorx="page" anchory="page"/>
        </v:shape>
      </w:pict>
    </w:r>
    <w:r>
      <w:pict>
        <v:shape id="_x0000_s2055" type="#_x0000_t202" style="position:absolute;margin-left:515.2pt;margin-top:794.25pt;width:10.1pt;height:13pt;z-index:-1762;mso-position-horizontal-relative:page;mso-position-vertical-relative:page" filled="f" stroked="f">
          <v:textbox style="mso-next-textbox:#_x0000_s2055" inset="0,0,0,0">
            <w:txbxContent>
              <w:p w:rsidR="00C9419B" w:rsidRDefault="00CE5260">
                <w:pPr>
                  <w:spacing w:line="240" w:lineRule="exact"/>
                  <w:ind w:left="40"/>
                  <w:rPr>
                    <w:sz w:val="22"/>
                    <w:szCs w:val="22"/>
                  </w:rPr>
                </w:pPr>
                <w:r>
                  <w:fldChar w:fldCharType="begin"/>
                </w:r>
                <w:r>
                  <w:rPr>
                    <w:b/>
                    <w:w w:val="111"/>
                    <w:sz w:val="22"/>
                    <w:szCs w:val="22"/>
                  </w:rPr>
                  <w:instrText xml:space="preserve"> PAGE </w:instrText>
                </w:r>
                <w:r>
                  <w:fldChar w:fldCharType="separate"/>
                </w:r>
                <w:r w:rsidR="0072711A">
                  <w:rPr>
                    <w:b/>
                    <w:noProof/>
                    <w:w w:val="111"/>
                    <w:sz w:val="22"/>
                    <w:szCs w:val="22"/>
                  </w:rPr>
                  <w:t>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19B" w:rsidRDefault="00C9419B">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260" w:rsidRDefault="00CE5260">
      <w:r>
        <w:separator/>
      </w:r>
    </w:p>
  </w:footnote>
  <w:footnote w:type="continuationSeparator" w:id="0">
    <w:p w:rsidR="00CE5260" w:rsidRDefault="00CE5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65518"/>
    <w:multiLevelType w:val="multilevel"/>
    <w:tmpl w:val="7044417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9419B"/>
    <w:rsid w:val="0072711A"/>
    <w:rsid w:val="00C9419B"/>
    <w:rsid w:val="00CE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3F65D7A5"/>
  <w15:docId w15:val="{5BB98FA0-ABF7-4DB0-9B9F-B656472C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UG-Baid, Sambhav</cp:lastModifiedBy>
  <cp:revision>2</cp:revision>
  <dcterms:created xsi:type="dcterms:W3CDTF">2018-03-23T06:35:00Z</dcterms:created>
  <dcterms:modified xsi:type="dcterms:W3CDTF">2018-03-23T06:37:00Z</dcterms:modified>
</cp:coreProperties>
</file>